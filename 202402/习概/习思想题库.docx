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bCs/>
          <w:i w:val="0"/>
          <w:spacing w:val="0"/>
          <w:w w:val="100"/>
          <w:sz w:val="24"/>
          <w:szCs w:val="24"/>
        </w:rPr>
      </w:pPr>
      <w:r>
        <w:rPr>
          <w:rFonts w:hint="eastAsia" w:ascii="宋体" w:hAnsi="宋体" w:eastAsia="宋体" w:cs="宋体"/>
          <w:b/>
          <w:bCs/>
          <w:i w:val="0"/>
          <w:iCs w:val="0"/>
          <w:color w:val="333333"/>
          <w:spacing w:val="5"/>
          <w:w w:val="100"/>
          <w:sz w:val="24"/>
          <w:szCs w:val="24"/>
          <w:shd w:val="clear" w:fill="FFFFFF"/>
        </w:rPr>
        <w:t>一、选择题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bCs/>
          <w:i w:val="0"/>
          <w:color w:val="0000FF"/>
          <w:spacing w:val="0"/>
          <w:w w:val="100"/>
          <w:sz w:val="24"/>
          <w:szCs w:val="24"/>
        </w:rPr>
      </w:pPr>
      <w:r>
        <w:rPr>
          <w:rFonts w:hint="eastAsia" w:ascii="宋体" w:hAnsi="宋体" w:eastAsia="宋体" w:cs="宋体"/>
          <w:b/>
          <w:bCs/>
          <w:i w:val="0"/>
          <w:iCs w:val="0"/>
          <w:color w:val="0000FF"/>
          <w:spacing w:val="5"/>
          <w:w w:val="100"/>
          <w:sz w:val="24"/>
          <w:szCs w:val="24"/>
          <w:shd w:val="clear" w:fill="FFFFFF"/>
        </w:rPr>
        <w:t>（一）单选题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1.党十一届六中全会通过的《历史决议》对我国社会主要矛盾作了科学表述（ </w:t>
      </w:r>
      <w:r>
        <w:rPr>
          <w:rFonts w:hint="eastAsia" w:ascii="宋体" w:hAnsi="宋体" w:eastAsia="宋体" w:cs="宋体"/>
          <w:b w:val="0"/>
          <w:bCs w:val="0"/>
          <w:i w:val="0"/>
          <w:color w:val="EF4F2F"/>
          <w:spacing w:val="5"/>
          <w:w w:val="100"/>
          <w:sz w:val="24"/>
          <w:szCs w:val="24"/>
          <w:shd w:val="clear" w:fill="FFFFFF"/>
        </w:rPr>
        <w:t>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A.我国社会主要矛盾已经转化为人民日益增长的美好生活需要和不平衡不充分的发展之间的矛盾</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B.我国社会主要矛盾仍然是无产阶级同资产阶级之间的矛盾</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C.我国社会主要矛盾是官僚资本同民族资本之间的矛盾</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yellow"/>
        </w:rPr>
      </w:pPr>
      <w:r>
        <w:rPr>
          <w:rFonts w:hint="eastAsia" w:ascii="宋体" w:hAnsi="宋体" w:eastAsia="宋体" w:cs="宋体"/>
          <w:b w:val="0"/>
          <w:bCs w:val="0"/>
          <w:i w:val="0"/>
          <w:iCs w:val="0"/>
          <w:color w:val="333333"/>
          <w:spacing w:val="5"/>
          <w:w w:val="100"/>
          <w:sz w:val="24"/>
          <w:szCs w:val="24"/>
          <w:highlight w:val="yellow"/>
          <w:shd w:val="clear" w:fill="FFFFFF"/>
        </w:rPr>
        <w:t>D.在社会主义改造基本完成以后，我国所要解决的主要矛盾，是人民日益增长的物质文化需要同落后的社会生产之间的矛盾。</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2. 经过长期努力，中国特色社会主义进入新时代，这是我国发展新的（ </w:t>
      </w:r>
      <w:r>
        <w:rPr>
          <w:rFonts w:hint="eastAsia" w:ascii="宋体" w:hAnsi="宋体" w:eastAsia="宋体" w:cs="宋体"/>
          <w:b w:val="0"/>
          <w:bCs w:val="0"/>
          <w:i w:val="0"/>
          <w:color w:val="EF4F2F"/>
          <w:spacing w:val="5"/>
          <w:w w:val="100"/>
          <w:sz w:val="24"/>
          <w:szCs w:val="24"/>
          <w:shd w:val="clear" w:fill="FFFFFF"/>
        </w:rPr>
        <w:t>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A.历史地位</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B.历史时期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C.历史阶段</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yellow"/>
        </w:rPr>
      </w:pPr>
      <w:r>
        <w:rPr>
          <w:rFonts w:hint="eastAsia" w:ascii="宋体" w:hAnsi="宋体" w:eastAsia="宋体" w:cs="宋体"/>
          <w:b w:val="0"/>
          <w:bCs w:val="0"/>
          <w:i w:val="0"/>
          <w:iCs w:val="0"/>
          <w:color w:val="333333"/>
          <w:spacing w:val="5"/>
          <w:w w:val="100"/>
          <w:sz w:val="24"/>
          <w:szCs w:val="24"/>
          <w:highlight w:val="yellow"/>
          <w:shd w:val="clear" w:fill="FFFFFF"/>
        </w:rPr>
        <w:t>D.历史方位</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3.（  </w:t>
      </w:r>
      <w:r>
        <w:rPr>
          <w:rFonts w:hint="eastAsia" w:ascii="宋体" w:hAnsi="宋体" w:eastAsia="宋体" w:cs="宋体"/>
          <w:b w:val="0"/>
          <w:bCs w:val="0"/>
          <w:i w:val="0"/>
          <w:color w:val="EF4F2F"/>
          <w:spacing w:val="5"/>
          <w:w w:val="100"/>
          <w:sz w:val="24"/>
          <w:szCs w:val="24"/>
          <w:shd w:val="clear" w:fill="FFFFFF"/>
        </w:rPr>
        <w:t>D</w:t>
      </w:r>
      <w:r>
        <w:rPr>
          <w:rFonts w:hint="eastAsia" w:ascii="宋体" w:hAnsi="宋体" w:eastAsia="宋体" w:cs="宋体"/>
          <w:b w:val="0"/>
          <w:bCs w:val="0"/>
          <w:i w:val="0"/>
          <w:iCs w:val="0"/>
          <w:color w:val="333333"/>
          <w:spacing w:val="5"/>
          <w:w w:val="100"/>
          <w:sz w:val="24"/>
          <w:szCs w:val="24"/>
          <w:shd w:val="clear" w:fill="FFFFFF"/>
        </w:rPr>
        <w:t xml:space="preserve"> ）是实现中华民族伟大复兴的根本保证。</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A.中华民族团结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B.中国人民主体地位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C.社会和谐</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yellow"/>
        </w:rPr>
      </w:pPr>
      <w:r>
        <w:rPr>
          <w:rFonts w:hint="eastAsia" w:ascii="宋体" w:hAnsi="宋体" w:eastAsia="宋体" w:cs="宋体"/>
          <w:b w:val="0"/>
          <w:bCs w:val="0"/>
          <w:i w:val="0"/>
          <w:iCs w:val="0"/>
          <w:color w:val="333333"/>
          <w:spacing w:val="5"/>
          <w:w w:val="100"/>
          <w:sz w:val="24"/>
          <w:szCs w:val="24"/>
          <w:highlight w:val="yellow"/>
          <w:shd w:val="clear" w:fill="FFFFFF"/>
        </w:rPr>
        <w:t>D.中国共产党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4.（  </w:t>
      </w:r>
      <w:r>
        <w:rPr>
          <w:rFonts w:hint="eastAsia" w:ascii="宋体" w:hAnsi="宋体" w:eastAsia="宋体" w:cs="宋体"/>
          <w:b w:val="0"/>
          <w:bCs w:val="0"/>
          <w:i w:val="0"/>
          <w:color w:val="EF4F2F"/>
          <w:spacing w:val="5"/>
          <w:w w:val="100"/>
          <w:sz w:val="24"/>
          <w:szCs w:val="24"/>
          <w:shd w:val="clear" w:fill="FFFFFF"/>
        </w:rPr>
        <w:t xml:space="preserve">D </w:t>
      </w:r>
      <w:r>
        <w:rPr>
          <w:rFonts w:hint="eastAsia" w:ascii="宋体" w:hAnsi="宋体" w:eastAsia="宋体" w:cs="宋体"/>
          <w:b w:val="0"/>
          <w:bCs w:val="0"/>
          <w:i w:val="0"/>
          <w:iCs w:val="0"/>
          <w:color w:val="333333"/>
          <w:spacing w:val="5"/>
          <w:w w:val="100"/>
          <w:sz w:val="24"/>
          <w:szCs w:val="24"/>
          <w:shd w:val="clear" w:fill="FFFFFF"/>
        </w:rPr>
        <w:t>）是中华民族的根和魂，是中国特色社会主义植根的文化沃土。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A.中国特色社会主义经济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B.中国特色社会主义政治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C.中国特色社会主义制度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highlight w:val="yellow"/>
        </w:rPr>
      </w:pPr>
      <w:r>
        <w:rPr>
          <w:rFonts w:hint="eastAsia" w:ascii="宋体" w:hAnsi="宋体" w:eastAsia="宋体" w:cs="宋体"/>
          <w:b w:val="0"/>
          <w:bCs w:val="0"/>
          <w:i w:val="0"/>
          <w:iCs w:val="0"/>
          <w:color w:val="333333"/>
          <w:spacing w:val="5"/>
          <w:w w:val="100"/>
          <w:sz w:val="24"/>
          <w:szCs w:val="24"/>
          <w:highlight w:val="yellow"/>
          <w:shd w:val="clear" w:fill="FFFFFF"/>
        </w:rPr>
        <w:t>D.中国特色社会主义文化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5.世界未有之大变局正在加速演变。（ </w:t>
      </w:r>
      <w:r>
        <w:rPr>
          <w:rFonts w:hint="eastAsia" w:ascii="宋体" w:hAnsi="宋体" w:eastAsia="宋体" w:cs="宋体"/>
          <w:b w:val="0"/>
          <w:bCs w:val="0"/>
          <w:i w:val="0"/>
          <w:color w:val="EF4F2F"/>
          <w:spacing w:val="5"/>
          <w:w w:val="100"/>
          <w:sz w:val="24"/>
          <w:szCs w:val="24"/>
          <w:shd w:val="clear" w:fill="FFFFFF"/>
        </w:rPr>
        <w:t>C</w:t>
      </w:r>
      <w:r>
        <w:rPr>
          <w:rFonts w:hint="eastAsia" w:ascii="宋体" w:hAnsi="宋体" w:eastAsia="宋体" w:cs="宋体"/>
          <w:b w:val="0"/>
          <w:bCs w:val="0"/>
          <w:i w:val="0"/>
          <w:iCs w:val="0"/>
          <w:color w:val="333333"/>
          <w:spacing w:val="5"/>
          <w:w w:val="100"/>
          <w:sz w:val="24"/>
          <w:szCs w:val="24"/>
          <w:shd w:val="clear" w:fill="FFFFFF"/>
        </w:rPr>
        <w:t xml:space="preserve"> ）仍然是时代主题，但是不稳定不确定性更加突出。</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A.发展与共享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B.和平与融合</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highlight w:val="yellow"/>
          <w:shd w:val="clear" w:fill="FFFFFF"/>
        </w:rPr>
        <w:t>C.和平与发展 </w:t>
      </w:r>
      <w:r>
        <w:rPr>
          <w:rFonts w:hint="eastAsia" w:ascii="宋体" w:hAnsi="宋体" w:eastAsia="宋体" w:cs="宋体"/>
          <w:b w:val="0"/>
          <w:bCs w:val="0"/>
          <w:i w:val="0"/>
          <w:iCs w:val="0"/>
          <w:color w:val="333333"/>
          <w:spacing w:val="5"/>
          <w:w w:val="100"/>
          <w:sz w:val="24"/>
          <w:szCs w:val="24"/>
          <w:shd w:val="clear" w:fill="FFFFFF"/>
        </w:rPr>
        <w:t xml:space="preserve">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D.开放与包容</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6.（ </w:t>
      </w:r>
      <w:r>
        <w:rPr>
          <w:rFonts w:hint="eastAsia" w:ascii="宋体" w:hAnsi="宋体" w:eastAsia="宋体" w:cs="宋体"/>
          <w:b w:val="0"/>
          <w:bCs w:val="0"/>
          <w:i w:val="0"/>
          <w:color w:val="EF4F2F"/>
          <w:spacing w:val="5"/>
          <w:w w:val="100"/>
          <w:sz w:val="24"/>
          <w:szCs w:val="24"/>
          <w:shd w:val="clear" w:fill="FFFFFF"/>
        </w:rPr>
        <w:t>C</w:t>
      </w:r>
      <w:r>
        <w:rPr>
          <w:rFonts w:hint="eastAsia" w:ascii="宋体" w:hAnsi="宋体" w:eastAsia="宋体" w:cs="宋体"/>
          <w:b w:val="0"/>
          <w:bCs w:val="0"/>
          <w:i w:val="0"/>
          <w:iCs w:val="0"/>
          <w:color w:val="333333"/>
          <w:spacing w:val="5"/>
          <w:w w:val="100"/>
          <w:sz w:val="24"/>
          <w:szCs w:val="24"/>
          <w:shd w:val="clear" w:fill="FFFFFF"/>
        </w:rPr>
        <w:t>  ）是习近平新时代中国特色社会主义思想的核心要义。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A.坚持党的领导</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B.坚持马克思主义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C.坚持和发展中国特色社会主义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D.坚持人民民主专政</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7.党的十八大以来，我们党的全部理论和实践探索都是围绕（  </w:t>
      </w:r>
      <w:r>
        <w:rPr>
          <w:rFonts w:hint="eastAsia" w:ascii="宋体" w:hAnsi="宋体" w:eastAsia="宋体" w:cs="宋体"/>
          <w:b w:val="0"/>
          <w:bCs w:val="0"/>
          <w:i w:val="0"/>
          <w:color w:val="EF4F2F"/>
          <w:spacing w:val="5"/>
          <w:w w:val="100"/>
          <w:sz w:val="24"/>
          <w:szCs w:val="24"/>
          <w:shd w:val="clear" w:fill="FFFFFF"/>
        </w:rPr>
        <w:t>D</w:t>
      </w:r>
      <w:r>
        <w:rPr>
          <w:rFonts w:hint="eastAsia" w:ascii="宋体" w:hAnsi="宋体" w:eastAsia="宋体" w:cs="宋体"/>
          <w:b w:val="0"/>
          <w:bCs w:val="0"/>
          <w:i w:val="0"/>
          <w:iCs w:val="0"/>
          <w:color w:val="333333"/>
          <w:spacing w:val="5"/>
          <w:w w:val="100"/>
          <w:sz w:val="24"/>
          <w:szCs w:val="24"/>
          <w:shd w:val="clear" w:fill="FFFFFF"/>
        </w:rPr>
        <w:t xml:space="preserve"> ）这个主题来展开、深化和拓展的。</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A.什么是社会主义，怎样建设社会主义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B.建设一个什么样的党，怎样建设党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C.实现什么样发展，怎样发展</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D.坚持和发展中国特色社会主义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8.中国特色社会主义的战略布局是（ </w:t>
      </w:r>
      <w:r>
        <w:rPr>
          <w:rFonts w:hint="eastAsia" w:ascii="宋体" w:hAnsi="宋体" w:eastAsia="宋体" w:cs="宋体"/>
          <w:b w:val="0"/>
          <w:bCs w:val="0"/>
          <w:i w:val="0"/>
          <w:color w:val="EF4F2F"/>
          <w:spacing w:val="5"/>
          <w:w w:val="100"/>
          <w:sz w:val="24"/>
          <w:szCs w:val="24"/>
          <w:shd w:val="clear" w:fill="FFFFFF"/>
        </w:rPr>
        <w:t>C</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A.“八个明确”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B.“十四个坚持”</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C.“四个全面”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D.“五位一体”</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9.习近平新时代中国特色社会主义思想中最重要、最核心的内容是（ </w:t>
      </w:r>
      <w:r>
        <w:rPr>
          <w:rFonts w:hint="eastAsia" w:ascii="宋体" w:hAnsi="宋体" w:eastAsia="宋体" w:cs="宋体"/>
          <w:b w:val="0"/>
          <w:bCs w:val="0"/>
          <w:i w:val="0"/>
          <w:color w:val="EF4F2F"/>
          <w:spacing w:val="5"/>
          <w:w w:val="100"/>
          <w:sz w:val="24"/>
          <w:szCs w:val="24"/>
          <w:shd w:val="clear" w:fill="FFFFFF"/>
        </w:rPr>
        <w:t>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A.党的十八大报告概括的“五位一体”</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B.党的十九大报告概括的“五位一体”</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C.党的十八大报告概括的“八个明确”</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D.党的十九大报告概括的“八个明确”</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10.中国特色社会主义的总体布局是（  </w:t>
      </w:r>
      <w:r>
        <w:rPr>
          <w:rFonts w:hint="eastAsia" w:ascii="宋体" w:hAnsi="宋体" w:eastAsia="宋体" w:cs="宋体"/>
          <w:b w:val="0"/>
          <w:bCs w:val="0"/>
          <w:i w:val="0"/>
          <w:color w:val="EF4F2F"/>
          <w:spacing w:val="5"/>
          <w:w w:val="100"/>
          <w:sz w:val="24"/>
          <w:szCs w:val="24"/>
          <w:shd w:val="clear" w:fill="FFFFFF"/>
        </w:rPr>
        <w:t>C</w:t>
      </w:r>
      <w:r>
        <w:rPr>
          <w:rFonts w:hint="eastAsia" w:ascii="宋体" w:hAnsi="宋体" w:eastAsia="宋体" w:cs="宋体"/>
          <w:b w:val="0"/>
          <w:bCs w:val="0"/>
          <w:i w:val="0"/>
          <w:iCs w:val="0"/>
          <w:color w:val="333333"/>
          <w:spacing w:val="5"/>
          <w:w w:val="100"/>
          <w:sz w:val="24"/>
          <w:szCs w:val="24"/>
          <w:shd w:val="clear" w:fill="FFFFFF"/>
        </w:rPr>
        <w:t xml:space="preserve">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A.“三位一体”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B.“四位一体”</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C.“五位一体”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D.“六位一体”</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11.中国特色社会主义最本质的特征是（  </w:t>
      </w:r>
      <w:r>
        <w:rPr>
          <w:rFonts w:hint="eastAsia" w:ascii="宋体" w:hAnsi="宋体" w:eastAsia="宋体" w:cs="宋体"/>
          <w:b w:val="0"/>
          <w:bCs w:val="0"/>
          <w:i w:val="0"/>
          <w:color w:val="EF4F2F"/>
          <w:spacing w:val="5"/>
          <w:w w:val="100"/>
          <w:sz w:val="24"/>
          <w:szCs w:val="24"/>
          <w:shd w:val="clear" w:fill="FFFFFF"/>
        </w:rPr>
        <w:t>C</w:t>
      </w:r>
      <w:r>
        <w:rPr>
          <w:rFonts w:hint="eastAsia" w:ascii="宋体" w:hAnsi="宋体" w:eastAsia="宋体" w:cs="宋体"/>
          <w:b w:val="0"/>
          <w:bCs w:val="0"/>
          <w:i w:val="0"/>
          <w:iCs w:val="0"/>
          <w:color w:val="333333"/>
          <w:spacing w:val="5"/>
          <w:w w:val="100"/>
          <w:sz w:val="24"/>
          <w:szCs w:val="24"/>
          <w:shd w:val="clear" w:fill="FFFFFF"/>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A.人民共同富裕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B.人民当家作主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C.中国共产党领导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D.社会主义现代化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12.坚持和发展中国特色社会主义，总任务是（ </w:t>
      </w:r>
      <w:r>
        <w:rPr>
          <w:rFonts w:hint="eastAsia" w:ascii="宋体" w:hAnsi="宋体" w:eastAsia="宋体" w:cs="宋体"/>
          <w:b w:val="0"/>
          <w:bCs w:val="0"/>
          <w:i w:val="0"/>
          <w:color w:val="EF4F2F"/>
          <w:spacing w:val="5"/>
          <w:w w:val="100"/>
          <w:sz w:val="24"/>
          <w:szCs w:val="24"/>
          <w:shd w:val="clear" w:fill="FFFFFF"/>
        </w:rPr>
        <w:t>C</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A.完善和发展中国特色社会主义制度、推进国家治理体系和治理能力现代化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B.建设中国特色社会主义法治体系、建设社会主义法治国家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C.实现社会主义现代化和中华民族伟大复兴，在全面建成小康社会的基础上，分两步走在本世纪中叶建成富强民主文明和谐美丽的社会主义现代化强国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D.建设一支听党指挥、能打胜仗、作风优良的人民军队，把人民军队建设成为世界一流军队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13.全面深化改革的总目标是（</w:t>
      </w:r>
      <w:r>
        <w:rPr>
          <w:rFonts w:hint="eastAsia" w:ascii="宋体" w:hAnsi="宋体" w:eastAsia="宋体" w:cs="宋体"/>
          <w:b w:val="0"/>
          <w:bCs w:val="0"/>
          <w:i w:val="0"/>
          <w:color w:val="EF4F2F"/>
          <w:spacing w:val="5"/>
          <w:w w:val="100"/>
          <w:sz w:val="24"/>
          <w:szCs w:val="24"/>
          <w:shd w:val="clear" w:fill="FFFFFF"/>
        </w:rPr>
        <w:t>B</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A.坚定道路自信、理论自信、制度自信、文化自信</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B.完善和发展中国特色社会主义制度、推进国家治理体系和治理能力现代化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C.建设中国特色社会主义法治体系、建设社会主义法治国家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5"/>
          <w:w w:val="100"/>
          <w:sz w:val="24"/>
          <w:szCs w:val="24"/>
          <w:shd w:val="clear" w:fill="FFFFFF"/>
        </w:rPr>
      </w:pPr>
      <w:r>
        <w:rPr>
          <w:rFonts w:hint="eastAsia" w:ascii="宋体" w:hAnsi="宋体" w:eastAsia="宋体" w:cs="宋体"/>
          <w:b w:val="0"/>
          <w:bCs w:val="0"/>
          <w:i w:val="0"/>
          <w:iCs w:val="0"/>
          <w:color w:val="333333"/>
          <w:spacing w:val="5"/>
          <w:w w:val="100"/>
          <w:sz w:val="24"/>
          <w:szCs w:val="24"/>
          <w:shd w:val="clear" w:fill="FFFFFF"/>
        </w:rPr>
        <w:t>D.坚持和发展中国特色社会主义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 2012年11月29日，习近平在参观《复兴之路》展览时首次提出中国梦，并引用三句诗诠释了近代以来中国人民寻梦、追梦、圆梦的历史进程。中华民族的明天，“（</w:t>
      </w:r>
      <w:r>
        <w:rPr>
          <w:rFonts w:hint="eastAsia" w:ascii="宋体" w:hAnsi="宋体" w:eastAsia="宋体" w:cs="宋体"/>
          <w:b w:val="0"/>
          <w:bCs w:val="0"/>
          <w:i w:val="0"/>
          <w:color w:val="EF4F2F"/>
          <w:spacing w:val="0"/>
          <w:w w:val="100"/>
          <w:sz w:val="24"/>
          <w:szCs w:val="24"/>
          <w:highlight w:val="white"/>
        </w:rPr>
        <w:t>  D</w:t>
      </w:r>
      <w:r>
        <w:rPr>
          <w:rFonts w:hint="eastAsia" w:ascii="宋体" w:hAnsi="宋体" w:eastAsia="宋体" w:cs="宋体"/>
          <w:b w:val="0"/>
          <w:bCs w:val="0"/>
          <w:i w:val="0"/>
          <w:spacing w:val="0"/>
          <w:w w:val="100"/>
          <w:sz w:val="24"/>
          <w:szCs w:val="24"/>
          <w:highlight w:val="white"/>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A.人间正道是沧桑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B.雄关漫道真如铁</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C.敢叫日月换新天</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D.长风破浪会有时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2. 中国梦归根到底是（   </w:t>
      </w:r>
      <w:r>
        <w:rPr>
          <w:rFonts w:hint="eastAsia" w:ascii="宋体" w:hAnsi="宋体" w:eastAsia="宋体" w:cs="宋体"/>
          <w:b w:val="0"/>
          <w:bCs w:val="0"/>
          <w:i w:val="0"/>
          <w:color w:val="EF4F2F"/>
          <w:spacing w:val="0"/>
          <w:w w:val="100"/>
          <w:sz w:val="24"/>
          <w:szCs w:val="24"/>
          <w:highlight w:val="white"/>
        </w:rPr>
        <w:t>B ）</w:t>
      </w:r>
      <w:r>
        <w:rPr>
          <w:rFonts w:hint="eastAsia" w:ascii="宋体" w:hAnsi="宋体" w:eastAsia="宋体" w:cs="宋体"/>
          <w:b w:val="0"/>
          <w:bCs w:val="0"/>
          <w:i w:val="0"/>
          <w:spacing w:val="0"/>
          <w:w w:val="100"/>
          <w:sz w:val="24"/>
          <w:szCs w:val="24"/>
          <w:highlight w:val="white"/>
        </w:rPr>
        <w:t>，必须紧紧依靠人民来实现，必须不断为人民造福。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A.国家的梦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B.人民的梦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C.民族的梦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D.世界的梦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3.中华民族伟大复兴的中国梦是（ </w:t>
      </w:r>
      <w:r>
        <w:rPr>
          <w:rFonts w:hint="eastAsia" w:ascii="宋体" w:hAnsi="宋体" w:eastAsia="宋体" w:cs="宋体"/>
          <w:b w:val="0"/>
          <w:bCs w:val="0"/>
          <w:i w:val="0"/>
          <w:color w:val="EF4F2F"/>
          <w:spacing w:val="0"/>
          <w:w w:val="100"/>
          <w:sz w:val="24"/>
          <w:szCs w:val="24"/>
          <w:highlight w:val="white"/>
        </w:rPr>
        <w:t>A  </w:t>
      </w:r>
      <w:r>
        <w:rPr>
          <w:rFonts w:hint="eastAsia" w:ascii="宋体" w:hAnsi="宋体" w:eastAsia="宋体" w:cs="宋体"/>
          <w:b w:val="0"/>
          <w:bCs w:val="0"/>
          <w:i w:val="0"/>
          <w:spacing w:val="0"/>
          <w:w w:val="100"/>
          <w:sz w:val="24"/>
          <w:szCs w:val="24"/>
          <w:highlight w:val="white"/>
        </w:rPr>
        <w:t xml:space="preserve"> ）相统一的梦。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A.国家情怀、民族情怀、人民情怀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B.国家情怀、民族情怀、社会情怀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C.民族情怀、世界情怀、人民情怀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D.国家情怀、家庭情怀、人民情怀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4. “得其大者可以兼其小。”说的是（</w:t>
      </w:r>
      <w:r>
        <w:rPr>
          <w:rFonts w:hint="eastAsia" w:ascii="宋体" w:hAnsi="宋体" w:eastAsia="宋体" w:cs="宋体"/>
          <w:b w:val="0"/>
          <w:bCs w:val="0"/>
          <w:i w:val="0"/>
          <w:color w:val="EF4F2F"/>
          <w:spacing w:val="0"/>
          <w:w w:val="100"/>
          <w:sz w:val="24"/>
          <w:szCs w:val="24"/>
          <w:highlight w:val="white"/>
        </w:rPr>
        <w:t xml:space="preserve">   C </w:t>
      </w:r>
      <w:r>
        <w:rPr>
          <w:rFonts w:hint="eastAsia" w:ascii="宋体" w:hAnsi="宋体" w:eastAsia="宋体" w:cs="宋体"/>
          <w:b w:val="0"/>
          <w:bCs w:val="0"/>
          <w:i w:val="0"/>
          <w:spacing w:val="0"/>
          <w:w w:val="100"/>
          <w:sz w:val="24"/>
          <w:szCs w:val="24"/>
          <w:highlight w:val="white"/>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A.中国梦是世界梦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B.每个人都有追逐梦想的机会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C.个人前途命运与国家和民族前途命运紧密相连</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D.梦想成真必须实干</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5. 实现中国梦必须走中国道路，这就是（   </w:t>
      </w:r>
      <w:r>
        <w:rPr>
          <w:rFonts w:hint="eastAsia" w:ascii="宋体" w:hAnsi="宋体" w:eastAsia="宋体" w:cs="宋体"/>
          <w:b w:val="0"/>
          <w:bCs w:val="0"/>
          <w:i w:val="0"/>
          <w:color w:val="EF4F2F"/>
          <w:spacing w:val="0"/>
          <w:w w:val="100"/>
          <w:sz w:val="24"/>
          <w:szCs w:val="24"/>
          <w:highlight w:val="white"/>
        </w:rPr>
        <w:t>D ）</w:t>
      </w:r>
      <w:r>
        <w:rPr>
          <w:rFonts w:hint="eastAsia" w:ascii="宋体" w:hAnsi="宋体" w:eastAsia="宋体" w:cs="宋体"/>
          <w:b w:val="0"/>
          <w:bCs w:val="0"/>
          <w:i w:val="0"/>
          <w:spacing w:val="0"/>
          <w:w w:val="100"/>
          <w:sz w:val="24"/>
          <w:szCs w:val="24"/>
          <w:highlight w:val="white"/>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A.中华民族大团结之路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B.社会发展之路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C.人民民主专政之路</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D.中国特色社会主义道路</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6. 实现中国梦必须凝聚中国力量，这就是（ </w:t>
      </w:r>
      <w:r>
        <w:rPr>
          <w:rFonts w:hint="eastAsia" w:ascii="宋体" w:hAnsi="宋体" w:eastAsia="宋体" w:cs="宋体"/>
          <w:b w:val="0"/>
          <w:bCs w:val="0"/>
          <w:i w:val="0"/>
          <w:color w:val="EF4F2F"/>
          <w:spacing w:val="0"/>
          <w:w w:val="100"/>
          <w:sz w:val="24"/>
          <w:szCs w:val="24"/>
          <w:highlight w:val="white"/>
        </w:rPr>
        <w:t>A  </w:t>
      </w:r>
      <w:r>
        <w:rPr>
          <w:rFonts w:hint="eastAsia" w:ascii="宋体" w:hAnsi="宋体" w:eastAsia="宋体" w:cs="宋体"/>
          <w:b w:val="0"/>
          <w:bCs w:val="0"/>
          <w:i w:val="0"/>
          <w:spacing w:val="0"/>
          <w:w w:val="100"/>
          <w:sz w:val="24"/>
          <w:szCs w:val="24"/>
          <w:highlight w:val="white"/>
        </w:rPr>
        <w:t xml:space="preserve">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A.各族人民大团结的力量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B.中国共产党的领导力量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C.中高速增长的经济力量。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D.保障有力的军事力量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7.（ </w:t>
      </w:r>
      <w:r>
        <w:rPr>
          <w:rFonts w:hint="eastAsia" w:ascii="宋体" w:hAnsi="宋体" w:eastAsia="宋体" w:cs="宋体"/>
          <w:b w:val="0"/>
          <w:bCs w:val="0"/>
          <w:i w:val="0"/>
          <w:color w:val="EF4F2F"/>
          <w:spacing w:val="0"/>
          <w:w w:val="100"/>
          <w:sz w:val="24"/>
          <w:szCs w:val="24"/>
          <w:highlight w:val="white"/>
        </w:rPr>
        <w:t xml:space="preserve">B  </w:t>
      </w:r>
      <w:r>
        <w:rPr>
          <w:rFonts w:hint="eastAsia" w:ascii="宋体" w:hAnsi="宋体" w:eastAsia="宋体" w:cs="宋体"/>
          <w:b w:val="0"/>
          <w:bCs w:val="0"/>
          <w:i w:val="0"/>
          <w:spacing w:val="0"/>
          <w:w w:val="100"/>
          <w:sz w:val="24"/>
          <w:szCs w:val="24"/>
          <w:highlight w:val="white"/>
        </w:rPr>
        <w:t> ）维系着华夏大地上各个民族的团结统一，激励着一代代中华儿女为祖国发展繁荣不懈奋斗。</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伟大精神</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爱国主义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民族团结</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改革创新</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8.“两个一百年”的奋斗目标中第一个百年目标是（ </w:t>
      </w:r>
      <w:r>
        <w:rPr>
          <w:rFonts w:hint="eastAsia" w:ascii="宋体" w:hAnsi="宋体" w:eastAsia="宋体" w:cs="宋体"/>
          <w:b w:val="0"/>
          <w:bCs w:val="0"/>
          <w:i w:val="0"/>
          <w:color w:val="EF4F2F"/>
          <w:spacing w:val="0"/>
          <w:w w:val="100"/>
          <w:sz w:val="24"/>
          <w:szCs w:val="24"/>
          <w:highlight w:val="white"/>
        </w:rPr>
        <w:t xml:space="preserve">C  </w:t>
      </w:r>
      <w:r>
        <w:rPr>
          <w:rFonts w:hint="eastAsia" w:ascii="宋体" w:hAnsi="宋体" w:eastAsia="宋体" w:cs="宋体"/>
          <w:b w:val="0"/>
          <w:bCs w:val="0"/>
          <w:i w:val="0"/>
          <w:spacing w:val="0"/>
          <w:w w:val="100"/>
          <w:sz w:val="24"/>
          <w:szCs w:val="24"/>
          <w:highlight w:val="white"/>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建立一个独立的完整的工业体系和国民经济体系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基本实现社会主义现代化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建成更高水平的小康社会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建成社会主义现代化国家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9.综合分析国际国内形势和我国发展条件，党的十九大提出我们要全面建成小康社会，实现第一个百年奋斗目标，然后再乘势而上开启（   </w:t>
      </w:r>
      <w:r>
        <w:rPr>
          <w:rFonts w:hint="eastAsia" w:ascii="宋体" w:hAnsi="宋体" w:eastAsia="宋体" w:cs="宋体"/>
          <w:b w:val="0"/>
          <w:bCs w:val="0"/>
          <w:i w:val="0"/>
          <w:color w:val="EF4F2F"/>
          <w:spacing w:val="0"/>
          <w:w w:val="100"/>
          <w:sz w:val="24"/>
          <w:szCs w:val="24"/>
          <w:highlight w:val="white"/>
        </w:rPr>
        <w:t>B ）</w:t>
      </w:r>
      <w:r>
        <w:rPr>
          <w:rFonts w:hint="eastAsia" w:ascii="宋体" w:hAnsi="宋体" w:eastAsia="宋体" w:cs="宋体"/>
          <w:b w:val="0"/>
          <w:bCs w:val="0"/>
          <w:i w:val="0"/>
          <w:spacing w:val="0"/>
          <w:w w:val="100"/>
          <w:sz w:val="24"/>
          <w:szCs w:val="24"/>
          <w:highlight w:val="white"/>
        </w:rPr>
        <w:t>新征程。</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全面建成小康社会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全面建设社会主义现代化国家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基本实现社会主义现代化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中国特色 社会主义事业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10. 全面建设社会主义现代化国家进程中的第一个阶段，从2020年到2035年，（</w:t>
      </w:r>
      <w:r>
        <w:rPr>
          <w:rFonts w:hint="eastAsia" w:ascii="宋体" w:hAnsi="宋体" w:eastAsia="宋体" w:cs="宋体"/>
          <w:b w:val="0"/>
          <w:bCs w:val="0"/>
          <w:i w:val="0"/>
          <w:color w:val="EF4F2F"/>
          <w:spacing w:val="0"/>
          <w:w w:val="100"/>
          <w:sz w:val="24"/>
          <w:szCs w:val="24"/>
          <w:highlight w:val="white"/>
        </w:rPr>
        <w:t xml:space="preserve">D  </w:t>
      </w:r>
      <w:r>
        <w:rPr>
          <w:rFonts w:hint="eastAsia" w:ascii="宋体" w:hAnsi="宋体" w:eastAsia="宋体" w:cs="宋体"/>
          <w:b w:val="0"/>
          <w:bCs w:val="0"/>
          <w:i w:val="0"/>
          <w:spacing w:val="0"/>
          <w:w w:val="100"/>
          <w:sz w:val="24"/>
          <w:szCs w:val="24"/>
          <w:highlight w:val="white"/>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把我国建设成富强民主文明和谐美丽的社会主义现代化强国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实现中华民族伟大复兴的中国梦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全面建成小康社会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基本实现社会主义现代化。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11. 改革开放之后，我们党提出的“三步走”战略的第三步，即基本实现现代化，将提前（</w:t>
      </w:r>
      <w:r>
        <w:rPr>
          <w:rFonts w:hint="eastAsia" w:ascii="宋体" w:hAnsi="宋体" w:eastAsia="宋体" w:cs="宋体"/>
          <w:b w:val="0"/>
          <w:bCs w:val="0"/>
          <w:i w:val="0"/>
          <w:color w:val="EF4F2F"/>
          <w:spacing w:val="0"/>
          <w:w w:val="100"/>
          <w:sz w:val="24"/>
          <w:szCs w:val="24"/>
          <w:highlight w:val="white"/>
        </w:rPr>
        <w:t xml:space="preserve">B  </w:t>
      </w:r>
      <w:r>
        <w:rPr>
          <w:rFonts w:hint="eastAsia" w:ascii="宋体" w:hAnsi="宋体" w:eastAsia="宋体" w:cs="宋体"/>
          <w:b w:val="0"/>
          <w:bCs w:val="0"/>
          <w:i w:val="0"/>
          <w:spacing w:val="0"/>
          <w:w w:val="100"/>
          <w:sz w:val="24"/>
          <w:szCs w:val="24"/>
          <w:highlight w:val="white"/>
        </w:rPr>
        <w:t> ）年完成。</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12年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15年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18年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30年</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12. 从全面建设社会主义现代化国家进程的阶段安排看来，到2035年，我国将（ </w:t>
      </w:r>
      <w:r>
        <w:rPr>
          <w:rFonts w:hint="eastAsia" w:ascii="宋体" w:hAnsi="宋体" w:eastAsia="宋体" w:cs="宋体"/>
          <w:b w:val="0"/>
          <w:bCs w:val="0"/>
          <w:i w:val="0"/>
          <w:color w:val="EF4F2F"/>
          <w:spacing w:val="0"/>
          <w:w w:val="100"/>
          <w:sz w:val="24"/>
          <w:szCs w:val="24"/>
          <w:highlight w:val="white"/>
        </w:rPr>
        <w:t xml:space="preserve">   C</w:t>
      </w:r>
      <w:r>
        <w:rPr>
          <w:rFonts w:hint="eastAsia" w:ascii="宋体" w:hAnsi="宋体" w:eastAsia="宋体" w:cs="宋体"/>
          <w:b w:val="0"/>
          <w:bCs w:val="0"/>
          <w:i w:val="0"/>
          <w:spacing w:val="0"/>
          <w:w w:val="100"/>
          <w:sz w:val="24"/>
          <w:szCs w:val="24"/>
          <w:highlight w:val="white"/>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全面建成小康社会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实现中华民族伟大复兴的中国梦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把我国建设成为富强美丽文明和谐的社会现代化强国。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基本实现社会主义现代化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13.实现社会主义现代化和中华民族伟大复兴，在全面建成小康社会的基础上，分两步走在本世纪中叶建成富强民主文明和谐美丽的社会主义现代化强国。这是（   </w:t>
      </w:r>
      <w:r>
        <w:rPr>
          <w:rFonts w:hint="eastAsia" w:ascii="宋体" w:hAnsi="宋体" w:eastAsia="宋体" w:cs="宋体"/>
          <w:b w:val="0"/>
          <w:bCs w:val="0"/>
          <w:i w:val="0"/>
          <w:spacing w:val="0"/>
          <w:w w:val="100"/>
          <w:sz w:val="24"/>
          <w:szCs w:val="24"/>
          <w:highlight w:val="white"/>
        </w:rPr>
        <w:t xml:space="preserve"> </w:t>
      </w:r>
      <w:r>
        <w:rPr>
          <w:rFonts w:hint="eastAsia" w:ascii="宋体" w:hAnsi="宋体" w:eastAsia="宋体" w:cs="宋体"/>
          <w:b w:val="0"/>
          <w:bCs w:val="0"/>
          <w:i w:val="0"/>
          <w:color w:val="EF4F2F"/>
          <w:spacing w:val="0"/>
          <w:w w:val="100"/>
          <w:sz w:val="24"/>
          <w:szCs w:val="24"/>
          <w:highlight w:val="white"/>
        </w:rPr>
        <w:t>D</w:t>
      </w:r>
      <w:r>
        <w:rPr>
          <w:rFonts w:hint="eastAsia" w:ascii="宋体" w:hAnsi="宋体" w:eastAsia="宋体" w:cs="宋体"/>
          <w:b w:val="0"/>
          <w:bCs w:val="0"/>
          <w:i w:val="0"/>
          <w:spacing w:val="0"/>
          <w:w w:val="100"/>
          <w:sz w:val="24"/>
          <w:szCs w:val="24"/>
          <w:highlight w:val="white"/>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A.坚持和发展中国特色社会主义的总依据</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B.坚持和发展中国特色社会主义的总布局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C.坚持和发展中国特色社会主义的总任务</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D.坚持和发展中国特色社会主义的总安排</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14. 把握历史新方位，顺应时代新特点，党的十九大提出分（   </w:t>
      </w:r>
      <w:r>
        <w:rPr>
          <w:rFonts w:hint="eastAsia" w:ascii="宋体" w:hAnsi="宋体" w:eastAsia="宋体" w:cs="宋体"/>
          <w:b w:val="0"/>
          <w:bCs w:val="0"/>
          <w:i w:val="0"/>
          <w:color w:val="EF4F2F"/>
          <w:spacing w:val="0"/>
          <w:w w:val="100"/>
          <w:sz w:val="24"/>
          <w:szCs w:val="24"/>
          <w:highlight w:val="white"/>
        </w:rPr>
        <w:t xml:space="preserve"> A）</w:t>
      </w:r>
      <w:r>
        <w:rPr>
          <w:rFonts w:hint="eastAsia" w:ascii="宋体" w:hAnsi="宋体" w:eastAsia="宋体" w:cs="宋体"/>
          <w:b w:val="0"/>
          <w:bCs w:val="0"/>
          <w:i w:val="0"/>
          <w:spacing w:val="0"/>
          <w:w w:val="100"/>
          <w:sz w:val="24"/>
          <w:szCs w:val="24"/>
          <w:highlight w:val="white"/>
        </w:rPr>
        <w:t>实现全面建成社会主义现代化强国的战略安排。</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A.两个阶段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B.三个阶段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C.四个阶段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D.五个阶段</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15.从(</w:t>
      </w:r>
      <w:r>
        <w:rPr>
          <w:rFonts w:hint="eastAsia" w:ascii="宋体" w:hAnsi="宋体" w:eastAsia="宋体" w:cs="宋体"/>
          <w:b w:val="0"/>
          <w:bCs w:val="0"/>
          <w:i w:val="0"/>
          <w:color w:val="EF4F2F"/>
          <w:spacing w:val="0"/>
          <w:w w:val="100"/>
          <w:sz w:val="24"/>
          <w:szCs w:val="24"/>
          <w:highlight w:val="white"/>
        </w:rPr>
        <w:t xml:space="preserve"> C </w:t>
      </w:r>
      <w:r>
        <w:rPr>
          <w:rFonts w:hint="eastAsia" w:ascii="宋体" w:hAnsi="宋体" w:eastAsia="宋体" w:cs="宋体"/>
          <w:b w:val="0"/>
          <w:bCs w:val="0"/>
          <w:i w:val="0"/>
          <w:spacing w:val="0"/>
          <w:w w:val="100"/>
          <w:sz w:val="24"/>
          <w:szCs w:val="24"/>
          <w:highlight w:val="white"/>
        </w:rPr>
        <w:t>  )开局之年开始，我国开启全面建设社会主义现代化国家新征程。。</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“十二五”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“十三五”</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“十四五”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D.“十五五”</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16.我们乘势而上开启全面建设社会主义现代化国家新征程、向第二个百年奋斗目标进军，这标志着我国进入了一个（ </w:t>
      </w:r>
      <w:r>
        <w:rPr>
          <w:rFonts w:hint="eastAsia" w:ascii="宋体" w:hAnsi="宋体" w:eastAsia="宋体" w:cs="宋体"/>
          <w:b w:val="0"/>
          <w:bCs w:val="0"/>
          <w:i w:val="0"/>
          <w:color w:val="EF4F2F"/>
          <w:spacing w:val="0"/>
          <w:w w:val="100"/>
          <w:sz w:val="24"/>
          <w:szCs w:val="24"/>
          <w:highlight w:val="white"/>
        </w:rPr>
        <w:t>C  </w:t>
      </w:r>
      <w:r>
        <w:rPr>
          <w:rFonts w:hint="eastAsia" w:ascii="宋体" w:hAnsi="宋体" w:eastAsia="宋体" w:cs="宋体"/>
          <w:b w:val="0"/>
          <w:bCs w:val="0"/>
          <w:i w:val="0"/>
          <w:spacing w:val="0"/>
          <w:w w:val="100"/>
          <w:sz w:val="24"/>
          <w:szCs w:val="24"/>
          <w:highlight w:val="white"/>
        </w:rPr>
        <w:t xml:space="preserve">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A.新发展时期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B.新发展方位</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C.新发展阶段</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D.新发展格局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 </w:t>
      </w:r>
      <w:r>
        <w:rPr>
          <w:rFonts w:hint="eastAsia" w:ascii="宋体" w:hAnsi="宋体" w:eastAsia="宋体" w:cs="宋体"/>
          <w:b w:val="0"/>
          <w:bCs w:val="0"/>
          <w:i w:val="0"/>
          <w:color w:val="EF4F2F"/>
          <w:spacing w:val="0"/>
          <w:w w:val="100"/>
          <w:sz w:val="24"/>
          <w:szCs w:val="24"/>
          <w:highlight w:val="yellow"/>
        </w:rPr>
        <w:t>D</w:t>
      </w:r>
      <w:r>
        <w:rPr>
          <w:rFonts w:hint="eastAsia" w:ascii="宋体" w:hAnsi="宋体" w:eastAsia="宋体" w:cs="宋体"/>
          <w:b w:val="0"/>
          <w:bCs w:val="0"/>
          <w:i w:val="0"/>
          <w:spacing w:val="0"/>
          <w:w w:val="100"/>
          <w:sz w:val="24"/>
          <w:szCs w:val="24"/>
        </w:rPr>
        <w:t xml:space="preserve"> ）是党治国理政的中心工作。</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A.文化工作</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B.政治工作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C.外交工作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D.经济工作</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2.推进供给侧结构性改革，关键在于理解（ </w:t>
      </w:r>
      <w:r>
        <w:rPr>
          <w:rFonts w:hint="eastAsia" w:ascii="宋体" w:hAnsi="宋体" w:eastAsia="宋体" w:cs="宋体"/>
          <w:b w:val="0"/>
          <w:bCs w:val="0"/>
          <w:i w:val="0"/>
          <w:color w:val="EF4F2F"/>
          <w:spacing w:val="0"/>
          <w:w w:val="100"/>
          <w:sz w:val="24"/>
          <w:szCs w:val="24"/>
          <w:highlight w:val="yellow"/>
        </w:rPr>
        <w:t>D</w:t>
      </w:r>
      <w:r>
        <w:rPr>
          <w:rFonts w:hint="eastAsia" w:ascii="宋体" w:hAnsi="宋体" w:eastAsia="宋体" w:cs="宋体"/>
          <w:b w:val="0"/>
          <w:bCs w:val="0"/>
          <w:i w:val="0"/>
          <w:spacing w:val="0"/>
          <w:w w:val="100"/>
          <w:sz w:val="24"/>
          <w:szCs w:val="24"/>
        </w:rPr>
        <w:t>  ）。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A.供给性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B.倾向性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C.结构性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D.周期性</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3.现代化经济体系必须坚持质量第一、（ </w:t>
      </w:r>
      <w:r>
        <w:rPr>
          <w:rFonts w:hint="eastAsia" w:ascii="宋体" w:hAnsi="宋体" w:eastAsia="宋体" w:cs="宋体"/>
          <w:b w:val="0"/>
          <w:bCs w:val="0"/>
          <w:i w:val="0"/>
          <w:color w:val="EF4F2F"/>
          <w:spacing w:val="0"/>
          <w:w w:val="100"/>
          <w:sz w:val="24"/>
          <w:szCs w:val="24"/>
          <w:highlight w:val="yellow"/>
        </w:rPr>
        <w:t>D</w:t>
      </w:r>
      <w:r>
        <w:rPr>
          <w:rFonts w:hint="eastAsia" w:ascii="宋体" w:hAnsi="宋体" w:eastAsia="宋体" w:cs="宋体"/>
          <w:b w:val="0"/>
          <w:bCs w:val="0"/>
          <w:i w:val="0"/>
          <w:spacing w:val="0"/>
          <w:w w:val="100"/>
          <w:sz w:val="24"/>
          <w:szCs w:val="24"/>
        </w:rPr>
        <w:t> ）优先。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A.利益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B.速度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C.人才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D.效益</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4. （</w:t>
      </w:r>
      <w:r>
        <w:rPr>
          <w:rFonts w:hint="eastAsia" w:ascii="宋体" w:hAnsi="宋体" w:eastAsia="宋体" w:cs="宋体"/>
          <w:b w:val="0"/>
          <w:bCs w:val="0"/>
          <w:i w:val="0"/>
          <w:color w:val="EF4F2F"/>
          <w:spacing w:val="0"/>
          <w:w w:val="100"/>
          <w:sz w:val="24"/>
          <w:szCs w:val="24"/>
          <w:highlight w:val="yellow"/>
        </w:rPr>
        <w:t>A</w:t>
      </w:r>
      <w:r>
        <w:rPr>
          <w:rFonts w:hint="eastAsia" w:ascii="宋体" w:hAnsi="宋体" w:eastAsia="宋体" w:cs="宋体"/>
          <w:b w:val="0"/>
          <w:bCs w:val="0"/>
          <w:i w:val="0"/>
          <w:spacing w:val="0"/>
          <w:w w:val="100"/>
          <w:sz w:val="24"/>
          <w:szCs w:val="24"/>
        </w:rPr>
        <w:t>   ）是化解我国经济发展面临困难和矛盾的重大举措。</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A.供给侧结构性改革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B.健全民主法制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C.社会公平正义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D.人民主体地位</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5.建设充分发挥（ </w:t>
      </w:r>
      <w:r>
        <w:rPr>
          <w:rFonts w:hint="eastAsia" w:ascii="宋体" w:hAnsi="宋体" w:eastAsia="宋体" w:cs="宋体"/>
          <w:b w:val="0"/>
          <w:bCs w:val="0"/>
          <w:i w:val="0"/>
          <w:color w:val="EF4F2F"/>
          <w:spacing w:val="0"/>
          <w:w w:val="100"/>
          <w:sz w:val="24"/>
          <w:szCs w:val="24"/>
          <w:highlight w:val="yellow"/>
        </w:rPr>
        <w:t>A</w:t>
      </w:r>
      <w:r>
        <w:rPr>
          <w:rFonts w:hint="eastAsia" w:ascii="宋体" w:hAnsi="宋体" w:eastAsia="宋体" w:cs="宋体"/>
          <w:b w:val="0"/>
          <w:bCs w:val="0"/>
          <w:i w:val="0"/>
          <w:spacing w:val="0"/>
          <w:w w:val="100"/>
          <w:sz w:val="24"/>
          <w:szCs w:val="24"/>
        </w:rPr>
        <w:t> ），更好发挥政府作用的经济体制。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A.市场作用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B.服务业动能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C.社会作用</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D.社会福利补给</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6.经济改革的方向是要让（   </w:t>
      </w:r>
      <w:r>
        <w:rPr>
          <w:rFonts w:hint="eastAsia" w:ascii="宋体" w:hAnsi="宋体" w:eastAsia="宋体" w:cs="宋体"/>
          <w:b w:val="0"/>
          <w:bCs w:val="0"/>
          <w:i w:val="0"/>
          <w:color w:val="EF4F2F"/>
          <w:spacing w:val="0"/>
          <w:w w:val="100"/>
          <w:sz w:val="24"/>
          <w:szCs w:val="24"/>
          <w:highlight w:val="yellow"/>
        </w:rPr>
        <w:t xml:space="preserve">D </w:t>
      </w:r>
      <w:r>
        <w:rPr>
          <w:rFonts w:hint="eastAsia" w:ascii="宋体" w:hAnsi="宋体" w:eastAsia="宋体" w:cs="宋体"/>
          <w:b w:val="0"/>
          <w:bCs w:val="0"/>
          <w:i w:val="0"/>
          <w:spacing w:val="0"/>
          <w:w w:val="100"/>
          <w:sz w:val="24"/>
          <w:szCs w:val="24"/>
        </w:rPr>
        <w:t>）在资源配置中发挥决定性作用。</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A.科技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B.创新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C.政府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D.市场</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7.中国特色社会主义最本质的特征是（   </w:t>
      </w:r>
      <w:r>
        <w:rPr>
          <w:rFonts w:hint="eastAsia" w:ascii="宋体" w:hAnsi="宋体" w:eastAsia="宋体" w:cs="宋体"/>
          <w:b w:val="0"/>
          <w:bCs w:val="0"/>
          <w:i w:val="0"/>
          <w:color w:val="EF4F2F"/>
          <w:spacing w:val="0"/>
          <w:w w:val="100"/>
          <w:sz w:val="24"/>
          <w:szCs w:val="24"/>
          <w:highlight w:val="yellow"/>
        </w:rPr>
        <w:t>B</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A.共同富裕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B.中国共产党的领导</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C.社会主义市场经济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D.现代化建设</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8.经济进入新常态后，伴随着经济增长速度的下降，推动（ </w:t>
      </w:r>
      <w:r>
        <w:rPr>
          <w:rFonts w:hint="eastAsia" w:ascii="宋体" w:hAnsi="宋体" w:eastAsia="宋体" w:cs="宋体"/>
          <w:b w:val="0"/>
          <w:bCs w:val="0"/>
          <w:i w:val="0"/>
          <w:color w:val="EF4F2F"/>
          <w:spacing w:val="0"/>
          <w:w w:val="100"/>
          <w:sz w:val="24"/>
          <w:szCs w:val="24"/>
          <w:highlight w:val="yellow"/>
        </w:rPr>
        <w:t>A</w:t>
      </w:r>
      <w:r>
        <w:rPr>
          <w:rFonts w:hint="eastAsia" w:ascii="宋体" w:hAnsi="宋体" w:eastAsia="宋体" w:cs="宋体"/>
          <w:b w:val="0"/>
          <w:bCs w:val="0"/>
          <w:i w:val="0"/>
          <w:spacing w:val="0"/>
          <w:w w:val="100"/>
          <w:sz w:val="24"/>
          <w:szCs w:val="24"/>
        </w:rPr>
        <w:t xml:space="preserve"> ）成为经济生活中的主旋律。</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A.供给侧改革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B.产业结构升级</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C.建设社会主义市场经济体制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D.建设现代化经济体系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9.建设彰显优势、协调联动的（</w:t>
      </w:r>
      <w:r>
        <w:rPr>
          <w:rFonts w:hint="eastAsia" w:ascii="宋体" w:hAnsi="宋体" w:eastAsia="宋体" w:cs="宋体"/>
          <w:b w:val="0"/>
          <w:bCs w:val="0"/>
          <w:i w:val="0"/>
          <w:color w:val="EF4F2F"/>
          <w:spacing w:val="0"/>
          <w:w w:val="100"/>
          <w:sz w:val="24"/>
          <w:szCs w:val="24"/>
          <w:highlight w:val="yellow"/>
        </w:rPr>
        <w:t>C</w:t>
      </w:r>
      <w:r>
        <w:rPr>
          <w:rFonts w:hint="eastAsia" w:ascii="宋体" w:hAnsi="宋体" w:eastAsia="宋体" w:cs="宋体"/>
          <w:b w:val="0"/>
          <w:bCs w:val="0"/>
          <w:i w:val="0"/>
          <w:spacing w:val="0"/>
          <w:w w:val="100"/>
          <w:sz w:val="24"/>
          <w:szCs w:val="24"/>
        </w:rPr>
        <w:t xml:space="preserve">  ）发展体系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A.实体经济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B.社会进步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C.城乡区域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D.社会服务</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10.十八大进一步把（   </w:t>
      </w:r>
      <w:r>
        <w:rPr>
          <w:rFonts w:hint="eastAsia" w:ascii="宋体" w:hAnsi="宋体" w:eastAsia="宋体" w:cs="宋体"/>
          <w:b w:val="0"/>
          <w:bCs w:val="0"/>
          <w:i w:val="0"/>
          <w:color w:val="EF4F2F"/>
          <w:spacing w:val="0"/>
          <w:w w:val="100"/>
          <w:sz w:val="24"/>
          <w:szCs w:val="24"/>
          <w:highlight w:val="yellow"/>
        </w:rPr>
        <w:t>B</w:t>
      </w:r>
      <w:r>
        <w:rPr>
          <w:rFonts w:hint="eastAsia" w:ascii="宋体" w:hAnsi="宋体" w:eastAsia="宋体" w:cs="宋体"/>
          <w:b w:val="0"/>
          <w:bCs w:val="0"/>
          <w:i w:val="0"/>
          <w:spacing w:val="0"/>
          <w:w w:val="100"/>
          <w:sz w:val="24"/>
          <w:szCs w:val="24"/>
        </w:rPr>
        <w:t>）纳入到现代化建设布局里，形成了“五位一体”的建设布局。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A.社会和谐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B.生态文明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C.政治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D.文化</w:t>
      </w:r>
      <w:r>
        <w:rPr>
          <w:rFonts w:hint="eastAsia" w:ascii="宋体" w:hAnsi="宋体" w:eastAsia="宋体" w:cs="宋体"/>
          <w:b w:val="0"/>
          <w:bCs w:val="0"/>
          <w:i w:val="0"/>
          <w:color w:val="5F5F5F"/>
          <w:spacing w:val="22"/>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11.深化民族团结进步教育，筑牢（   </w:t>
      </w:r>
      <w:r>
        <w:rPr>
          <w:rFonts w:hint="eastAsia" w:ascii="宋体" w:hAnsi="宋体" w:eastAsia="宋体" w:cs="宋体"/>
          <w:b w:val="0"/>
          <w:bCs w:val="0"/>
          <w:i w:val="0"/>
          <w:color w:val="EF4F2F"/>
          <w:spacing w:val="0"/>
          <w:w w:val="100"/>
          <w:sz w:val="24"/>
          <w:szCs w:val="24"/>
          <w:highlight w:val="yellow"/>
        </w:rPr>
        <w:t>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A.中华民族大家庭意识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B.中华民族大团结意识</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C.人类命运共同体意识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D.中华民族共同体意识</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12.（ </w:t>
      </w:r>
      <w:r>
        <w:rPr>
          <w:rFonts w:hint="eastAsia" w:ascii="宋体" w:hAnsi="宋体" w:eastAsia="宋体" w:cs="宋体"/>
          <w:b w:val="0"/>
          <w:bCs w:val="0"/>
          <w:i w:val="0"/>
          <w:color w:val="EF4F2F"/>
          <w:spacing w:val="0"/>
          <w:w w:val="100"/>
          <w:sz w:val="24"/>
          <w:szCs w:val="24"/>
          <w:highlight w:val="yellow"/>
        </w:rPr>
        <w:t>C</w:t>
      </w:r>
      <w:r>
        <w:rPr>
          <w:rFonts w:hint="eastAsia" w:ascii="宋体" w:hAnsi="宋体" w:eastAsia="宋体" w:cs="宋体"/>
          <w:b w:val="0"/>
          <w:bCs w:val="0"/>
          <w:i w:val="0"/>
          <w:spacing w:val="0"/>
          <w:w w:val="100"/>
          <w:sz w:val="24"/>
          <w:szCs w:val="24"/>
        </w:rPr>
        <w:t>）是最大的民生。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A.卫生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B.教育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C.就业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D.三农问题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13.（ </w:t>
      </w:r>
      <w:r>
        <w:rPr>
          <w:rFonts w:hint="eastAsia" w:ascii="宋体" w:hAnsi="宋体" w:eastAsia="宋体" w:cs="宋体"/>
          <w:b w:val="0"/>
          <w:bCs w:val="0"/>
          <w:i w:val="0"/>
          <w:color w:val="EF4F2F"/>
          <w:spacing w:val="0"/>
          <w:w w:val="100"/>
          <w:sz w:val="24"/>
          <w:szCs w:val="24"/>
          <w:highlight w:val="yellow"/>
        </w:rPr>
        <w:t>C</w:t>
      </w:r>
      <w:r>
        <w:rPr>
          <w:rFonts w:hint="eastAsia" w:ascii="宋体" w:hAnsi="宋体" w:eastAsia="宋体" w:cs="宋体"/>
          <w:b w:val="0"/>
          <w:bCs w:val="0"/>
          <w:i w:val="0"/>
          <w:spacing w:val="0"/>
          <w:w w:val="100"/>
          <w:sz w:val="24"/>
          <w:szCs w:val="24"/>
        </w:rPr>
        <w:t> ）是当代中国发展进步的根本制度保障。</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A.中国特色社会主义道路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B.中国特色社会主义理论体系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C.中国特色社会主义制度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D.中国特色社会文化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14.构建国家空间开发保护制度，完善主题功能区配套政策，建立以（</w:t>
      </w:r>
      <w:r>
        <w:rPr>
          <w:rFonts w:hint="eastAsia" w:ascii="宋体" w:hAnsi="宋体" w:eastAsia="宋体" w:cs="宋体"/>
          <w:b w:val="0"/>
          <w:bCs w:val="0"/>
          <w:i w:val="0"/>
          <w:color w:val="EF4F2F"/>
          <w:spacing w:val="0"/>
          <w:w w:val="100"/>
          <w:sz w:val="24"/>
          <w:szCs w:val="24"/>
          <w:highlight w:val="yellow"/>
        </w:rPr>
        <w:t>D</w:t>
      </w:r>
      <w:r>
        <w:rPr>
          <w:rFonts w:hint="eastAsia" w:ascii="宋体" w:hAnsi="宋体" w:eastAsia="宋体" w:cs="宋体"/>
          <w:b w:val="0"/>
          <w:bCs w:val="0"/>
          <w:i w:val="0"/>
          <w:spacing w:val="0"/>
          <w:w w:val="100"/>
          <w:sz w:val="24"/>
          <w:szCs w:val="24"/>
        </w:rPr>
        <w:t>   ）为主题的自然保护地体系。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A.森林公园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B.湿地公园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C.主题公园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D.国家公园</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 xml:space="preserve">15.提高就业质量和人民收入水平。要坚持就业优先战略和积极就业政策，实现（ </w:t>
      </w:r>
      <w:r>
        <w:rPr>
          <w:rFonts w:hint="eastAsia" w:ascii="宋体" w:hAnsi="宋体" w:eastAsia="宋体" w:cs="宋体"/>
          <w:b w:val="0"/>
          <w:bCs w:val="0"/>
          <w:i w:val="0"/>
          <w:color w:val="EF4F2F"/>
          <w:spacing w:val="0"/>
          <w:w w:val="100"/>
          <w:sz w:val="24"/>
          <w:szCs w:val="24"/>
          <w:highlight w:val="yellow"/>
        </w:rPr>
        <w:t>C</w:t>
      </w:r>
      <w:r>
        <w:rPr>
          <w:rFonts w:hint="eastAsia" w:ascii="宋体" w:hAnsi="宋体" w:eastAsia="宋体" w:cs="宋体"/>
          <w:b w:val="0"/>
          <w:bCs w:val="0"/>
          <w:i w:val="0"/>
          <w:spacing w:val="0"/>
          <w:w w:val="100"/>
          <w:sz w:val="24"/>
          <w:szCs w:val="24"/>
        </w:rPr>
        <w:t xml:space="preserve">  ）就业。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A.更高水平和更充分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B.更高水平和更平衡</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C.更高质量和更充分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D.更高质量和更平衡</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16.建设现代化经济体系，必须把发展经济的着力点放在实体经济上，把（ </w:t>
      </w:r>
      <w:r>
        <w:rPr>
          <w:rFonts w:hint="eastAsia" w:ascii="宋体" w:hAnsi="宋体" w:eastAsia="宋体" w:cs="宋体"/>
          <w:b w:val="0"/>
          <w:bCs w:val="0"/>
          <w:i w:val="0"/>
          <w:color w:val="EF4F2F"/>
          <w:spacing w:val="0"/>
          <w:w w:val="100"/>
          <w:sz w:val="24"/>
          <w:szCs w:val="24"/>
          <w:highlight w:val="yellow"/>
        </w:rPr>
        <w:t>B</w:t>
      </w:r>
      <w:r>
        <w:rPr>
          <w:rFonts w:hint="eastAsia" w:ascii="宋体" w:hAnsi="宋体" w:eastAsia="宋体" w:cs="宋体"/>
          <w:b w:val="0"/>
          <w:bCs w:val="0"/>
          <w:i w:val="0"/>
          <w:spacing w:val="0"/>
          <w:w w:val="100"/>
          <w:sz w:val="24"/>
          <w:szCs w:val="24"/>
        </w:rPr>
        <w:t> ）作为主攻方向，显著增强我国经济质量优势。</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A.提高产品商品质量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B.提高供给体系质量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C.提高生活物质水平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D.提高供给物质水平</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17.（ </w:t>
      </w:r>
      <w:r>
        <w:rPr>
          <w:rFonts w:hint="eastAsia" w:ascii="宋体" w:hAnsi="宋体" w:eastAsia="宋体" w:cs="宋体"/>
          <w:b w:val="0"/>
          <w:bCs w:val="0"/>
          <w:i w:val="0"/>
          <w:color w:val="EF4F2F"/>
          <w:spacing w:val="0"/>
          <w:w w:val="100"/>
          <w:sz w:val="24"/>
          <w:szCs w:val="24"/>
          <w:highlight w:val="yellow"/>
        </w:rPr>
        <w:t>A</w:t>
      </w:r>
      <w:r>
        <w:rPr>
          <w:rFonts w:hint="eastAsia" w:ascii="宋体" w:hAnsi="宋体" w:eastAsia="宋体" w:cs="宋体"/>
          <w:b w:val="0"/>
          <w:bCs w:val="0"/>
          <w:i w:val="0"/>
          <w:spacing w:val="0"/>
          <w:w w:val="100"/>
          <w:sz w:val="24"/>
          <w:szCs w:val="24"/>
        </w:rPr>
        <w:t xml:space="preserve">  ）是我国根本政治制度。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A.人民代表大会制度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B.政治协商制度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C.民族区域自治制度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D.基层民主制度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18.要树立尊重自然、顺应自然、保护自然的生态文明理念，增强（   </w:t>
      </w:r>
      <w:r>
        <w:rPr>
          <w:rFonts w:hint="eastAsia" w:ascii="宋体" w:hAnsi="宋体" w:eastAsia="宋体" w:cs="宋体"/>
          <w:b w:val="0"/>
          <w:bCs w:val="0"/>
          <w:i w:val="0"/>
          <w:color w:val="EF4F2F"/>
          <w:spacing w:val="0"/>
          <w:w w:val="100"/>
          <w:sz w:val="24"/>
          <w:szCs w:val="24"/>
          <w:highlight w:val="yellow"/>
        </w:rPr>
        <w:t>B</w:t>
      </w:r>
      <w:r>
        <w:rPr>
          <w:rFonts w:hint="eastAsia" w:ascii="宋体" w:hAnsi="宋体" w:eastAsia="宋体" w:cs="宋体"/>
          <w:b w:val="0"/>
          <w:bCs w:val="0"/>
          <w:i w:val="0"/>
          <w:spacing w:val="0"/>
          <w:w w:val="100"/>
          <w:sz w:val="24"/>
          <w:szCs w:val="24"/>
        </w:rPr>
        <w:t>）的意识。</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A.金山银山不如绿水青山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B.绿水青山就是金山银山</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C.金山银山就是绿水青山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D.绿水青山胜过金山银山</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color w:val="000000"/>
          <w:sz w:val="24"/>
          <w:szCs w:val="24"/>
          <w:highlight w:val="white"/>
        </w:rPr>
        <w:t>1.党的（  </w:t>
      </w:r>
      <w:r>
        <w:rPr>
          <w:rFonts w:hint="eastAsia" w:ascii="宋体" w:hAnsi="宋体" w:eastAsia="宋体" w:cs="宋体"/>
          <w:b w:val="0"/>
          <w:bCs w:val="0"/>
          <w:color w:val="EF4F2F"/>
          <w:sz w:val="24"/>
          <w:szCs w:val="24"/>
          <w:highlight w:val="white"/>
        </w:rPr>
        <w:t>C</w:t>
      </w:r>
      <w:r>
        <w:rPr>
          <w:rFonts w:hint="eastAsia" w:ascii="宋体" w:hAnsi="宋体" w:eastAsia="宋体" w:cs="宋体"/>
          <w:b w:val="0"/>
          <w:bCs w:val="0"/>
          <w:color w:val="000000"/>
          <w:sz w:val="24"/>
          <w:szCs w:val="24"/>
          <w:highlight w:val="white"/>
        </w:rPr>
        <w:t>  ）提出了到2020年全面建成小康社会的奋斗目标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A党的十六大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B党的十七大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C党的十八大</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D党的十九大</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2.全面建成小康社会，更重要、更难做到的是“全面”，“全面”讲的是：（</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A发展的平衡性、协调性、可持续性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B发展的平衡性</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C发展的协调性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D发展的可持续性</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3.（</w:t>
      </w:r>
      <w:r>
        <w:rPr>
          <w:rFonts w:hint="eastAsia" w:ascii="宋体" w:hAnsi="宋体" w:eastAsia="宋体" w:cs="宋体"/>
          <w:b w:val="0"/>
          <w:bCs w:val="0"/>
          <w:color w:val="EF4F2F"/>
          <w:sz w:val="24"/>
          <w:szCs w:val="24"/>
        </w:rPr>
        <w:t>B</w:t>
      </w:r>
      <w:r>
        <w:rPr>
          <w:rFonts w:hint="eastAsia" w:ascii="宋体" w:hAnsi="宋体" w:eastAsia="宋体" w:cs="宋体"/>
          <w:b w:val="0"/>
          <w:bCs w:val="0"/>
          <w:sz w:val="24"/>
          <w:szCs w:val="24"/>
        </w:rPr>
        <w:t>  ），是全面建成小康社会的底线任务。。</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A增加城乡居民收入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B打赢脱贫攻坚战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C提升国内生产总值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D增加城乡居民人均收入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4.（  </w:t>
      </w:r>
      <w:r>
        <w:rPr>
          <w:rFonts w:hint="eastAsia" w:ascii="宋体" w:hAnsi="宋体" w:eastAsia="宋体" w:cs="宋体"/>
          <w:b w:val="0"/>
          <w:bCs w:val="0"/>
          <w:color w:val="EF4F2F"/>
          <w:sz w:val="24"/>
          <w:szCs w:val="24"/>
        </w:rPr>
        <w:t>C</w:t>
      </w:r>
      <w:r>
        <w:rPr>
          <w:rFonts w:hint="eastAsia" w:ascii="宋体" w:hAnsi="宋体" w:eastAsia="宋体" w:cs="宋体"/>
          <w:b w:val="0"/>
          <w:bCs w:val="0"/>
          <w:sz w:val="24"/>
          <w:szCs w:val="24"/>
        </w:rPr>
        <w:t>  ）作出“全面建成小康社会胜利在望”的重要判断，将“全面建成小康社会”目标提升为“全面建设社会主义现代化国家”，确立全面建设社会主义现代化国家在“四个全面”战略布局中的引领地位。</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A党的十九届三中全会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B党的十九届四中全会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C党的十九届五中全会</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D党的十九届六中全会</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5.2021年7月1日，习近平在天安门城楼上庄严宣告，经过全党全国各族人民持续奋斗，我们实现了（</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A第一个百年奋斗目标</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B社会主义现代化国家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C社会主义现代化强国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D中华民族伟大复兴</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6.与西方国家现代化有根本不同，我国的现代化是社会主义现代化，（ </w:t>
      </w:r>
      <w:r>
        <w:rPr>
          <w:rFonts w:hint="eastAsia" w:ascii="宋体" w:hAnsi="宋体" w:eastAsia="宋体" w:cs="宋体"/>
          <w:b w:val="0"/>
          <w:bCs w:val="0"/>
          <w:color w:val="EF4F2F"/>
          <w:sz w:val="24"/>
          <w:szCs w:val="24"/>
        </w:rPr>
        <w:t>D</w:t>
      </w:r>
      <w:r>
        <w:rPr>
          <w:rFonts w:hint="eastAsia" w:ascii="宋体" w:hAnsi="宋体" w:eastAsia="宋体" w:cs="宋体"/>
          <w:b w:val="0"/>
          <w:bCs w:val="0"/>
          <w:sz w:val="24"/>
          <w:szCs w:val="24"/>
        </w:rPr>
        <w:t>   ）是本质要求。</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A民族复兴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B人民幸福</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C社会和谐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D共同富裕</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7.要破解发展中面临的难题，化解来自各方面的风险挑战，推动经济社会持续健康发展，必须依靠（  </w:t>
      </w:r>
      <w:r>
        <w:rPr>
          <w:rFonts w:hint="eastAsia" w:ascii="宋体" w:hAnsi="宋体" w:eastAsia="宋体" w:cs="宋体"/>
          <w:b w:val="0"/>
          <w:bCs w:val="0"/>
          <w:color w:val="EF4F2F"/>
          <w:sz w:val="24"/>
          <w:szCs w:val="24"/>
        </w:rPr>
        <w:t>B</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A全面建成小康社会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B全面深化改革</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C全面依法治国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D全面从严治</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8.党的十九大提出，到（ </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 xml:space="preserve"> ）“各方面制度更加完善，国家治理体系和治理能力现代化基本实现”。</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A2035年</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B2030年</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C2025年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D2020年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9.中国特色社会主义制度和国家治理体系是以（ </w:t>
      </w:r>
      <w:r>
        <w:rPr>
          <w:rFonts w:hint="eastAsia" w:ascii="宋体" w:hAnsi="宋体" w:eastAsia="宋体" w:cs="宋体"/>
          <w:b w:val="0"/>
          <w:bCs w:val="0"/>
          <w:color w:val="EF4F2F"/>
          <w:sz w:val="24"/>
          <w:szCs w:val="24"/>
        </w:rPr>
        <w:t>C</w:t>
      </w:r>
      <w:r>
        <w:rPr>
          <w:rFonts w:hint="eastAsia" w:ascii="宋体" w:hAnsi="宋体" w:eastAsia="宋体" w:cs="宋体"/>
          <w:b w:val="0"/>
          <w:bCs w:val="0"/>
          <w:sz w:val="24"/>
          <w:szCs w:val="24"/>
        </w:rPr>
        <w:t>）为指导、植根中国大地、具有深厚中华文化根基、深得人民拥护的制度和治理体系。</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A社会主义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B中国特色社会主义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C马克思主义</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D毛泽东思想</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10.坚持和完善中国特色社会主义制度、推进国家治理体系和治理能力现代化，不仅要建立完善的制度体系，还要在不断提高（ </w:t>
      </w:r>
      <w:r>
        <w:rPr>
          <w:rFonts w:hint="eastAsia" w:ascii="宋体" w:hAnsi="宋体" w:eastAsia="宋体" w:cs="宋体"/>
          <w:b w:val="0"/>
          <w:bCs w:val="0"/>
          <w:color w:val="EF4F2F"/>
          <w:sz w:val="24"/>
          <w:szCs w:val="24"/>
        </w:rPr>
        <w:t>D</w:t>
      </w:r>
      <w:r>
        <w:rPr>
          <w:rFonts w:hint="eastAsia" w:ascii="宋体" w:hAnsi="宋体" w:eastAsia="宋体" w:cs="宋体"/>
          <w:b w:val="0"/>
          <w:bCs w:val="0"/>
          <w:sz w:val="24"/>
          <w:szCs w:val="24"/>
        </w:rPr>
        <w:t> ）上狠下功夫。</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A民主与法治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B制度创新和社会和谐</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C社会发展和经济增速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D制度执行力和治理能力</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11.（</w:t>
      </w:r>
      <w:r>
        <w:rPr>
          <w:rFonts w:hint="eastAsia" w:ascii="宋体" w:hAnsi="宋体" w:eastAsia="宋体" w:cs="宋体"/>
          <w:b w:val="0"/>
          <w:bCs w:val="0"/>
          <w:color w:val="EF4F2F"/>
          <w:sz w:val="24"/>
          <w:szCs w:val="24"/>
        </w:rPr>
        <w:t>B</w:t>
      </w:r>
      <w:r>
        <w:rPr>
          <w:rFonts w:hint="eastAsia" w:ascii="宋体" w:hAnsi="宋体" w:eastAsia="宋体" w:cs="宋体"/>
          <w:b w:val="0"/>
          <w:bCs w:val="0"/>
          <w:sz w:val="24"/>
          <w:szCs w:val="24"/>
        </w:rPr>
        <w:t>    ）是中国特色社会主义的本质要求和重要保障。</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A全面建设社会主义现代化国家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B全面依法治国</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C全面深化改革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D全面从严治党</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12.（  </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   ）是推进全面依法治国的根本保证。</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A党的领导</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B人民当家作主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C社会和谐稳定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D经济社会发展</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13.全面依法治国最广泛、最深厚的基础是（   </w:t>
      </w:r>
      <w:r>
        <w:rPr>
          <w:rFonts w:hint="eastAsia" w:ascii="宋体" w:hAnsi="宋体" w:eastAsia="宋体" w:cs="宋体"/>
          <w:b w:val="0"/>
          <w:bCs w:val="0"/>
          <w:color w:val="EF4F2F"/>
          <w:sz w:val="24"/>
          <w:szCs w:val="24"/>
        </w:rPr>
        <w:t>C</w:t>
      </w:r>
      <w:r>
        <w:rPr>
          <w:rFonts w:hint="eastAsia" w:ascii="宋体" w:hAnsi="宋体" w:eastAsia="宋体" w:cs="宋体"/>
          <w:b w:val="0"/>
          <w:bCs w:val="0"/>
          <w:sz w:val="24"/>
          <w:szCs w:val="24"/>
        </w:rPr>
        <w:t>）</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A党的领导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B社会稳定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C人民</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D社会主义民主</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14.全面依法治国，总目标是：</w:t>
      </w:r>
      <w:r>
        <w:rPr>
          <w:rFonts w:hint="eastAsia" w:ascii="宋体" w:hAnsi="宋体" w:eastAsia="宋体" w:cs="宋体"/>
          <w:b w:val="0"/>
          <w:bCs w:val="0"/>
          <w:color w:val="EF4F2F"/>
          <w:sz w:val="24"/>
          <w:szCs w:val="24"/>
          <w:highlight w:val="white"/>
        </w:rPr>
        <w:t>B</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A建设中国特色社会主义法治体系</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B建设中国特色社会主义法治体系，建设社会主义法治国家</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C建设社会主义法治国家</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D有法可依、有法必依、违法必究、执法必严</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15.（    </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）是国家治理体系和治理能力的重要依托。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A法治</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B民主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C人民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D党的领导</w:t>
      </w:r>
      <w:r>
        <w:rPr>
          <w:rFonts w:hint="eastAsia" w:ascii="宋体" w:hAnsi="宋体" w:eastAsia="宋体" w:cs="宋体"/>
          <w:b w:val="0"/>
          <w:bCs w:val="0"/>
          <w:color w:val="5F5F5F"/>
          <w:spacing w:val="22"/>
          <w:sz w:val="24"/>
          <w:szCs w:val="24"/>
        </w:rPr>
        <w:t>​</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16.（   </w:t>
      </w:r>
      <w:r>
        <w:rPr>
          <w:rFonts w:hint="eastAsia" w:ascii="宋体" w:hAnsi="宋体" w:eastAsia="宋体" w:cs="宋体"/>
          <w:b w:val="0"/>
          <w:bCs w:val="0"/>
          <w:color w:val="EF4F2F"/>
          <w:sz w:val="24"/>
          <w:szCs w:val="24"/>
        </w:rPr>
        <w:t>B</w:t>
      </w:r>
      <w:r>
        <w:rPr>
          <w:rFonts w:hint="eastAsia" w:ascii="宋体" w:hAnsi="宋体" w:eastAsia="宋体" w:cs="宋体"/>
          <w:b w:val="0"/>
          <w:bCs w:val="0"/>
          <w:sz w:val="24"/>
          <w:szCs w:val="24"/>
        </w:rPr>
        <w:t>）是推进全面依法治国的总抓手。</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A中国特色社会主义法治国家</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B中国特色社会主义法治体系</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C中国特色社会主义法治道路</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D中国特色社会主义法治制度</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17.（   </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  ）是司法的灵魂和生命。</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A公平正义</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B民主法治</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C诚信友善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D社会和谐</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18.（ </w:t>
      </w:r>
      <w:r>
        <w:rPr>
          <w:rFonts w:hint="eastAsia" w:ascii="宋体" w:hAnsi="宋体" w:eastAsia="宋体" w:cs="宋体"/>
          <w:b w:val="0"/>
          <w:bCs w:val="0"/>
          <w:color w:val="EF4F2F"/>
          <w:sz w:val="24"/>
          <w:szCs w:val="24"/>
        </w:rPr>
        <w:t>B</w:t>
      </w:r>
      <w:r>
        <w:rPr>
          <w:rFonts w:hint="eastAsia" w:ascii="宋体" w:hAnsi="宋体" w:eastAsia="宋体" w:cs="宋体"/>
          <w:b w:val="0"/>
          <w:bCs w:val="0"/>
          <w:sz w:val="24"/>
          <w:szCs w:val="24"/>
        </w:rPr>
        <w:t>    ）是新时代党的建设的根本方针。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A坚持党要管党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B坚持党要管党、全面从严治党</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C全面从严治党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D加强党的长期执政能力建设 </w:t>
      </w:r>
    </w:p>
    <w:p>
      <w:pPr>
        <w:pStyle w:val="9"/>
        <w:numPr>
          <w:ilvl w:val="0"/>
          <w:numId w:val="1"/>
        </w:numPr>
        <w:ind w:firstLineChars="0"/>
        <w:jc w:val="left"/>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3867150" cy="38195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867150" cy="3819525"/>
                    </a:xfrm>
                    <a:prstGeom prst="rect">
                      <a:avLst/>
                    </a:prstGeom>
                    <a:ln w="9525">
                      <a:noFill/>
                    </a:ln>
                  </pic:spPr>
                </pic:pic>
              </a:graphicData>
            </a:graphic>
          </wp:inline>
        </w:drawing>
      </w:r>
    </w:p>
    <w:p>
      <w:pPr>
        <w:jc w:val="left"/>
        <w:textAlignment w:val="baseline"/>
        <w:rPr>
          <w:rFonts w:hint="eastAsia" w:ascii="宋体" w:hAnsi="宋体" w:eastAsia="宋体" w:cs="宋体"/>
          <w:b w:val="0"/>
          <w:bCs w:val="0"/>
          <w:sz w:val="24"/>
          <w:szCs w:val="24"/>
          <w:highlight w:val="white"/>
        </w:rPr>
      </w:pPr>
      <w:r>
        <w:rPr>
          <w:rFonts w:hint="eastAsia" w:ascii="宋体" w:hAnsi="宋体" w:eastAsia="宋体" w:cs="宋体"/>
          <w:b w:val="0"/>
          <w:bCs w:val="0"/>
          <w:color w:val="EF4F2F"/>
          <w:sz w:val="24"/>
          <w:szCs w:val="24"/>
          <w:highlight w:val="white"/>
        </w:rPr>
        <w:t>19_21.CAB</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22.党的十九大指出，党的建设要把党的（   </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 xml:space="preserve"> ）摆在首位。</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A政治建设</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B思想建设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C组织建设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D作风建设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23.（</w:t>
      </w:r>
      <w:r>
        <w:rPr>
          <w:rFonts w:hint="eastAsia" w:ascii="宋体" w:hAnsi="宋体" w:eastAsia="宋体" w:cs="宋体"/>
          <w:b w:val="0"/>
          <w:bCs w:val="0"/>
          <w:color w:val="EF4F2F"/>
          <w:sz w:val="24"/>
          <w:szCs w:val="24"/>
        </w:rPr>
        <w:t>A</w:t>
      </w:r>
      <w:r>
        <w:rPr>
          <w:rFonts w:hint="eastAsia" w:ascii="宋体" w:hAnsi="宋体" w:eastAsia="宋体" w:cs="宋体"/>
          <w:b w:val="0"/>
          <w:bCs w:val="0"/>
          <w:sz w:val="24"/>
          <w:szCs w:val="24"/>
        </w:rPr>
        <w:t>  ）是党的基础性建设。</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A思想建设</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B组织建设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C政治建设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D作风建设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24.党的作风建设的核心是：</w:t>
      </w:r>
      <w:r>
        <w:rPr>
          <w:rFonts w:hint="eastAsia" w:ascii="宋体" w:hAnsi="宋体" w:eastAsia="宋体" w:cs="宋体"/>
          <w:b w:val="0"/>
          <w:bCs w:val="0"/>
          <w:color w:val="EF4F2F"/>
          <w:sz w:val="24"/>
          <w:szCs w:val="24"/>
          <w:highlight w:val="white"/>
        </w:rPr>
        <w:t>D</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A党风问题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B纪律严明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C不能让享乐主义和奢靡之风卷土重来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D保持党同人民群众的血肉联系</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25.我们党的最大政治优势是：</w:t>
      </w:r>
      <w:r>
        <w:rPr>
          <w:rFonts w:hint="eastAsia" w:ascii="宋体" w:hAnsi="宋体" w:eastAsia="宋体" w:cs="宋体"/>
          <w:b w:val="0"/>
          <w:bCs w:val="0"/>
          <w:color w:val="EF4F2F"/>
          <w:sz w:val="24"/>
          <w:szCs w:val="24"/>
          <w:highlight w:val="white"/>
        </w:rPr>
        <w:t>C</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A思想建设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B政治建设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C密切联系群众</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D不浮躁、不浮夸</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1.坚持总体国家安全观，必须坚持以（  </w:t>
      </w:r>
      <w:r>
        <w:rPr>
          <w:rFonts w:hint="eastAsia" w:ascii="宋体" w:hAnsi="宋体" w:eastAsia="宋体" w:cs="宋体"/>
          <w:b w:val="0"/>
          <w:bCs w:val="0"/>
          <w:i w:val="0"/>
          <w:iCs w:val="0"/>
          <w:color w:val="333333"/>
          <w:spacing w:val="8"/>
          <w:sz w:val="24"/>
          <w:szCs w:val="24"/>
          <w:shd w:val="clear" w:color="auto" w:fill="FFFFFF"/>
          <w:lang w:val="en-US"/>
        </w:rPr>
        <w:t>A</w:t>
      </w:r>
      <w:r>
        <w:rPr>
          <w:rFonts w:hint="eastAsia" w:ascii="宋体" w:hAnsi="宋体" w:eastAsia="宋体" w:cs="宋体"/>
          <w:b w:val="0"/>
          <w:bCs w:val="0"/>
          <w:i w:val="0"/>
          <w:iCs w:val="0"/>
          <w:color w:val="333333"/>
          <w:spacing w:val="8"/>
          <w:sz w:val="24"/>
          <w:szCs w:val="24"/>
          <w:shd w:val="clear" w:color="auto" w:fill="FFFFFF"/>
        </w:rPr>
        <w:t>   ）为宗旨。</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A.人民安全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B.政治安全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C.国内安全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D.国际安全</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2. （   </w:t>
      </w:r>
      <w:r>
        <w:rPr>
          <w:rFonts w:hint="eastAsia" w:ascii="宋体" w:hAnsi="宋体" w:eastAsia="宋体" w:cs="宋体"/>
          <w:b w:val="0"/>
          <w:bCs w:val="0"/>
          <w:i w:val="0"/>
          <w:iCs w:val="0"/>
          <w:color w:val="333333"/>
          <w:spacing w:val="8"/>
          <w:sz w:val="24"/>
          <w:szCs w:val="24"/>
          <w:shd w:val="clear" w:color="auto" w:fill="FFFFFF"/>
          <w:lang w:val="en-US"/>
        </w:rPr>
        <w:t>D</w:t>
      </w:r>
      <w:r>
        <w:rPr>
          <w:rFonts w:hint="eastAsia" w:ascii="宋体" w:hAnsi="宋体" w:eastAsia="宋体" w:cs="宋体"/>
          <w:b w:val="0"/>
          <w:bCs w:val="0"/>
          <w:i w:val="0"/>
          <w:iCs w:val="0"/>
          <w:color w:val="333333"/>
          <w:spacing w:val="8"/>
          <w:sz w:val="24"/>
          <w:szCs w:val="24"/>
          <w:shd w:val="clear" w:color="auto" w:fill="FFFFFF"/>
        </w:rPr>
        <w:t>）是人民幸福安康的基本要求，是安邦定国的重要基石。</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A.国家富强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B.人民富裕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C.社会稳定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D.国家安全</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3. 把（    </w:t>
      </w:r>
      <w:r>
        <w:rPr>
          <w:rFonts w:hint="eastAsia" w:ascii="宋体" w:hAnsi="宋体" w:eastAsia="宋体" w:cs="宋体"/>
          <w:b w:val="0"/>
          <w:bCs w:val="0"/>
          <w:i w:val="0"/>
          <w:iCs w:val="0"/>
          <w:color w:val="333333"/>
          <w:spacing w:val="8"/>
          <w:sz w:val="24"/>
          <w:szCs w:val="24"/>
          <w:shd w:val="clear" w:color="auto" w:fill="FFFFFF"/>
          <w:lang w:val="en-US"/>
        </w:rPr>
        <w:t>C</w:t>
      </w:r>
      <w:r>
        <w:rPr>
          <w:rFonts w:hint="eastAsia" w:ascii="宋体" w:hAnsi="宋体" w:eastAsia="宋体" w:cs="宋体"/>
          <w:b w:val="0"/>
          <w:bCs w:val="0"/>
          <w:i w:val="0"/>
          <w:iCs w:val="0"/>
          <w:color w:val="333333"/>
          <w:spacing w:val="8"/>
          <w:sz w:val="24"/>
          <w:szCs w:val="24"/>
          <w:shd w:val="clear" w:color="auto" w:fill="FFFFFF"/>
        </w:rPr>
        <w:t>   ）作为唯一的根本的标准，是有效履行我军根本职能的内在要求，也是提高军队建设质量效益的客观需要。</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A.政治建军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B.军事改革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C.战斗力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D.军事创新</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4.（    </w:t>
      </w:r>
      <w:r>
        <w:rPr>
          <w:rFonts w:hint="eastAsia" w:ascii="宋体" w:hAnsi="宋体" w:eastAsia="宋体" w:cs="宋体"/>
          <w:b w:val="0"/>
          <w:bCs w:val="0"/>
          <w:i w:val="0"/>
          <w:iCs w:val="0"/>
          <w:color w:val="333333"/>
          <w:spacing w:val="8"/>
          <w:sz w:val="24"/>
          <w:szCs w:val="24"/>
          <w:shd w:val="clear" w:color="auto" w:fill="FFFFFF"/>
          <w:lang w:val="en-US"/>
        </w:rPr>
        <w:t>B</w:t>
      </w:r>
      <w:r>
        <w:rPr>
          <w:rFonts w:hint="eastAsia" w:ascii="宋体" w:hAnsi="宋体" w:eastAsia="宋体" w:cs="宋体"/>
          <w:b w:val="0"/>
          <w:bCs w:val="0"/>
          <w:i w:val="0"/>
          <w:iCs w:val="0"/>
          <w:color w:val="333333"/>
          <w:spacing w:val="8"/>
          <w:sz w:val="24"/>
          <w:szCs w:val="24"/>
          <w:shd w:val="clear" w:color="auto" w:fill="FFFFFF"/>
        </w:rPr>
        <w:t>   ）是国家安全的准则。</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A.政治安全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B.国家利益至上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C.人民安全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D.国际安全</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5. 党的十九大报告指出，必须全面贯彻党领导人民军队的一系列根本原则和制度，确立 （</w:t>
      </w:r>
      <w:r>
        <w:rPr>
          <w:rFonts w:hint="eastAsia" w:ascii="宋体" w:hAnsi="宋体" w:eastAsia="宋体" w:cs="宋体"/>
          <w:b w:val="0"/>
          <w:bCs w:val="0"/>
          <w:i w:val="0"/>
          <w:iCs w:val="0"/>
          <w:color w:val="333333"/>
          <w:spacing w:val="8"/>
          <w:sz w:val="24"/>
          <w:szCs w:val="24"/>
          <w:shd w:val="clear" w:color="auto" w:fill="FFFFFF"/>
          <w:lang w:val="en-US"/>
        </w:rPr>
        <w:t>C</w:t>
      </w:r>
      <w:r>
        <w:rPr>
          <w:rFonts w:hint="eastAsia" w:ascii="宋体" w:hAnsi="宋体" w:eastAsia="宋体" w:cs="宋体"/>
          <w:b w:val="0"/>
          <w:bCs w:val="0"/>
          <w:i w:val="0"/>
          <w:iCs w:val="0"/>
          <w:color w:val="333333"/>
          <w:spacing w:val="8"/>
          <w:sz w:val="24"/>
          <w:szCs w:val="24"/>
          <w:shd w:val="clear" w:color="auto" w:fill="FFFFFF"/>
        </w:rPr>
        <w:t>  ）在国防和军队建设中的指导地位。</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A.新时代党的建军思想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B.新时期党的建军思想</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C.新时代党的强军思想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D.新时期党的强军思想</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 xml:space="preserve">6. 党的十九大报告中指出，组建（  </w:t>
      </w:r>
      <w:r>
        <w:rPr>
          <w:rFonts w:hint="eastAsia" w:ascii="宋体" w:hAnsi="宋体" w:eastAsia="宋体" w:cs="宋体"/>
          <w:b w:val="0"/>
          <w:bCs w:val="0"/>
          <w:i w:val="0"/>
          <w:iCs w:val="0"/>
          <w:color w:val="333333"/>
          <w:spacing w:val="8"/>
          <w:sz w:val="24"/>
          <w:szCs w:val="24"/>
          <w:shd w:val="clear" w:color="auto" w:fill="FFFFFF"/>
          <w:lang w:val="en-US"/>
        </w:rPr>
        <w:t>C</w:t>
      </w:r>
      <w:r>
        <w:rPr>
          <w:rFonts w:hint="eastAsia" w:ascii="宋体" w:hAnsi="宋体" w:eastAsia="宋体" w:cs="宋体"/>
          <w:b w:val="0"/>
          <w:bCs w:val="0"/>
          <w:i w:val="0"/>
          <w:iCs w:val="0"/>
          <w:color w:val="333333"/>
          <w:spacing w:val="8"/>
          <w:sz w:val="24"/>
          <w:szCs w:val="24"/>
          <w:shd w:val="clear" w:color="auto" w:fill="FFFFFF"/>
        </w:rPr>
        <w:t>）机构，维护军人军属合法权益，让军人成为全社会尊崇的职业。</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A.退伍军人管理保障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B.退伍军人社会保障</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C.退役军人管理保障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D.退役军人社会保障</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7. 力争到二〇三五年______国防和军队现代化，到本世纪中叶把人民军队______世界一流军队。（</w:t>
      </w:r>
      <w:r>
        <w:rPr>
          <w:rFonts w:hint="eastAsia" w:ascii="宋体" w:hAnsi="宋体" w:eastAsia="宋体" w:cs="宋体"/>
          <w:b w:val="0"/>
          <w:bCs w:val="0"/>
          <w:i w:val="0"/>
          <w:iCs w:val="0"/>
          <w:color w:val="333333"/>
          <w:spacing w:val="8"/>
          <w:sz w:val="24"/>
          <w:szCs w:val="24"/>
          <w:shd w:val="clear" w:color="auto" w:fill="FFFFFF"/>
          <w:lang w:val="en-US"/>
        </w:rPr>
        <w:t>D</w:t>
      </w:r>
      <w:r>
        <w:rPr>
          <w:rFonts w:hint="eastAsia" w:ascii="宋体" w:hAnsi="宋体" w:eastAsia="宋体" w:cs="宋体"/>
          <w:b w:val="0"/>
          <w:bCs w:val="0"/>
          <w:i w:val="0"/>
          <w:iCs w:val="0"/>
          <w:color w:val="333333"/>
          <w:spacing w:val="8"/>
          <w:sz w:val="24"/>
          <w:szCs w:val="24"/>
          <w:shd w:val="clear" w:color="auto" w:fill="FFFFFF"/>
        </w:rPr>
        <w:t>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A.全面实现；基本建成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B.全面实现；全面建成</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C.基本实现；基本建成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D.基本实现；全面建成</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8. 国家安全是安邦定国的重要基石，（ </w:t>
      </w:r>
      <w:r>
        <w:rPr>
          <w:rFonts w:hint="eastAsia" w:ascii="宋体" w:hAnsi="宋体" w:eastAsia="宋体" w:cs="宋体"/>
          <w:b w:val="0"/>
          <w:bCs w:val="0"/>
          <w:i w:val="0"/>
          <w:iCs w:val="0"/>
          <w:color w:val="333333"/>
          <w:spacing w:val="8"/>
          <w:sz w:val="24"/>
          <w:szCs w:val="24"/>
          <w:shd w:val="clear" w:color="auto" w:fill="FFFFFF"/>
          <w:lang w:val="en-US"/>
        </w:rPr>
        <w:t>D</w:t>
      </w:r>
      <w:r>
        <w:rPr>
          <w:rFonts w:hint="eastAsia" w:ascii="宋体" w:hAnsi="宋体" w:eastAsia="宋体" w:cs="宋体"/>
          <w:b w:val="0"/>
          <w:bCs w:val="0"/>
          <w:i w:val="0"/>
          <w:iCs w:val="0"/>
          <w:color w:val="333333"/>
          <w:spacing w:val="8"/>
          <w:sz w:val="24"/>
          <w:szCs w:val="24"/>
          <w:shd w:val="clear" w:color="auto" w:fill="FFFFFF"/>
        </w:rPr>
        <w:t xml:space="preserve"> ）是全国各族人民根本利益所在。</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A.加快经济发展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B.维护国家统一</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C.促进国际合作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D.维护国家安全</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 xml:space="preserve">9. 军队是要准备打仗的，一切工作都必须坚持（ </w:t>
      </w:r>
      <w:r>
        <w:rPr>
          <w:rFonts w:hint="eastAsia" w:ascii="宋体" w:hAnsi="宋体" w:eastAsia="宋体" w:cs="宋体"/>
          <w:b w:val="0"/>
          <w:bCs w:val="0"/>
          <w:i w:val="0"/>
          <w:iCs w:val="0"/>
          <w:color w:val="333333"/>
          <w:spacing w:val="8"/>
          <w:sz w:val="24"/>
          <w:szCs w:val="24"/>
          <w:shd w:val="clear" w:color="auto" w:fill="FFFFFF"/>
          <w:lang w:val="en-US"/>
        </w:rPr>
        <w:t>A</w:t>
      </w:r>
      <w:r>
        <w:rPr>
          <w:rFonts w:hint="eastAsia" w:ascii="宋体" w:hAnsi="宋体" w:eastAsia="宋体" w:cs="宋体"/>
          <w:b w:val="0"/>
          <w:bCs w:val="0"/>
          <w:i w:val="0"/>
          <w:iCs w:val="0"/>
          <w:color w:val="333333"/>
          <w:spacing w:val="8"/>
          <w:sz w:val="24"/>
          <w:szCs w:val="24"/>
          <w:shd w:val="clear" w:color="auto" w:fill="FFFFFF"/>
        </w:rPr>
        <w:t>）标准，向能打仗、打胜仗聚焦。</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A.战斗力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B.斗争力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C.战争力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D.硬实力</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10.（  </w:t>
      </w:r>
      <w:r>
        <w:rPr>
          <w:rFonts w:hint="eastAsia" w:ascii="宋体" w:hAnsi="宋体" w:eastAsia="宋体" w:cs="宋体"/>
          <w:b w:val="0"/>
          <w:bCs w:val="0"/>
          <w:i w:val="0"/>
          <w:iCs w:val="0"/>
          <w:color w:val="333333"/>
          <w:spacing w:val="8"/>
          <w:sz w:val="24"/>
          <w:szCs w:val="24"/>
          <w:shd w:val="clear" w:color="auto" w:fill="FFFFFF"/>
          <w:lang w:val="en-US"/>
        </w:rPr>
        <w:t>B</w:t>
      </w:r>
      <w:r>
        <w:rPr>
          <w:rFonts w:hint="eastAsia" w:ascii="宋体" w:hAnsi="宋体" w:eastAsia="宋体" w:cs="宋体"/>
          <w:b w:val="0"/>
          <w:bCs w:val="0"/>
          <w:i w:val="0"/>
          <w:iCs w:val="0"/>
          <w:color w:val="333333"/>
          <w:spacing w:val="8"/>
          <w:sz w:val="24"/>
          <w:szCs w:val="24"/>
          <w:shd w:val="clear" w:color="auto" w:fill="FFFFFF"/>
        </w:rPr>
        <w:t>）是党指挥枪原则落地生根的坚实基础。</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A.支部建在排上</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B.支部建在连上</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C.支部建在营上</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D.支部建在团上</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11. 国防和军队改革取得历史性突破，形成军委管总、战区主战、（</w:t>
      </w:r>
      <w:r>
        <w:rPr>
          <w:rFonts w:hint="eastAsia" w:ascii="宋体" w:hAnsi="宋体" w:eastAsia="宋体" w:cs="宋体"/>
          <w:b w:val="0"/>
          <w:bCs w:val="0"/>
          <w:i w:val="0"/>
          <w:iCs w:val="0"/>
          <w:color w:val="333333"/>
          <w:spacing w:val="8"/>
          <w:sz w:val="24"/>
          <w:szCs w:val="24"/>
          <w:shd w:val="clear" w:color="auto" w:fill="FFFFFF"/>
          <w:lang w:val="en-US"/>
        </w:rPr>
        <w:t>D</w:t>
      </w:r>
      <w:r>
        <w:rPr>
          <w:rFonts w:hint="eastAsia" w:ascii="宋体" w:hAnsi="宋体" w:eastAsia="宋体" w:cs="宋体"/>
          <w:b w:val="0"/>
          <w:bCs w:val="0"/>
          <w:i w:val="0"/>
          <w:iCs w:val="0"/>
          <w:color w:val="333333"/>
          <w:spacing w:val="8"/>
          <w:sz w:val="24"/>
          <w:szCs w:val="24"/>
          <w:shd w:val="clear" w:color="auto" w:fill="FFFFFF"/>
        </w:rPr>
        <w:t>  ）新格局，人民军队组织架构和力量体系实现革命性重塑。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A.党委领导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B.战区主建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C.军种主战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D.军种主建</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12. （</w:t>
      </w:r>
      <w:r>
        <w:rPr>
          <w:rFonts w:hint="eastAsia" w:ascii="宋体" w:hAnsi="宋体" w:eastAsia="宋体" w:cs="宋体"/>
          <w:b w:val="0"/>
          <w:bCs w:val="0"/>
          <w:i w:val="0"/>
          <w:iCs w:val="0"/>
          <w:color w:val="333333"/>
          <w:spacing w:val="8"/>
          <w:sz w:val="24"/>
          <w:szCs w:val="24"/>
          <w:shd w:val="clear" w:color="auto" w:fill="FFFFFF"/>
          <w:lang w:val="en-US"/>
        </w:rPr>
        <w:t>D</w:t>
      </w:r>
      <w:r>
        <w:rPr>
          <w:rFonts w:hint="eastAsia" w:ascii="宋体" w:hAnsi="宋体" w:eastAsia="宋体" w:cs="宋体"/>
          <w:b w:val="0"/>
          <w:bCs w:val="0"/>
          <w:i w:val="0"/>
          <w:iCs w:val="0"/>
          <w:color w:val="333333"/>
          <w:spacing w:val="8"/>
          <w:sz w:val="24"/>
          <w:szCs w:val="24"/>
          <w:shd w:val="clear" w:color="auto" w:fill="FFFFFF"/>
        </w:rPr>
        <w:t>  ）是两岸关系的政治基础。</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A.继续推进两岸“三通”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B.促进两岸人文交流</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C.协商解决两岸同胞关心的问题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D.一个中国原则</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 xml:space="preserve">13. （  </w:t>
      </w:r>
      <w:r>
        <w:rPr>
          <w:rFonts w:hint="eastAsia" w:ascii="宋体" w:hAnsi="宋体" w:eastAsia="宋体" w:cs="宋体"/>
          <w:b w:val="0"/>
          <w:bCs w:val="0"/>
          <w:i w:val="0"/>
          <w:iCs w:val="0"/>
          <w:color w:val="333333"/>
          <w:spacing w:val="8"/>
          <w:sz w:val="24"/>
          <w:szCs w:val="24"/>
          <w:shd w:val="clear" w:color="auto" w:fill="FFFFFF"/>
          <w:lang w:val="en-US"/>
        </w:rPr>
        <w:t>C</w:t>
      </w:r>
      <w:r>
        <w:rPr>
          <w:rFonts w:hint="eastAsia" w:ascii="宋体" w:hAnsi="宋体" w:eastAsia="宋体" w:cs="宋体"/>
          <w:b w:val="0"/>
          <w:bCs w:val="0"/>
          <w:i w:val="0"/>
          <w:iCs w:val="0"/>
          <w:color w:val="333333"/>
          <w:spacing w:val="8"/>
          <w:sz w:val="24"/>
          <w:szCs w:val="24"/>
          <w:shd w:val="clear" w:color="auto" w:fill="FFFFFF"/>
        </w:rPr>
        <w:t>）,是决定军队建设的政治方向。</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A.军民融合是关键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B.能打胜仗是核心</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C.听党指挥是灵魂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D.作风优良是保证</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14. 全党全军全国各族人民要大力弘扬（ </w:t>
      </w:r>
      <w:r>
        <w:rPr>
          <w:rFonts w:hint="eastAsia" w:ascii="宋体" w:hAnsi="宋体" w:eastAsia="宋体" w:cs="宋体"/>
          <w:b w:val="0"/>
          <w:bCs w:val="0"/>
          <w:i w:val="0"/>
          <w:iCs w:val="0"/>
          <w:color w:val="333333"/>
          <w:spacing w:val="8"/>
          <w:sz w:val="24"/>
          <w:szCs w:val="24"/>
          <w:shd w:val="clear" w:color="auto" w:fill="FFFFFF"/>
          <w:lang w:val="en-US"/>
        </w:rPr>
        <w:t>C</w:t>
      </w:r>
      <w:r>
        <w:rPr>
          <w:rFonts w:hint="eastAsia" w:ascii="宋体" w:hAnsi="宋体" w:eastAsia="宋体" w:cs="宋体"/>
          <w:b w:val="0"/>
          <w:bCs w:val="0"/>
          <w:i w:val="0"/>
          <w:iCs w:val="0"/>
          <w:color w:val="333333"/>
          <w:spacing w:val="8"/>
          <w:sz w:val="24"/>
          <w:szCs w:val="24"/>
          <w:shd w:val="clear" w:color="auto" w:fill="FFFFFF"/>
        </w:rPr>
        <w:t>）的光荣传统，不断发展坚如磐石的军政军民关系。</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A.军爱民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B.民拥军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C.军爱民、民拥军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D.军民团结</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15.（</w:t>
      </w:r>
      <w:r>
        <w:rPr>
          <w:rFonts w:hint="eastAsia" w:ascii="宋体" w:hAnsi="宋体" w:eastAsia="宋体" w:cs="宋体"/>
          <w:b w:val="0"/>
          <w:bCs w:val="0"/>
          <w:i w:val="0"/>
          <w:iCs w:val="0"/>
          <w:color w:val="333333"/>
          <w:spacing w:val="8"/>
          <w:sz w:val="24"/>
          <w:szCs w:val="24"/>
          <w:shd w:val="clear" w:color="auto" w:fill="FFFFFF"/>
          <w:lang w:val="en-US"/>
        </w:rPr>
        <w:t>C</w:t>
      </w:r>
      <w:r>
        <w:rPr>
          <w:rFonts w:hint="eastAsia" w:ascii="宋体" w:hAnsi="宋体" w:eastAsia="宋体" w:cs="宋体"/>
          <w:b w:val="0"/>
          <w:bCs w:val="0"/>
          <w:i w:val="0"/>
          <w:iCs w:val="0"/>
          <w:color w:val="333333"/>
          <w:spacing w:val="8"/>
          <w:sz w:val="24"/>
          <w:szCs w:val="24"/>
          <w:shd w:val="clear" w:color="auto" w:fill="FFFFFF"/>
        </w:rPr>
        <w:t>  ）是军队最重要的战略资源。</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A.武装装备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B.优良传统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C.军事人才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8"/>
          <w:sz w:val="24"/>
          <w:szCs w:val="24"/>
          <w:shd w:val="clear" w:color="auto" w:fill="FFFFFF"/>
        </w:rPr>
      </w:pPr>
      <w:r>
        <w:rPr>
          <w:rFonts w:hint="eastAsia" w:ascii="宋体" w:hAnsi="宋体" w:eastAsia="宋体" w:cs="宋体"/>
          <w:b w:val="0"/>
          <w:bCs w:val="0"/>
          <w:i w:val="0"/>
          <w:iCs w:val="0"/>
          <w:color w:val="333333"/>
          <w:spacing w:val="8"/>
          <w:sz w:val="24"/>
          <w:szCs w:val="24"/>
          <w:shd w:val="clear" w:color="auto" w:fill="FFFFFF"/>
        </w:rPr>
        <w:t>D.战斗精神</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1.坚持以（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）为统领加强党对对外工作的集中统一领导。</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A.中华民族伟大复兴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B.维护世界和平、促进共同发展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C.共商共建共享</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D.维护党中央权威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2.坚持以（  </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rPr>
        <w:t>  ）为使命推进中国特色大国外交。</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A.中华民族伟大复兴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B.维护世界和平、促进共同发展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C.共商共建共享</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D.维护党中央权威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3.坚持以（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）为宗旨推动构建人类命运共同体。</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A.中华民族伟大复兴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B.维护世界和平、促进共同发展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C.以共商共建共享</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D.维护党中央权威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4.坚持以（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）为原则推动“一带一路”建设。</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A.中华民族伟大复兴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B.维护世界和平、促进共同发展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C.共商共建共享</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D.维护党中央权威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5.坚持以（   </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rPr>
        <w:t> ）为依托打造全球伙伴关系。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A.深化外交布局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B.维护世界和平、促进共同发展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C.共商共建共享</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D.维护党中央权威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6.（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），习近平先后提出共建“丝绸之路经济带”和“21世纪海上丝绸之路”的重大倡议。</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A.2015 年9 月和10月</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B.2014 年 9 月和10月</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C.2013 年 9 月和10月</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D.2012 年9 月和10月</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7.坚持以（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）为理念引领全球治理体系变革。</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A.深化外交布局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B.维护世界和平、促进共同发展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C.公平正义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D.国家核心利益</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8.中国提供共建“一带一路”倡议以来，开展了积极行动，得到了全球（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）和32个国际组织的积极支持和参与。</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A.160多个国家</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B.150多个国家</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C.140多个国家</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D.130多个国家</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9.建设（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）关乎人类的未来。</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A.工业文明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B.生态文明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C.农业文明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D.技术文明</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10.坚持以（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）为底线维护国家主权、安全、发展利益。</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A.深化外交布局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B.维护世界和平、促进共同发展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C.公平正义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D.国家核心利益</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11. 2017年12月1日，中国共产党与世界政党高层对话会在北京开幕，来自120个国家近300个政党和政治组织的领导人分享治党的经验，共商合作发展，本次对话会的主题是(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A.为完善全球经济治理贡献政党智慧和力量</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B.构建人类命运共同体，共同构建美好世界：政党的责任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C.从严治党：执政党的使命</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D.中国改革：执政党的角色</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12.中国独立自主的和平外交政策，就是把（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）放在第一位。</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A.我国人民的利益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B.世界人民的利益</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C.国家主权和安全</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D.事情本身的是非曲直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13.当今世界格局发展的趋势是（</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A.一极独霸世界</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B.两极格局对峙</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C.单边主义抬头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D.多极化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14.中国政府倡议，共建“一带一路”恪守联合国宪章的宗旨和原则，……打造政治互信、经济融合、文化包容的利益共同体、命运共同体、（   </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rPr>
        <w:t>）。</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A.责任共同体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B.发展共同体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C.理念共同体</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D.经济共同体</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15.构建人类命运共同体思想，核心是“建设持久和平、普遍安全、共同繁荣、（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xml:space="preserve"> ）的世界”。</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A.合作共赢、持续发展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B.开放包容、合作共赢</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C.合作共赢、清洁美丽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D.开放包容、清洁美丽</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16.要充分估计国际格局发展演变的复杂性，但更要看到（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）向前推进的态势不会改变。</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A.文化多样化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B.经济全球化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C.社会信息化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D.世界多极化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17.要优化发展伙伴关系，坚持（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）主渠道地位，让发展成果更多惠及全体人民，为世界经济全面协调可持续增长提供新动力。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A.东西合作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B.南北合作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C.南南合作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D.地区合作</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18.（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）是“一带一路”国际合作的重要内容，如同车之两轮、鸟之两翼。</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A.陆海内外联动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B.引进来和走出去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C.东西双向互济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D.开放与合作</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19.坚持（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）道路，推动建设新型国际关系。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A.共同发展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B.合作共赢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C.和平发展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D.相互尊重</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20.我们将秉持（</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）的全球治理观，积极参与全球治理体系改革和建设。</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A.相互尊重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B.公平正义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C.合作共赢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D.共商共建共享</w:t>
      </w:r>
    </w:p>
    <w:p>
      <w:pPr>
        <w:pStyle w:val="5"/>
        <w:spacing w:before="0" w:beforeAutospacing="0" w:after="0" w:afterAutospacing="0"/>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（一）单选题</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 中国共产党的领导是中国特色社会主义最本质的特征，这是（ </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rPr>
        <w:t>  ）以来习近平提出的一个重要论断。</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A.十八大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B.十五大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C.十九大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 十七大</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2.面对新时代新挑战新要求，（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）就是战胜艰难险阻，不断取得胜利的制胜法宝。</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A.改进完善党的领导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B.坚持和加强党的领导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C.全面推进党的改革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D.增加党员人数</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3.（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）是中国特色社会主义最本质的特征。</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A.以经济建设为中心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B.以人为本</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C.“五位一体总体布局”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D.中国共产党的领导</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4.《中国共产党党章》明确规定，中国共产党是中国工人阶级的先锋队，同时是（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A.中国人民的先锋队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B.中华民族的先锋队</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C.中国人民和中华民族的先锋队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D.中国新阶层的先锋队</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5.（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）会议将党的领导制度明确为我国根本领导制度。</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A.十九大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B.十九届三中全会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C.十九届四中全会</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D.十九届五中全会</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6. 中国共产党坚持全心全意为人民服务的宗旨，是坚持（</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）的根本要求。</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A.立党为公、执政为民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B.保持先进性、纯洁性</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C.中国特色社会主义道路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D.马克思主义唯物史观</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7. 政党是有阶级性的，中国共产党是（  </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rPr>
        <w:t>）的政党。</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A.中国工人阶级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B.中国农民阶级</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 广大人民群众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D.中国社会新兴阶层</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8.历史和现实证明，（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）就没有中国特色社会主义的产生与发展。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A.没有中国共产党的指导</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B.没有中国共产党的组织</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C.没有中国共产党的领导</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D.没有中国共产党的监督</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9.新的历史条件下党执政的基本方式是（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A.统筹推进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B.依规治党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C.依法治国</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D.依法执政</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10.中国共产党的性质决定了党的宗旨是（</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A.立党为公、执政为民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B.以人为本、执政为民</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C.全心全意为人民服务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D.为实现共产主义而奋斗</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11.坚持党总揽全局、协调各方的领导核心地位，（ </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rPr>
        <w:t>  ）形象地说，这就像“众星捧月”，这个“月”就是中国共产党。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A.习近平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B.邓小平</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C.毛泽东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D.江泽民</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12.（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）是党的各项建设的基础。</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A.制度建设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B.作风建设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C.组织建设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D.思想建设</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13.在中国，要团结凝聚全国各族人民，通过改革进一步解放和发展社会生产力，促进国民经济持续健康发展，实现社会主义现代化建设的宏伟目标，关键在（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A.全国各族人民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B.工人阶级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C.人才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D.党</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14.（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xml:space="preserve"> ）是党的纪律中最重要、最根本、最关键的纪律。</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A.群众纪律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B.组织纪律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C.政治纪律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D.保密纪律</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15.党的十九大报告提出新时代党的建设总要求，突出(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xml:space="preserve"> )党的建设中的重要地位。</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A.思想建设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B.政治建设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C.纪律建设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D.作风建设</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16.中国共产党作为马克思主义政党，其最大的政治优势是（</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A.一切从实际出发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B.理论联系实际</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C.密切联系群众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D.批评与自我批评</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17.改革开放以来党的全部理论和实践的主题是（</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A.中华民族的伟大复兴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B.中国道路</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C.中国特色社会主义</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D.解放和发展生产力</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18.（  </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）是从严治党的根本之道。</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A.思想治党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B.制度治党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C.纪律治党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D.作风治党</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19.加强党的执政能力建设，必须把（ </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rPr>
        <w:t xml:space="preserve"> ）作为各级领导班子建设的核心内容抓紧抓好。</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A.先进性和纯洁性建设</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B.集体领导与分工合作制结合</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C.组织建设和作风建设</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D.提高领导水平和执政能力</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20. 伟大梦想是目标，指引前进方向；伟大斗争是手段，激发前进动力；伟大工程是保障，提供前进保证；伟大事业是主题，开辟前进道路。其中，起决定性作用的是党的建设（</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rPr>
        <w:t>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A.伟大梦想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B.伟大工程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C.伟大斗争   </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D.伟大事业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8"/>
          <w:sz w:val="24"/>
          <w:szCs w:val="24"/>
          <w:shd w:val="clear" w:color="auto" w:fill="FFFFFF"/>
        </w:rPr>
      </w:pP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color w:val="0000FF"/>
          <w:spacing w:val="0"/>
          <w:w w:val="100"/>
          <w:sz w:val="24"/>
          <w:szCs w:val="24"/>
        </w:rPr>
      </w:pPr>
      <w:r>
        <w:rPr>
          <w:rFonts w:hint="eastAsia" w:ascii="宋体" w:hAnsi="宋体" w:eastAsia="宋体" w:cs="宋体"/>
          <w:b/>
          <w:bCs/>
          <w:i w:val="0"/>
          <w:iCs w:val="0"/>
          <w:color w:val="0000FF"/>
          <w:spacing w:val="5"/>
          <w:w w:val="100"/>
          <w:sz w:val="24"/>
          <w:szCs w:val="24"/>
          <w:shd w:val="clear" w:fill="FFFFFF"/>
        </w:rPr>
        <w:t>（二）多选题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1.我国社会主要矛盾的变化（ </w:t>
      </w:r>
      <w:r>
        <w:rPr>
          <w:rFonts w:hint="eastAsia" w:ascii="宋体" w:hAnsi="宋体" w:eastAsia="宋体" w:cs="宋体"/>
          <w:b w:val="0"/>
          <w:bCs w:val="0"/>
          <w:i w:val="0"/>
          <w:color w:val="EF4F2F"/>
          <w:spacing w:val="5"/>
          <w:w w:val="100"/>
          <w:sz w:val="24"/>
          <w:szCs w:val="24"/>
          <w:shd w:val="clear" w:fill="FFFFFF"/>
        </w:rPr>
        <w:t>ABCD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A.没有改变我们对我国社会主义所处历史阶段的判断</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B.我国仍处于并将长期处于社会主义初级阶段的基本国情没有变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C.我国是世界最大发展中国家的国际地位没有变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D.以上都正确</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2.四大危险是指（</w:t>
      </w:r>
      <w:r>
        <w:rPr>
          <w:rFonts w:hint="eastAsia" w:ascii="宋体" w:hAnsi="宋体" w:eastAsia="宋体" w:cs="宋体"/>
          <w:b w:val="0"/>
          <w:bCs w:val="0"/>
          <w:i w:val="0"/>
          <w:color w:val="EF4F2F"/>
          <w:spacing w:val="5"/>
          <w:w w:val="100"/>
          <w:sz w:val="24"/>
          <w:szCs w:val="24"/>
          <w:shd w:val="clear" w:fill="FFFFFF"/>
        </w:rPr>
        <w:t>ABCD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A.精神懈怠危险</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B.能力不足危险</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C.脱离群众危险</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D.消极腐败危险</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3.中</w:t>
      </w:r>
      <w:bookmarkStart w:id="23" w:name="_GoBack"/>
      <w:bookmarkEnd w:id="23"/>
      <w:r>
        <w:rPr>
          <w:rFonts w:hint="eastAsia" w:ascii="宋体" w:hAnsi="宋体" w:eastAsia="宋体" w:cs="宋体"/>
          <w:b w:val="0"/>
          <w:bCs w:val="0"/>
          <w:i w:val="0"/>
          <w:iCs w:val="0"/>
          <w:color w:val="333333"/>
          <w:spacing w:val="5"/>
          <w:w w:val="100"/>
          <w:sz w:val="24"/>
          <w:szCs w:val="24"/>
          <w:shd w:val="clear" w:fill="FFFFFF"/>
        </w:rPr>
        <w:t>国特色社会主义新时代，（</w:t>
      </w:r>
      <w:r>
        <w:rPr>
          <w:rFonts w:hint="eastAsia" w:ascii="宋体" w:hAnsi="宋体" w:eastAsia="宋体" w:cs="宋体"/>
          <w:b w:val="0"/>
          <w:bCs w:val="0"/>
          <w:i w:val="0"/>
          <w:color w:val="EF4F2F"/>
          <w:spacing w:val="5"/>
          <w:w w:val="100"/>
          <w:sz w:val="24"/>
          <w:szCs w:val="24"/>
          <w:shd w:val="clear" w:fill="FFFFFF"/>
        </w:rPr>
        <w:t>ABCD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A.是承前启后、继往开来，在新的历史条件下继续夺取中国特色社会主义伟大胜利的时代。</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B.是决胜全面建成小康社会、进而全面建设社会主义现代化强国的时代。</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C.是全国各族人民团结奋斗、不断创造美好生活、逐步实现全体人民共同富裕的时代.</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D.全体中华儿女勠力同心、奋力实现中华民族伟大复兴中国梦的时代。</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4.中国特色社会主义是（</w:t>
      </w:r>
      <w:r>
        <w:rPr>
          <w:rFonts w:hint="eastAsia" w:ascii="宋体" w:hAnsi="宋体" w:eastAsia="宋体" w:cs="宋体"/>
          <w:b w:val="0"/>
          <w:bCs w:val="0"/>
          <w:i w:val="0"/>
          <w:color w:val="EF4F2F"/>
          <w:spacing w:val="5"/>
          <w:w w:val="100"/>
          <w:sz w:val="24"/>
          <w:szCs w:val="24"/>
          <w:shd w:val="clear" w:fill="FFFFFF"/>
        </w:rPr>
        <w:t>ABCD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A.既坚持科学社会主义基本原则，又具有鲜明实践特色、理论特色、民族特色、时代特色的社会主义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B.是中国特色社会主义道路、理论、制度、文化四位一体的社会主义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C.是统揽伟大斗争、伟大工程、伟大事业、伟大梦想的社会主义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D.是根植于中国大地、反映中国人民意愿、适应中国和时代发展进步要求的社会主义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5.（ </w:t>
      </w:r>
      <w:r>
        <w:rPr>
          <w:rFonts w:hint="eastAsia" w:ascii="宋体" w:hAnsi="宋体" w:eastAsia="宋体" w:cs="宋体"/>
          <w:b w:val="0"/>
          <w:bCs w:val="0"/>
          <w:i w:val="0"/>
          <w:color w:val="EF4F2F"/>
          <w:spacing w:val="5"/>
          <w:w w:val="100"/>
          <w:sz w:val="24"/>
          <w:szCs w:val="24"/>
          <w:shd w:val="clear" w:fill="FFFFFF"/>
        </w:rPr>
        <w:t>AD</w:t>
      </w:r>
      <w:r>
        <w:rPr>
          <w:rFonts w:hint="eastAsia" w:ascii="宋体" w:hAnsi="宋体" w:eastAsia="宋体" w:cs="宋体"/>
          <w:b w:val="0"/>
          <w:bCs w:val="0"/>
          <w:i w:val="0"/>
          <w:iCs w:val="0"/>
          <w:color w:val="333333"/>
          <w:spacing w:val="5"/>
          <w:w w:val="100"/>
          <w:sz w:val="24"/>
          <w:szCs w:val="24"/>
          <w:shd w:val="clear" w:fill="FFFFFF"/>
        </w:rPr>
        <w:t>   ）是中国共产党不可战胜的强大精神力量。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A.敢于斗争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B.敢于胜利</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C.敢于纠错</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D.敢于挑战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6.中国特色社会主义事业总体布局是“五位一体”、战略布局是“四个全面”，强调坚定（ </w:t>
      </w:r>
      <w:r>
        <w:rPr>
          <w:rFonts w:hint="eastAsia" w:ascii="宋体" w:hAnsi="宋体" w:eastAsia="宋体" w:cs="宋体"/>
          <w:b w:val="0"/>
          <w:bCs w:val="0"/>
          <w:i w:val="0"/>
          <w:color w:val="EF4F2F"/>
          <w:spacing w:val="5"/>
          <w:w w:val="100"/>
          <w:sz w:val="24"/>
          <w:szCs w:val="24"/>
          <w:shd w:val="clear" w:fill="FFFFFF"/>
        </w:rPr>
        <w:t>ABCD</w:t>
      </w:r>
      <w:r>
        <w:rPr>
          <w:rFonts w:hint="eastAsia" w:ascii="宋体" w:hAnsi="宋体" w:eastAsia="宋体" w:cs="宋体"/>
          <w:b w:val="0"/>
          <w:bCs w:val="0"/>
          <w:i w:val="0"/>
          <w:iCs w:val="0"/>
          <w:color w:val="333333"/>
          <w:spacing w:val="5"/>
          <w:w w:val="100"/>
          <w:sz w:val="24"/>
          <w:szCs w:val="24"/>
          <w:shd w:val="clear" w:fill="FFFFFF"/>
        </w:rPr>
        <w:t>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A.道路自信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B.理论自信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C.制度自信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D.文化自信</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7.社会主义政治发展的必然要求是坚持（</w:t>
      </w:r>
      <w:r>
        <w:rPr>
          <w:rFonts w:hint="eastAsia" w:ascii="宋体" w:hAnsi="宋体" w:eastAsia="宋体" w:cs="宋体"/>
          <w:b w:val="0"/>
          <w:bCs w:val="0"/>
          <w:i w:val="0"/>
          <w:color w:val="EF4F2F"/>
          <w:spacing w:val="5"/>
          <w:w w:val="100"/>
          <w:sz w:val="24"/>
          <w:szCs w:val="24"/>
          <w:shd w:val="clear" w:fill="FFFFFF"/>
        </w:rPr>
        <w:t>ABC</w:t>
      </w:r>
      <w:r>
        <w:rPr>
          <w:rFonts w:hint="eastAsia" w:ascii="宋体" w:hAnsi="宋体" w:eastAsia="宋体" w:cs="宋体"/>
          <w:b w:val="0"/>
          <w:bCs w:val="0"/>
          <w:i w:val="0"/>
          <w:iCs w:val="0"/>
          <w:color w:val="333333"/>
          <w:spacing w:val="5"/>
          <w:w w:val="100"/>
          <w:sz w:val="24"/>
          <w:szCs w:val="24"/>
          <w:shd w:val="clear" w:fill="FFFFFF"/>
        </w:rPr>
        <w:t>   ）的有机统一。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A.党的领导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B.人民当家作主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C.依法治国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D.人民民主专政</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8.习近平新时代中国特色社会主义思想坚持以社会主义现代化建设进程中的实际问题、以我们正在做的事情为中心，着眼统揽（  </w:t>
      </w:r>
      <w:r>
        <w:rPr>
          <w:rFonts w:hint="eastAsia" w:ascii="宋体" w:hAnsi="宋体" w:eastAsia="宋体" w:cs="宋体"/>
          <w:b w:val="0"/>
          <w:bCs w:val="0"/>
          <w:i w:val="0"/>
          <w:color w:val="EF4F2F"/>
          <w:spacing w:val="5"/>
          <w:w w:val="100"/>
          <w:sz w:val="24"/>
          <w:szCs w:val="24"/>
          <w:shd w:val="clear" w:fill="FFFFFF"/>
        </w:rPr>
        <w:t>ABCD</w:t>
      </w:r>
      <w:r>
        <w:rPr>
          <w:rFonts w:hint="eastAsia" w:ascii="宋体" w:hAnsi="宋体" w:eastAsia="宋体" w:cs="宋体"/>
          <w:b w:val="0"/>
          <w:bCs w:val="0"/>
          <w:i w:val="0"/>
          <w:iCs w:val="0"/>
          <w:color w:val="333333"/>
          <w:spacing w:val="5"/>
          <w:w w:val="100"/>
          <w:sz w:val="24"/>
          <w:szCs w:val="24"/>
          <w:shd w:val="clear" w:fill="FFFFFF"/>
        </w:rPr>
        <w:t xml:space="preserve"> ），大智慧谋划大格局，大手笔续写大文章，是实践探索、经验总结、理论升华凝结而成的思想结晶。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A.伟大斗争</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B.伟大工程</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iCs w:val="0"/>
          <w:color w:val="333333"/>
          <w:spacing w:val="5"/>
          <w:w w:val="100"/>
          <w:sz w:val="24"/>
          <w:szCs w:val="24"/>
          <w:shd w:val="clear" w:fill="FFFFFF"/>
        </w:rPr>
        <w:t>C.伟大使命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iCs w:val="0"/>
          <w:color w:val="333333"/>
          <w:spacing w:val="5"/>
          <w:w w:val="100"/>
          <w:sz w:val="24"/>
          <w:szCs w:val="24"/>
          <w:shd w:val="clear" w:fill="FFFFFF"/>
        </w:rPr>
      </w:pPr>
      <w:r>
        <w:rPr>
          <w:rFonts w:hint="eastAsia" w:ascii="宋体" w:hAnsi="宋体" w:eastAsia="宋体" w:cs="宋体"/>
          <w:b w:val="0"/>
          <w:bCs w:val="0"/>
          <w:i w:val="0"/>
          <w:iCs w:val="0"/>
          <w:color w:val="333333"/>
          <w:spacing w:val="5"/>
          <w:w w:val="100"/>
          <w:sz w:val="24"/>
          <w:szCs w:val="24"/>
          <w:shd w:val="clear" w:fill="FFFFFF"/>
        </w:rPr>
        <w:t>D.伟大梦想</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1.坚持和发展中国特色社会主义的总任务是</w:t>
      </w:r>
      <w:r>
        <w:rPr>
          <w:rFonts w:hint="eastAsia" w:ascii="宋体" w:hAnsi="宋体" w:eastAsia="宋体" w:cs="宋体"/>
          <w:b w:val="0"/>
          <w:bCs w:val="0"/>
          <w:i w:val="0"/>
          <w:color w:val="EF4F2F"/>
          <w:spacing w:val="0"/>
          <w:w w:val="100"/>
          <w:sz w:val="24"/>
          <w:szCs w:val="24"/>
          <w:highlight w:val="white"/>
        </w:rPr>
        <w:t>（ BCD）</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A.解放和发展社会生产力</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现社会主义现代化和中华民族伟大复兴</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C.实在全面建成小康社会的基础上，分两步走在本世纪中叶建成富强民主文明和谐美丽的社会主义现代化强国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中国梦是中华民族伟大复兴的形象表达</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2.《复兴之路》展览，回顾了中华民族的昨天，展示了中华民族的今天，宣示了中华民族的明天，习近平引用三句诗对这段历史进行了生动叙说，他们是（</w:t>
      </w:r>
      <w:r>
        <w:rPr>
          <w:rFonts w:hint="eastAsia" w:ascii="宋体" w:hAnsi="宋体" w:eastAsia="宋体" w:cs="宋体"/>
          <w:b w:val="0"/>
          <w:bCs w:val="0"/>
          <w:i w:val="0"/>
          <w:color w:val="EF4F2F"/>
          <w:spacing w:val="0"/>
          <w:w w:val="100"/>
          <w:sz w:val="24"/>
          <w:szCs w:val="24"/>
          <w:highlight w:val="white"/>
        </w:rPr>
        <w:t xml:space="preserve">ACD </w:t>
      </w:r>
      <w:r>
        <w:rPr>
          <w:rFonts w:hint="eastAsia" w:ascii="宋体" w:hAnsi="宋体" w:eastAsia="宋体" w:cs="宋体"/>
          <w:b w:val="0"/>
          <w:bCs w:val="0"/>
          <w:i w:val="0"/>
          <w:spacing w:val="0"/>
          <w:w w:val="100"/>
          <w:sz w:val="24"/>
          <w:szCs w:val="24"/>
          <w:highlight w:val="white"/>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“雄关漫道真如铁”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B．“而今迈步从头越”</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“人间正道是沧桑”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“长风破浪会有时”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3.中国梦的科学内涵是</w:t>
      </w:r>
      <w:r>
        <w:rPr>
          <w:rFonts w:hint="eastAsia" w:ascii="宋体" w:hAnsi="宋体" w:eastAsia="宋体" w:cs="宋体"/>
          <w:b w:val="0"/>
          <w:bCs w:val="0"/>
          <w:i w:val="0"/>
          <w:color w:val="EF4F2F"/>
          <w:spacing w:val="0"/>
          <w:w w:val="100"/>
          <w:sz w:val="24"/>
          <w:szCs w:val="24"/>
          <w:highlight w:val="white"/>
        </w:rPr>
        <w:t>：ACD</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A.国家富强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B.社会和谐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C.民族振兴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D.人民幸福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4.中国梦的实现途径是</w:t>
      </w:r>
      <w:r>
        <w:rPr>
          <w:rFonts w:hint="eastAsia" w:ascii="宋体" w:hAnsi="宋体" w:eastAsia="宋体" w:cs="宋体"/>
          <w:b w:val="0"/>
          <w:bCs w:val="0"/>
          <w:i w:val="0"/>
          <w:color w:val="EF4F2F"/>
          <w:spacing w:val="0"/>
          <w:w w:val="100"/>
          <w:sz w:val="24"/>
          <w:szCs w:val="24"/>
          <w:highlight w:val="white"/>
        </w:rPr>
        <w:t>：ACD</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A.坚持中国道路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B.维护世界和平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弘扬中国精神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D.凝聚中国力量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5.关于中国梦的内涵理解正确的是：</w:t>
      </w:r>
      <w:r>
        <w:rPr>
          <w:rFonts w:hint="eastAsia" w:ascii="宋体" w:hAnsi="宋体" w:eastAsia="宋体" w:cs="宋体"/>
          <w:b w:val="0"/>
          <w:bCs w:val="0"/>
          <w:i w:val="0"/>
          <w:color w:val="EF4F2F"/>
          <w:spacing w:val="0"/>
          <w:w w:val="100"/>
          <w:sz w:val="24"/>
          <w:szCs w:val="24"/>
          <w:highlight w:val="white"/>
        </w:rPr>
        <w:t>ABCD</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A.核心内容时国家富强、民族振兴、人民幸福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B.中国梦是国家的梦、民族的梦、归根到底是人民的梦</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C.国家富强、民族振兴是人民幸福的基础和保障</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D.人民幸福是国家富强、民族振兴的根本出发点和落脚点</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6.奋力实现中国梦，需要（</w:t>
      </w:r>
      <w:r>
        <w:rPr>
          <w:rFonts w:hint="eastAsia" w:ascii="宋体" w:hAnsi="宋体" w:eastAsia="宋体" w:cs="宋体"/>
          <w:b w:val="0"/>
          <w:bCs w:val="0"/>
          <w:i w:val="0"/>
          <w:color w:val="EF4F2F"/>
          <w:spacing w:val="0"/>
          <w:w w:val="100"/>
          <w:sz w:val="24"/>
          <w:szCs w:val="24"/>
        </w:rPr>
        <w:t>ABCD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实现中国梦必须走中国道路，这就是中国特色社会主义道路</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B．实现中国梦必须弘扬中国精神，这就是以爱国主义为核心的民族精神和以改革创新为核心的时代精神</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实现中国梦必须凝聚中国力量，这就是全国各族人民大团结的力量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 实现中国梦需要和平，只有和平才能实现梦想</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7. 党的十七大、十八大对全面建成小康社会提出了新的要求，作出了新的部署。这就是“两个一百年”的奋斗目标(</w:t>
      </w:r>
      <w:r>
        <w:rPr>
          <w:rFonts w:hint="eastAsia" w:ascii="宋体" w:hAnsi="宋体" w:eastAsia="宋体" w:cs="宋体"/>
          <w:b w:val="0"/>
          <w:bCs w:val="0"/>
          <w:i w:val="0"/>
          <w:color w:val="EF4F2F"/>
          <w:spacing w:val="0"/>
          <w:w w:val="100"/>
          <w:sz w:val="24"/>
          <w:szCs w:val="24"/>
        </w:rPr>
        <w:t>CD</w:t>
      </w:r>
      <w:r>
        <w:rPr>
          <w:rFonts w:hint="eastAsia" w:ascii="宋体" w:hAnsi="宋体" w:eastAsia="宋体" w:cs="宋体"/>
          <w:b w:val="0"/>
          <w:bCs w:val="0"/>
          <w:i w:val="0"/>
          <w:spacing w:val="0"/>
          <w:w w:val="100"/>
          <w:sz w:val="24"/>
          <w:szCs w:val="24"/>
        </w:rPr>
        <w:t xml:space="preserve">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即2007-2107年时建成惠及十几亿人口的更高水平的小康社会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 即2012-2112年时基本实现现代化，建成社会主义现代化国家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即到建党100年时建成惠及十几亿人口的更高水平的小康社会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D．到新中国成立100年时基本实现现代化，建成社会主义现代化国家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 xml:space="preserve">8. 党的十九大报告中提出全面建设社会主义现代化国家的进程分两个阶段来安排(  </w:t>
      </w:r>
      <w:r>
        <w:rPr>
          <w:rFonts w:hint="eastAsia" w:ascii="宋体" w:hAnsi="宋体" w:eastAsia="宋体" w:cs="宋体"/>
          <w:b w:val="0"/>
          <w:bCs w:val="0"/>
          <w:i w:val="0"/>
          <w:color w:val="EF4F2F"/>
          <w:spacing w:val="0"/>
          <w:w w:val="100"/>
          <w:sz w:val="24"/>
          <w:szCs w:val="24"/>
        </w:rPr>
        <w:t>CD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A．第一阶段，从2017年到2037年在全面建成小康社会的基础上，再奋斗15年，基本实现社会主义现代化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B.第二个阶段，从2037年到本世纪中叶在基本实现现代化的基础上，再奋斗15年，把我国建成富强民主文明和谐美丽的社会主义现代化强国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C.第一个阶段，从2020年到2035年，在全面建成小康社会的基础上，再奋斗15年，基本实现社会主义现代化</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D.第二个阶段，从2035年到本世纪中叶，在基本实现现代化的基础上，再奋斗15年，把我国建成富强民主文明和谐美丽的社会主义现代化强国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9.中国梦是（</w:t>
      </w:r>
      <w:r>
        <w:rPr>
          <w:rFonts w:hint="eastAsia" w:ascii="宋体" w:hAnsi="宋体" w:eastAsia="宋体" w:cs="宋体"/>
          <w:b w:val="0"/>
          <w:bCs w:val="0"/>
          <w:i w:val="0"/>
          <w:color w:val="EF4F2F"/>
          <w:spacing w:val="0"/>
          <w:w w:val="100"/>
          <w:sz w:val="24"/>
          <w:szCs w:val="24"/>
        </w:rPr>
        <w:t>ABCD</w:t>
      </w:r>
      <w:r>
        <w:rPr>
          <w:rFonts w:hint="eastAsia" w:ascii="宋体" w:hAnsi="宋体" w:eastAsia="宋体" w:cs="宋体"/>
          <w:b w:val="0"/>
          <w:bCs w:val="0"/>
          <w:i w:val="0"/>
          <w:spacing w:val="0"/>
          <w:w w:val="100"/>
          <w:sz w:val="24"/>
          <w:szCs w:val="24"/>
        </w:rPr>
        <w:t>）的梦，与世界各国人民的美好梦想相通。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A.和平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B.发展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C.合作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D.共赢</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10，进入（</w:t>
      </w:r>
      <w:r>
        <w:rPr>
          <w:rFonts w:hint="eastAsia" w:ascii="宋体" w:hAnsi="宋体" w:eastAsia="宋体" w:cs="宋体"/>
          <w:b w:val="0"/>
          <w:bCs w:val="0"/>
          <w:i w:val="0"/>
          <w:color w:val="EF4F2F"/>
          <w:spacing w:val="0"/>
          <w:w w:val="100"/>
          <w:sz w:val="24"/>
          <w:szCs w:val="24"/>
        </w:rPr>
        <w:t>A</w:t>
      </w:r>
      <w:r>
        <w:rPr>
          <w:rFonts w:hint="eastAsia" w:ascii="宋体" w:hAnsi="宋体" w:eastAsia="宋体" w:cs="宋体"/>
          <w:b w:val="0"/>
          <w:bCs w:val="0"/>
          <w:i w:val="0"/>
          <w:spacing w:val="0"/>
          <w:w w:val="100"/>
          <w:sz w:val="24"/>
          <w:szCs w:val="24"/>
        </w:rPr>
        <w:t xml:space="preserve">）、贯彻（ </w:t>
      </w:r>
      <w:r>
        <w:rPr>
          <w:rFonts w:hint="eastAsia" w:ascii="宋体" w:hAnsi="宋体" w:eastAsia="宋体" w:cs="宋体"/>
          <w:b w:val="0"/>
          <w:bCs w:val="0"/>
          <w:i w:val="0"/>
          <w:color w:val="EF4F2F"/>
          <w:spacing w:val="0"/>
          <w:w w:val="100"/>
          <w:sz w:val="24"/>
          <w:szCs w:val="24"/>
          <w:highlight w:val="white"/>
        </w:rPr>
        <w:t>B</w:t>
      </w:r>
      <w:r>
        <w:rPr>
          <w:rFonts w:hint="eastAsia" w:ascii="宋体" w:hAnsi="宋体" w:eastAsia="宋体" w:cs="宋体"/>
          <w:b w:val="0"/>
          <w:bCs w:val="0"/>
          <w:i w:val="0"/>
          <w:spacing w:val="0"/>
          <w:w w:val="100"/>
          <w:sz w:val="24"/>
          <w:szCs w:val="24"/>
        </w:rPr>
        <w:t>）、构建（</w:t>
      </w:r>
      <w:r>
        <w:rPr>
          <w:rFonts w:hint="eastAsia" w:ascii="宋体" w:hAnsi="宋体" w:eastAsia="宋体" w:cs="宋体"/>
          <w:b w:val="0"/>
          <w:bCs w:val="0"/>
          <w:i w:val="0"/>
          <w:color w:val="EF4F2F"/>
          <w:spacing w:val="0"/>
          <w:w w:val="100"/>
          <w:sz w:val="24"/>
          <w:szCs w:val="24"/>
        </w:rPr>
        <w:t>C</w:t>
      </w:r>
      <w:r>
        <w:rPr>
          <w:rFonts w:hint="eastAsia" w:ascii="宋体" w:hAnsi="宋体" w:eastAsia="宋体" w:cs="宋体"/>
          <w:b w:val="0"/>
          <w:bCs w:val="0"/>
          <w:i w:val="0"/>
          <w:spacing w:val="0"/>
          <w:w w:val="100"/>
          <w:sz w:val="24"/>
          <w:szCs w:val="24"/>
        </w:rPr>
        <w:t>），是由我国经济社会发展的理论逻辑、历史逻辑、现实逻辑决定的，三者紧密关联。</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A.新发展阶段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B.新发展理念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C.新发展格局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D.新发展时期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11．2020年，“十三五”规划目标任务胜利完成，（</w:t>
      </w:r>
      <w:r>
        <w:rPr>
          <w:rFonts w:hint="eastAsia" w:ascii="宋体" w:hAnsi="宋体" w:eastAsia="宋体" w:cs="宋体"/>
          <w:b w:val="0"/>
          <w:bCs w:val="0"/>
          <w:i w:val="0"/>
          <w:color w:val="EF4F2F"/>
          <w:spacing w:val="0"/>
          <w:w w:val="100"/>
          <w:sz w:val="24"/>
          <w:szCs w:val="24"/>
        </w:rPr>
        <w:t>BC</w:t>
      </w:r>
      <w:r>
        <w:rPr>
          <w:rFonts w:hint="eastAsia" w:ascii="宋体" w:hAnsi="宋体" w:eastAsia="宋体" w:cs="宋体"/>
          <w:b w:val="0"/>
          <w:bCs w:val="0"/>
          <w:i w:val="0"/>
          <w:spacing w:val="0"/>
          <w:w w:val="100"/>
          <w:sz w:val="24"/>
          <w:szCs w:val="24"/>
        </w:rPr>
        <w:t xml:space="preserve"> ），我国经济实力、科技实力、综合国力和人民生活水平跃上新的大台阶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A.完成乡村振兴战略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B.决战脱贫攻坚取得全面胜利</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C.全面建成小康社会取得决定性成就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D.社会主义现代化开启征程</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12.（</w:t>
      </w:r>
      <w:r>
        <w:rPr>
          <w:rFonts w:hint="eastAsia" w:ascii="宋体" w:hAnsi="宋体" w:eastAsia="宋体" w:cs="宋体"/>
          <w:b w:val="0"/>
          <w:bCs w:val="0"/>
          <w:i w:val="0"/>
          <w:color w:val="EF4F2F"/>
          <w:spacing w:val="0"/>
          <w:w w:val="100"/>
          <w:sz w:val="24"/>
          <w:szCs w:val="24"/>
        </w:rPr>
        <w:t>AC</w:t>
      </w:r>
      <w:r>
        <w:rPr>
          <w:rFonts w:hint="eastAsia" w:ascii="宋体" w:hAnsi="宋体" w:eastAsia="宋体" w:cs="宋体"/>
          <w:b w:val="0"/>
          <w:bCs w:val="0"/>
          <w:i w:val="0"/>
          <w:spacing w:val="0"/>
          <w:w w:val="100"/>
          <w:sz w:val="24"/>
          <w:szCs w:val="24"/>
        </w:rPr>
        <w:t>  ），是我们党的初心和使命，是党领导现代化建设的出发点和落脚点，也是新发展理念的“根”和“魂</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A.为人民谋幸福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B.为人民谋复兴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C.为民族谋复兴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D.为民族谋幸福</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13.党的十九大指出，全面建设社会主义现代化国家的进程分两个阶段来安排（</w:t>
      </w:r>
      <w:r>
        <w:rPr>
          <w:rFonts w:hint="eastAsia" w:ascii="宋体" w:hAnsi="宋体" w:eastAsia="宋体" w:cs="宋体"/>
          <w:b w:val="0"/>
          <w:bCs w:val="0"/>
          <w:i w:val="0"/>
          <w:color w:val="EF4F2F"/>
          <w:spacing w:val="0"/>
          <w:w w:val="100"/>
          <w:sz w:val="24"/>
          <w:szCs w:val="24"/>
          <w:highlight w:val="white"/>
        </w:rPr>
        <w:t>CD）</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 即到建党100年时建成惠及十几亿人口的更高水平的小康社会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B．到新中国成立100年时基本实现现代化，建成社会主义现代化国家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C．第一个阶段，从2020年到2035年，在全面建成小康社会的基础上，再奋斗15年，基本实现社会主义现代化</w:t>
      </w:r>
    </w:p>
    <w:p>
      <w:pPr>
        <w:spacing w:before="0" w:beforeAutospacing="0" w:after="0" w:afterAutospacing="0" w:line="240" w:lineRule="auto"/>
        <w:jc w:val="both"/>
        <w:textAlignment w:val="baseline"/>
        <w:rPr>
          <w:rFonts w:hint="eastAsia" w:ascii="宋体" w:hAnsi="宋体" w:eastAsia="宋体" w:cs="宋体"/>
          <w:b w:val="0"/>
          <w:bCs w:val="0"/>
          <w:i w:val="0"/>
          <w:caps/>
          <w:spacing w:val="0"/>
          <w:sz w:val="24"/>
          <w:szCs w:val="24"/>
        </w:rPr>
      </w:pPr>
      <w:r>
        <w:rPr>
          <w:rFonts w:hint="eastAsia" w:ascii="宋体" w:hAnsi="宋体" w:eastAsia="宋体" w:cs="宋体"/>
          <w:b w:val="0"/>
          <w:bCs w:val="0"/>
          <w:i w:val="0"/>
          <w:spacing w:val="0"/>
          <w:w w:val="100"/>
          <w:sz w:val="24"/>
          <w:szCs w:val="24"/>
        </w:rPr>
        <w:t>D.第二个阶段，从2035年到本世纪中叶，在基本实现现代化的基础上，再奋斗15年，把我国建成富强民主文明和谐美丽的社会主义现代化强国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1.我国经济发展处于（</w:t>
      </w:r>
      <w:r>
        <w:rPr>
          <w:rFonts w:hint="eastAsia" w:ascii="宋体" w:hAnsi="宋体" w:eastAsia="宋体" w:cs="宋体"/>
          <w:b w:val="0"/>
          <w:bCs w:val="0"/>
          <w:i w:val="0"/>
          <w:color w:val="EF4F2F"/>
          <w:spacing w:val="0"/>
          <w:w w:val="100"/>
          <w:sz w:val="24"/>
          <w:szCs w:val="24"/>
          <w:highlight w:val="yellow"/>
        </w:rPr>
        <w:t>ABC</w:t>
      </w:r>
      <w:r>
        <w:rPr>
          <w:rFonts w:hint="eastAsia" w:ascii="宋体" w:hAnsi="宋体" w:eastAsia="宋体" w:cs="宋体"/>
          <w:b w:val="0"/>
          <w:bCs w:val="0"/>
          <w:i w:val="0"/>
          <w:spacing w:val="0"/>
          <w:w w:val="100"/>
          <w:sz w:val="24"/>
          <w:szCs w:val="24"/>
        </w:rPr>
        <w:t>  ）阶段，我国发展进入新常态。</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A增长速度换挡期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B结构调整阵痛期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C质量转型提升期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D前期刺激政策消化期</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2.把处理好（</w:t>
      </w:r>
      <w:r>
        <w:rPr>
          <w:rFonts w:hint="eastAsia" w:ascii="宋体" w:hAnsi="宋体" w:eastAsia="宋体" w:cs="宋体"/>
          <w:b w:val="0"/>
          <w:bCs w:val="0"/>
          <w:i w:val="0"/>
          <w:color w:val="EF4F2F"/>
          <w:spacing w:val="0"/>
          <w:w w:val="100"/>
          <w:sz w:val="24"/>
          <w:szCs w:val="24"/>
          <w:highlight w:val="yellow"/>
        </w:rPr>
        <w:t>AB</w:t>
      </w:r>
      <w:r>
        <w:rPr>
          <w:rFonts w:hint="eastAsia" w:ascii="宋体" w:hAnsi="宋体" w:eastAsia="宋体" w:cs="宋体"/>
          <w:b w:val="0"/>
          <w:bCs w:val="0"/>
          <w:i w:val="0"/>
          <w:spacing w:val="0"/>
          <w:w w:val="100"/>
          <w:sz w:val="24"/>
          <w:szCs w:val="24"/>
        </w:rPr>
        <w:t xml:space="preserve"> ）的关系作为经济体制改革的关键</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A政府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B市场</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C人民</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D发展</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3.要推进供给侧结构性改革作为经济发展的主线，坚持（</w:t>
      </w:r>
      <w:r>
        <w:rPr>
          <w:rFonts w:hint="eastAsia" w:ascii="宋体" w:hAnsi="宋体" w:eastAsia="宋体" w:cs="宋体"/>
          <w:b w:val="0"/>
          <w:bCs w:val="0"/>
          <w:i w:val="0"/>
          <w:color w:val="EF4F2F"/>
          <w:spacing w:val="0"/>
          <w:w w:val="100"/>
          <w:sz w:val="24"/>
          <w:szCs w:val="24"/>
          <w:highlight w:val="yellow"/>
        </w:rPr>
        <w:t>ABCD</w:t>
      </w:r>
      <w:r>
        <w:rPr>
          <w:rFonts w:hint="eastAsia" w:ascii="宋体" w:hAnsi="宋体" w:eastAsia="宋体" w:cs="宋体"/>
          <w:b w:val="0"/>
          <w:bCs w:val="0"/>
          <w:i w:val="0"/>
          <w:spacing w:val="0"/>
          <w:w w:val="100"/>
          <w:sz w:val="24"/>
          <w:szCs w:val="24"/>
        </w:rPr>
        <w:t xml:space="preserve"> ）方针</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A巩固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B增强</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 提升</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D畅通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4.走中国特色社会主义政治发展道路，必须坚持（</w:t>
      </w:r>
      <w:r>
        <w:rPr>
          <w:rFonts w:hint="eastAsia" w:ascii="宋体" w:hAnsi="宋体" w:eastAsia="宋体" w:cs="宋体"/>
          <w:b w:val="0"/>
          <w:bCs w:val="0"/>
          <w:i w:val="0"/>
          <w:color w:val="EF4F2F"/>
          <w:spacing w:val="0"/>
          <w:w w:val="100"/>
          <w:sz w:val="24"/>
          <w:szCs w:val="24"/>
          <w:highlight w:val="yellow"/>
        </w:rPr>
        <w:t>CD</w:t>
      </w:r>
      <w:r>
        <w:rPr>
          <w:rFonts w:hint="eastAsia" w:ascii="宋体" w:hAnsi="宋体" w:eastAsia="宋体" w:cs="宋体"/>
          <w:b w:val="0"/>
          <w:bCs w:val="0"/>
          <w:i w:val="0"/>
          <w:spacing w:val="0"/>
          <w:w w:val="100"/>
          <w:sz w:val="24"/>
          <w:szCs w:val="24"/>
        </w:rPr>
        <w:t xml:space="preserve"> ）有机统一。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A推进国家治理体系和治理能力现代化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B巩固和发展最广泛的爱国统一战线</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C党的领导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D人民当家作主 ，依法治国</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5.巩固和发展爱国统一战线，应该着手做好以下工作：（</w:t>
      </w:r>
      <w:r>
        <w:rPr>
          <w:rFonts w:hint="eastAsia" w:ascii="宋体" w:hAnsi="宋体" w:eastAsia="宋体" w:cs="宋体"/>
          <w:b w:val="0"/>
          <w:bCs w:val="0"/>
          <w:i w:val="0"/>
          <w:color w:val="EF4F2F"/>
          <w:spacing w:val="0"/>
          <w:w w:val="100"/>
          <w:sz w:val="24"/>
          <w:szCs w:val="24"/>
          <w:highlight w:val="yellow"/>
        </w:rPr>
        <w:t>ABCD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A坚持长期共存、互相监督、肝胆相照、荣辱与共的中国共产党领导的政治协商制度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B深化民族团结进步教育</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C全面贯彻党的宗教工作基本方针</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D牢牢把握大团结大联合的主题，做好统战工作</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6.坚持社会主义办学方向，落实立德树人的根本任务，建立（</w:t>
      </w:r>
      <w:r>
        <w:rPr>
          <w:rFonts w:hint="eastAsia" w:ascii="宋体" w:hAnsi="宋体" w:eastAsia="宋体" w:cs="宋体"/>
          <w:b w:val="0"/>
          <w:bCs w:val="0"/>
          <w:i w:val="0"/>
          <w:color w:val="EF4F2F"/>
          <w:spacing w:val="0"/>
          <w:w w:val="100"/>
          <w:sz w:val="24"/>
          <w:szCs w:val="24"/>
          <w:highlight w:val="yellow"/>
        </w:rPr>
        <w:t>ABC</w:t>
      </w:r>
      <w:r>
        <w:rPr>
          <w:rFonts w:hint="eastAsia" w:ascii="宋体" w:hAnsi="宋体" w:eastAsia="宋体" w:cs="宋体"/>
          <w:b w:val="0"/>
          <w:bCs w:val="0"/>
          <w:i w:val="0"/>
          <w:spacing w:val="0"/>
          <w:w w:val="100"/>
          <w:sz w:val="24"/>
          <w:szCs w:val="24"/>
        </w:rPr>
        <w:t>  ）育人体制机制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A全员</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B全程</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C全方位</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D全社会</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7.社会主义核心价值观涉及国家、社会、公民三个层面的价值要求，具体表达为（</w:t>
      </w:r>
      <w:r>
        <w:rPr>
          <w:rFonts w:hint="eastAsia" w:ascii="宋体" w:hAnsi="宋体" w:eastAsia="宋体" w:cs="宋体"/>
          <w:b w:val="0"/>
          <w:bCs w:val="0"/>
          <w:i w:val="0"/>
          <w:color w:val="EF4F2F"/>
          <w:spacing w:val="0"/>
          <w:w w:val="100"/>
          <w:sz w:val="24"/>
          <w:szCs w:val="24"/>
          <w:highlight w:val="yellow"/>
        </w:rPr>
        <w:t>ACD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A富强、民主、文明、和谐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B自由、民族、公正、法治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C爱国、敬业、诚信、友善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D自由、平等、公正、法治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8.社会主义核心价值体系的主要内容为（</w:t>
      </w:r>
      <w:r>
        <w:rPr>
          <w:rFonts w:hint="eastAsia" w:ascii="宋体" w:hAnsi="宋体" w:eastAsia="宋体" w:cs="宋体"/>
          <w:b w:val="0"/>
          <w:bCs w:val="0"/>
          <w:i w:val="0"/>
          <w:color w:val="EF4F2F"/>
          <w:spacing w:val="0"/>
          <w:w w:val="100"/>
          <w:sz w:val="24"/>
          <w:szCs w:val="24"/>
          <w:highlight w:val="yellow"/>
        </w:rPr>
        <w:t>ABC</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A马克思主义指导思想</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B以爱国主义为核心的民族精神和以改革创新为核心的时代精神</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C社会主义荣辱观，中国特色社会主义共同理想</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D社会主义意识形态</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9.建设社会主义文化强国，必须做到（</w:t>
      </w:r>
      <w:r>
        <w:rPr>
          <w:rFonts w:hint="eastAsia" w:ascii="宋体" w:hAnsi="宋体" w:eastAsia="宋体" w:cs="宋体"/>
          <w:b w:val="0"/>
          <w:bCs w:val="0"/>
          <w:i w:val="0"/>
          <w:color w:val="EF4F2F"/>
          <w:spacing w:val="0"/>
          <w:w w:val="100"/>
          <w:sz w:val="24"/>
          <w:szCs w:val="24"/>
          <w:highlight w:val="yellow"/>
        </w:rPr>
        <w:t>ABCD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A培养高度的文化自信</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B提升公共文化服务水平</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C健全现代文化产业体系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D提高国家文化软实力</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10.提高保障和改善民生水平，应该做到（</w:t>
      </w:r>
      <w:r>
        <w:rPr>
          <w:rFonts w:hint="eastAsia" w:ascii="宋体" w:hAnsi="宋体" w:eastAsia="宋体" w:cs="宋体"/>
          <w:b w:val="0"/>
          <w:bCs w:val="0"/>
          <w:i w:val="0"/>
          <w:color w:val="EF4F2F"/>
          <w:spacing w:val="0"/>
          <w:w w:val="100"/>
          <w:sz w:val="24"/>
          <w:szCs w:val="24"/>
          <w:highlight w:val="yellow"/>
        </w:rPr>
        <w:t>ABCD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A建设高质量教育体系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B实施就业优先战略</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C优化收入分配结构</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D健全多层次社会保障体系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11.加强和创新社会治理，需要做到（</w:t>
      </w:r>
      <w:r>
        <w:rPr>
          <w:rFonts w:hint="eastAsia" w:ascii="宋体" w:hAnsi="宋体" w:eastAsia="宋体" w:cs="宋体"/>
          <w:b w:val="0"/>
          <w:bCs w:val="0"/>
          <w:i w:val="0"/>
          <w:color w:val="EF4F2F"/>
          <w:spacing w:val="0"/>
          <w:w w:val="100"/>
          <w:sz w:val="24"/>
          <w:szCs w:val="24"/>
          <w:highlight w:val="yellow"/>
        </w:rPr>
        <w:t>ABCD</w:t>
      </w:r>
      <w:r>
        <w:rPr>
          <w:rFonts w:hint="eastAsia" w:ascii="宋体" w:hAnsi="宋体" w:eastAsia="宋体" w:cs="宋体"/>
          <w:b w:val="0"/>
          <w:bCs w:val="0"/>
          <w:i w:val="0"/>
          <w:spacing w:val="0"/>
          <w:w w:val="100"/>
          <w:sz w:val="24"/>
          <w:szCs w:val="24"/>
        </w:rPr>
        <w:t>）。</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A创新社会治理体制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B完善正确处理新形势下人民内部矛盾有效机制</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C完善社会治安防控体系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D构建基层社会治理新格局</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12.在整个发展过程中，我们都要坚持（</w:t>
      </w:r>
      <w:r>
        <w:rPr>
          <w:rFonts w:hint="eastAsia" w:ascii="宋体" w:hAnsi="宋体" w:eastAsia="宋体" w:cs="宋体"/>
          <w:b w:val="0"/>
          <w:bCs w:val="0"/>
          <w:i w:val="0"/>
          <w:color w:val="EF4F2F"/>
          <w:spacing w:val="0"/>
          <w:w w:val="100"/>
          <w:sz w:val="24"/>
          <w:szCs w:val="24"/>
          <w:highlight w:val="yellow"/>
        </w:rPr>
        <w:t>ACD</w:t>
      </w:r>
      <w:r>
        <w:rPr>
          <w:rFonts w:hint="eastAsia" w:ascii="宋体" w:hAnsi="宋体" w:eastAsia="宋体" w:cs="宋体"/>
          <w:b w:val="0"/>
          <w:bCs w:val="0"/>
          <w:i w:val="0"/>
          <w:spacing w:val="0"/>
          <w:w w:val="100"/>
          <w:sz w:val="24"/>
          <w:szCs w:val="24"/>
        </w:rPr>
        <w:t>）的方针，要像保护眼睛一样保护生态环境</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A节约优先</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B发展为主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C保护优先</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D自然恢复为主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13.绿水青山就是金山银山，阐述了（</w:t>
      </w:r>
      <w:r>
        <w:rPr>
          <w:rFonts w:hint="eastAsia" w:ascii="宋体" w:hAnsi="宋体" w:eastAsia="宋体" w:cs="宋体"/>
          <w:b w:val="0"/>
          <w:bCs w:val="0"/>
          <w:i w:val="0"/>
          <w:color w:val="EF4F2F"/>
          <w:spacing w:val="0"/>
          <w:w w:val="100"/>
          <w:sz w:val="24"/>
          <w:szCs w:val="24"/>
          <w:highlight w:val="yellow"/>
        </w:rPr>
        <w:t>BC</w:t>
      </w:r>
      <w:r>
        <w:rPr>
          <w:rFonts w:hint="eastAsia" w:ascii="宋体" w:hAnsi="宋体" w:eastAsia="宋体" w:cs="宋体"/>
          <w:b w:val="0"/>
          <w:bCs w:val="0"/>
          <w:i w:val="0"/>
          <w:spacing w:val="0"/>
          <w:w w:val="100"/>
          <w:sz w:val="24"/>
          <w:szCs w:val="24"/>
        </w:rPr>
        <w:t>）的关系</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A社会和谐</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B经济发展</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C生态环境保护</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spacing w:val="0"/>
          <w:w w:val="100"/>
          <w:sz w:val="24"/>
          <w:szCs w:val="24"/>
        </w:rPr>
        <w:t>D人类生存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1.全面小康有更高的标准、更丰富的内涵、更全面的要求，即：（</w:t>
      </w:r>
      <w:r>
        <w:rPr>
          <w:rFonts w:hint="eastAsia" w:ascii="宋体" w:hAnsi="宋体" w:eastAsia="宋体" w:cs="宋体"/>
          <w:b w:val="0"/>
          <w:bCs w:val="0"/>
          <w:color w:val="EF4F2F"/>
          <w:sz w:val="24"/>
          <w:szCs w:val="24"/>
        </w:rPr>
        <w:t>ABCD</w:t>
      </w:r>
      <w:r>
        <w:rPr>
          <w:rFonts w:hint="eastAsia" w:ascii="宋体" w:hAnsi="宋体" w:eastAsia="宋体" w:cs="宋体"/>
          <w:b w:val="0"/>
          <w:bCs w:val="0"/>
          <w:sz w:val="24"/>
          <w:szCs w:val="24"/>
        </w:rPr>
        <w:t>）</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A经济更加发展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B民主更加健全</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C科教更加进步、文化更加繁荣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D社会更加和谐、人民生活更加殷实</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2.全面小康：（</w:t>
      </w:r>
      <w:r>
        <w:rPr>
          <w:rFonts w:hint="eastAsia" w:ascii="宋体" w:hAnsi="宋体" w:eastAsia="宋体" w:cs="宋体"/>
          <w:b w:val="0"/>
          <w:bCs w:val="0"/>
          <w:color w:val="EF4F2F"/>
          <w:sz w:val="24"/>
          <w:szCs w:val="24"/>
        </w:rPr>
        <w:t>ABC</w:t>
      </w:r>
      <w:r>
        <w:rPr>
          <w:rFonts w:hint="eastAsia" w:ascii="宋体" w:hAnsi="宋体" w:eastAsia="宋体" w:cs="宋体"/>
          <w:b w:val="0"/>
          <w:bCs w:val="0"/>
          <w:sz w:val="24"/>
          <w:szCs w:val="24"/>
        </w:rPr>
        <w:t xml:space="preserve"> ）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A覆盖的人口要全面，是惠及全体人民的小康。</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B覆盖的区域要全面，是城乡区域共同发展的小康。</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C覆盖的领域要全面，是“五位一体”全面进步的小康。</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D覆盖的地区要全面，是东西部共同发展的小康。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3.全面建成小康社会的目标要求是：   </w:t>
      </w:r>
      <w:r>
        <w:rPr>
          <w:rFonts w:hint="eastAsia" w:ascii="宋体" w:hAnsi="宋体" w:eastAsia="宋体" w:cs="宋体"/>
          <w:b w:val="0"/>
          <w:bCs w:val="0"/>
          <w:color w:val="EF4F2F"/>
          <w:sz w:val="24"/>
          <w:szCs w:val="24"/>
          <w:highlight w:val="white"/>
        </w:rPr>
        <w:t>ABCD</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A经济保持中高速增长、创新驱动成效显著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B各方面制度更加成熟更加定型</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C发展协调性明显增强、人民生活水平和质量普遍提高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D国民素质和社会文明程度显著提高、生态环境质量总体改善</w:t>
      </w:r>
      <w:r>
        <w:rPr>
          <w:rFonts w:hint="eastAsia" w:ascii="宋体" w:hAnsi="宋体" w:eastAsia="宋体" w:cs="宋体"/>
          <w:b w:val="0"/>
          <w:bCs w:val="0"/>
          <w:sz w:val="24"/>
          <w:szCs w:val="24"/>
        </w:rPr>
        <w:t> </w:t>
      </w:r>
    </w:p>
    <w:p>
      <w:pPr>
        <w:jc w:val="left"/>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3895725" cy="40862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895725" cy="4086225"/>
                    </a:xfrm>
                    <a:prstGeom prst="rect">
                      <a:avLst/>
                    </a:prstGeom>
                    <a:ln w="9525">
                      <a:noFill/>
                    </a:ln>
                  </pic:spPr>
                </pic:pic>
              </a:graphicData>
            </a:graphic>
          </wp:inline>
        </w:drawing>
      </w:r>
    </w:p>
    <w:p>
      <w:pPr>
        <w:jc w:val="left"/>
        <w:textAlignment w:val="baseline"/>
        <w:rPr>
          <w:rFonts w:hint="eastAsia" w:ascii="宋体" w:hAnsi="宋体" w:eastAsia="宋体" w:cs="宋体"/>
          <w:b w:val="0"/>
          <w:bCs w:val="0"/>
          <w:sz w:val="24"/>
          <w:szCs w:val="24"/>
        </w:rPr>
      </w:pPr>
      <w:r>
        <w:rPr>
          <w:rFonts w:hint="eastAsia" w:ascii="宋体" w:hAnsi="宋体" w:eastAsia="宋体" w:cs="宋体"/>
          <w:b w:val="0"/>
          <w:bCs w:val="0"/>
          <w:color w:val="EF4F2F"/>
          <w:sz w:val="24"/>
          <w:szCs w:val="24"/>
        </w:rPr>
        <w:t>4、ABD   5、BC    6、ABCD</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7.（  </w:t>
      </w:r>
      <w:r>
        <w:rPr>
          <w:rFonts w:hint="eastAsia" w:ascii="宋体" w:hAnsi="宋体" w:eastAsia="宋体" w:cs="宋体"/>
          <w:b w:val="0"/>
          <w:bCs w:val="0"/>
          <w:color w:val="EF4F2F"/>
          <w:sz w:val="24"/>
          <w:szCs w:val="24"/>
        </w:rPr>
        <w:t>BC</w:t>
      </w:r>
      <w:r>
        <w:rPr>
          <w:rFonts w:hint="eastAsia" w:ascii="宋体" w:hAnsi="宋体" w:eastAsia="宋体" w:cs="宋体"/>
          <w:b w:val="0"/>
          <w:bCs w:val="0"/>
          <w:sz w:val="24"/>
          <w:szCs w:val="24"/>
        </w:rPr>
        <w:t>  ）是全面深化改革的出发点和落脚点。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A实现两个百年目标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B促进社会公平正义</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C增进入民福祉</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D建成世界一流强国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8.全面深化改革的总目标是（    </w:t>
      </w:r>
      <w:r>
        <w:rPr>
          <w:rFonts w:hint="eastAsia" w:ascii="宋体" w:hAnsi="宋体" w:eastAsia="宋体" w:cs="宋体"/>
          <w:b w:val="0"/>
          <w:bCs w:val="0"/>
          <w:color w:val="EF4F2F"/>
          <w:sz w:val="24"/>
          <w:szCs w:val="24"/>
        </w:rPr>
        <w:t>CD</w:t>
      </w:r>
      <w:r>
        <w:rPr>
          <w:rFonts w:hint="eastAsia" w:ascii="宋体" w:hAnsi="宋体" w:eastAsia="宋体" w:cs="宋体"/>
          <w:b w:val="0"/>
          <w:bCs w:val="0"/>
          <w:sz w:val="24"/>
          <w:szCs w:val="24"/>
        </w:rPr>
        <w:t>）。</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A实现两个百年目标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B实现中国梦</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C完善和发展中国特色社会主义制度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D推进国家治理体系和治理能力现代化</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9.治理能力是运用国家制度管理国家各方面事务的能力，它包括（ </w:t>
      </w:r>
      <w:r>
        <w:rPr>
          <w:rFonts w:hint="eastAsia" w:ascii="宋体" w:hAnsi="宋体" w:eastAsia="宋体" w:cs="宋体"/>
          <w:b w:val="0"/>
          <w:bCs w:val="0"/>
          <w:color w:val="EF4F2F"/>
          <w:sz w:val="24"/>
          <w:szCs w:val="24"/>
        </w:rPr>
        <w:t>ABC</w:t>
      </w:r>
      <w:r>
        <w:rPr>
          <w:rFonts w:hint="eastAsia" w:ascii="宋体" w:hAnsi="宋体" w:eastAsia="宋体" w:cs="宋体"/>
          <w:b w:val="0"/>
          <w:bCs w:val="0"/>
          <w:sz w:val="24"/>
          <w:szCs w:val="24"/>
        </w:rPr>
        <w:t xml:space="preserve"> ）等各个方面各个领域的治理能力。</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A改革发展稳定</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B内政外交国防</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C治党治国治军</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D社会和谐进步</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10. 全面深化改革必须坚持和完善（</w:t>
      </w:r>
      <w:r>
        <w:rPr>
          <w:rFonts w:hint="eastAsia" w:ascii="宋体" w:hAnsi="宋体" w:eastAsia="宋体" w:cs="宋体"/>
          <w:b w:val="0"/>
          <w:bCs w:val="0"/>
          <w:color w:val="EF4F2F"/>
          <w:sz w:val="24"/>
          <w:szCs w:val="24"/>
        </w:rPr>
        <w:t>AB</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A中国特色社会主义制度</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B国家治理体系</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C经济社会发展</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D政府宏观调控</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11.要坚持（ </w:t>
      </w:r>
      <w:r>
        <w:rPr>
          <w:rFonts w:hint="eastAsia" w:ascii="宋体" w:hAnsi="宋体" w:eastAsia="宋体" w:cs="宋体"/>
          <w:b w:val="0"/>
          <w:bCs w:val="0"/>
          <w:color w:val="EF4F2F"/>
          <w:sz w:val="24"/>
          <w:szCs w:val="24"/>
        </w:rPr>
        <w:t>AD</w:t>
      </w:r>
      <w:r>
        <w:rPr>
          <w:rFonts w:hint="eastAsia" w:ascii="宋体" w:hAnsi="宋体" w:eastAsia="宋体" w:cs="宋体"/>
          <w:b w:val="0"/>
          <w:bCs w:val="0"/>
          <w:sz w:val="24"/>
          <w:szCs w:val="24"/>
        </w:rPr>
        <w:t xml:space="preserve">  ）相结合，实现法治和德治相辅相成、相得益彰。</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A依法治国</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B协同发展</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C全面发展</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D以德治国</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12.中国特色社会主义法治道路的核心要义，就是（   </w:t>
      </w:r>
      <w:r>
        <w:rPr>
          <w:rFonts w:hint="eastAsia" w:ascii="宋体" w:hAnsi="宋体" w:eastAsia="宋体" w:cs="宋体"/>
          <w:b w:val="0"/>
          <w:bCs w:val="0"/>
          <w:color w:val="EF4F2F"/>
          <w:sz w:val="24"/>
          <w:szCs w:val="24"/>
        </w:rPr>
        <w:t>ABC</w:t>
      </w:r>
      <w:r>
        <w:rPr>
          <w:rFonts w:hint="eastAsia" w:ascii="宋体" w:hAnsi="宋体" w:eastAsia="宋体" w:cs="宋体"/>
          <w:b w:val="0"/>
          <w:bCs w:val="0"/>
          <w:sz w:val="24"/>
          <w:szCs w:val="24"/>
        </w:rPr>
        <w:t xml:space="preserve">    ），这充分体现了我国社会主义性质。</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A坚持党的领导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B坚持中国特色社会主义制度</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C贯彻中国特色社会主义法治理论</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D坚持从中国实际出发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13.（ </w:t>
      </w:r>
      <w:r>
        <w:rPr>
          <w:rFonts w:hint="eastAsia" w:ascii="宋体" w:hAnsi="宋体" w:eastAsia="宋体" w:cs="宋体"/>
          <w:b w:val="0"/>
          <w:bCs w:val="0"/>
          <w:color w:val="EF4F2F"/>
          <w:sz w:val="24"/>
          <w:szCs w:val="24"/>
        </w:rPr>
        <w:t>ACD</w:t>
      </w:r>
      <w:r>
        <w:rPr>
          <w:rFonts w:hint="eastAsia" w:ascii="宋体" w:hAnsi="宋体" w:eastAsia="宋体" w:cs="宋体"/>
          <w:b w:val="0"/>
          <w:bCs w:val="0"/>
          <w:sz w:val="24"/>
          <w:szCs w:val="24"/>
        </w:rPr>
        <w:t xml:space="preserve">  ）三者各有侧重、相辅相成。</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A法治国家</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B法治体系</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C法治政府</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D法治社会</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14.准确把握全面推进依法治国重点任务，着力推进（</w:t>
      </w:r>
      <w:r>
        <w:rPr>
          <w:rFonts w:hint="eastAsia" w:ascii="宋体" w:hAnsi="宋体" w:eastAsia="宋体" w:cs="宋体"/>
          <w:b w:val="0"/>
          <w:bCs w:val="0"/>
          <w:color w:val="EF4F2F"/>
          <w:sz w:val="24"/>
          <w:szCs w:val="24"/>
        </w:rPr>
        <w:t>ABCD</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A科学立法</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B严格执法</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C公正司法</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D全民守法</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15.办好中国的事情，关键在党，关键在（ </w:t>
      </w:r>
      <w:r>
        <w:rPr>
          <w:rFonts w:hint="eastAsia" w:ascii="宋体" w:hAnsi="宋体" w:eastAsia="宋体" w:cs="宋体"/>
          <w:b w:val="0"/>
          <w:bCs w:val="0"/>
          <w:color w:val="EF4F2F"/>
          <w:sz w:val="24"/>
          <w:szCs w:val="24"/>
        </w:rPr>
        <w:t>CD</w:t>
      </w:r>
      <w:r>
        <w:rPr>
          <w:rFonts w:hint="eastAsia" w:ascii="宋体" w:hAnsi="宋体" w:eastAsia="宋体" w:cs="宋体"/>
          <w:b w:val="0"/>
          <w:bCs w:val="0"/>
          <w:sz w:val="24"/>
          <w:szCs w:val="24"/>
        </w:rPr>
        <w:t>）。</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A全面依法治党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B人民群众监督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C坚持党要管党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D全面从严治党</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16.主线是加强党的长期（</w:t>
      </w:r>
      <w:r>
        <w:rPr>
          <w:rFonts w:hint="eastAsia" w:ascii="宋体" w:hAnsi="宋体" w:eastAsia="宋体" w:cs="宋体"/>
          <w:b w:val="0"/>
          <w:bCs w:val="0"/>
          <w:color w:val="EF4F2F"/>
          <w:sz w:val="24"/>
          <w:szCs w:val="24"/>
        </w:rPr>
        <w:t>ABC</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A执政能力建设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B先进性建设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C纯洁性建设</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D制度性建设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17.坚持以（</w:t>
      </w:r>
      <w:r>
        <w:rPr>
          <w:rFonts w:hint="eastAsia" w:ascii="宋体" w:hAnsi="宋体" w:eastAsia="宋体" w:cs="宋体"/>
          <w:b w:val="0"/>
          <w:bCs w:val="0"/>
          <w:color w:val="EF4F2F"/>
          <w:sz w:val="24"/>
          <w:szCs w:val="24"/>
        </w:rPr>
        <w:t>AB</w:t>
      </w:r>
      <w:r>
        <w:rPr>
          <w:rFonts w:hint="eastAsia" w:ascii="宋体" w:hAnsi="宋体" w:eastAsia="宋体" w:cs="宋体"/>
          <w:b w:val="0"/>
          <w:bCs w:val="0"/>
          <w:sz w:val="24"/>
          <w:szCs w:val="24"/>
        </w:rPr>
        <w:t>  ），是我们党永葆先进性、纯洁性的根本保证。</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A科学理论引领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B用科学理论武装</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C以行动为准则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D以人民幸福为目标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18.党的组织建设主要包括（ </w:t>
      </w:r>
      <w:r>
        <w:rPr>
          <w:rFonts w:hint="eastAsia" w:ascii="宋体" w:hAnsi="宋体" w:eastAsia="宋体" w:cs="宋体"/>
          <w:b w:val="0"/>
          <w:bCs w:val="0"/>
          <w:color w:val="EF4F2F"/>
          <w:sz w:val="24"/>
          <w:szCs w:val="24"/>
        </w:rPr>
        <w:t>ABCD</w:t>
      </w:r>
      <w:r>
        <w:rPr>
          <w:rFonts w:hint="eastAsia" w:ascii="宋体" w:hAnsi="宋体" w:eastAsia="宋体" w:cs="宋体"/>
          <w:b w:val="0"/>
          <w:bCs w:val="0"/>
          <w:sz w:val="24"/>
          <w:szCs w:val="24"/>
        </w:rPr>
        <w:t xml:space="preserve"> ）等内容。</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A民主集中制建设</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B党的基层组织建设</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C干部队伍建设</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D党员队伍建设</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19.（   </w:t>
      </w:r>
      <w:r>
        <w:rPr>
          <w:rFonts w:hint="eastAsia" w:ascii="宋体" w:hAnsi="宋体" w:eastAsia="宋体" w:cs="宋体"/>
          <w:b w:val="0"/>
          <w:bCs w:val="0"/>
          <w:color w:val="EF4F2F"/>
          <w:sz w:val="24"/>
          <w:szCs w:val="24"/>
        </w:rPr>
        <w:t>AB</w:t>
      </w:r>
      <w:r>
        <w:rPr>
          <w:rFonts w:hint="eastAsia" w:ascii="宋体" w:hAnsi="宋体" w:eastAsia="宋体" w:cs="宋体"/>
          <w:b w:val="0"/>
          <w:bCs w:val="0"/>
          <w:sz w:val="24"/>
          <w:szCs w:val="24"/>
        </w:rPr>
        <w:t>）是关系党生死存亡的问题。</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A党风问题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B党同人民群众联系问题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C党的自身发展问题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D党性问题</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20.我们党在一个幅员辽阔、人口众多的发展中大国长期执政，如果没有铁的纪律，就没有党的团结统一，党的（</w:t>
      </w:r>
      <w:r>
        <w:rPr>
          <w:rFonts w:hint="eastAsia" w:ascii="宋体" w:hAnsi="宋体" w:eastAsia="宋体" w:cs="宋体"/>
          <w:b w:val="0"/>
          <w:bCs w:val="0"/>
          <w:color w:val="EF4F2F"/>
          <w:sz w:val="24"/>
          <w:szCs w:val="24"/>
        </w:rPr>
        <w:t>BC</w:t>
      </w:r>
      <w:r>
        <w:rPr>
          <w:rFonts w:hint="eastAsia" w:ascii="宋体" w:hAnsi="宋体" w:eastAsia="宋体" w:cs="宋体"/>
          <w:b w:val="0"/>
          <w:bCs w:val="0"/>
          <w:sz w:val="24"/>
          <w:szCs w:val="24"/>
        </w:rPr>
        <w:t>  ）就会大大削弱，党的领导能力和执政能力就会大大削弱。</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A向心力   </w:t>
      </w:r>
    </w:p>
    <w:p>
      <w:pPr>
        <w:pStyle w:val="5"/>
        <w:spacing w:beforeAutospacing="0" w:afterAutospacing="0"/>
        <w:textAlignment w:val="baseline"/>
        <w:rPr>
          <w:rFonts w:hint="eastAsia" w:ascii="宋体" w:hAnsi="宋体" w:eastAsia="宋体" w:cs="宋体"/>
          <w:b w:val="0"/>
          <w:bCs w:val="0"/>
          <w:sz w:val="24"/>
          <w:szCs w:val="24"/>
          <w:highlight w:val="yellow"/>
        </w:rPr>
      </w:pPr>
      <w:r>
        <w:rPr>
          <w:rFonts w:hint="eastAsia" w:ascii="宋体" w:hAnsi="宋体" w:eastAsia="宋体" w:cs="宋体"/>
          <w:b w:val="0"/>
          <w:bCs w:val="0"/>
          <w:sz w:val="24"/>
          <w:szCs w:val="24"/>
          <w:highlight w:val="yellow"/>
        </w:rPr>
        <w:t>B凝聚力</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highlight w:val="yellow"/>
        </w:rPr>
        <w:t>C战斗力</w:t>
      </w:r>
      <w:r>
        <w:rPr>
          <w:rFonts w:hint="eastAsia" w:ascii="宋体" w:hAnsi="宋体" w:eastAsia="宋体" w:cs="宋体"/>
          <w:b w:val="0"/>
          <w:bCs w:val="0"/>
          <w:sz w:val="24"/>
          <w:szCs w:val="24"/>
        </w:rPr>
        <w:t>              </w:t>
      </w:r>
    </w:p>
    <w:p>
      <w:pPr>
        <w:pStyle w:val="5"/>
        <w:spacing w:beforeAutospacing="0" w:afterAutospacing="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D组织力</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1.党在新时代的强军目标是建设一支（  </w:t>
      </w:r>
      <w:r>
        <w:rPr>
          <w:rFonts w:hint="eastAsia" w:ascii="宋体" w:hAnsi="宋体" w:eastAsia="宋体" w:cs="宋体"/>
          <w:b w:val="0"/>
          <w:bCs w:val="0"/>
          <w:i w:val="0"/>
          <w:iCs w:val="0"/>
          <w:color w:val="333333"/>
          <w:spacing w:val="8"/>
          <w:sz w:val="24"/>
          <w:szCs w:val="24"/>
          <w:shd w:val="clear" w:color="auto" w:fill="FFFFFF"/>
          <w:lang w:val="en-US"/>
        </w:rPr>
        <w:t>ABC</w:t>
      </w:r>
      <w:r>
        <w:rPr>
          <w:rFonts w:hint="eastAsia" w:ascii="宋体" w:hAnsi="宋体" w:eastAsia="宋体" w:cs="宋体"/>
          <w:b w:val="0"/>
          <w:bCs w:val="0"/>
          <w:i w:val="0"/>
          <w:iCs w:val="0"/>
          <w:color w:val="333333"/>
          <w:spacing w:val="8"/>
          <w:sz w:val="24"/>
          <w:szCs w:val="24"/>
          <w:shd w:val="clear" w:color="auto" w:fill="FFFFFF"/>
        </w:rPr>
        <w:t> ）的人民军队。</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A.听党指挥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B.能打胜仗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C.作风优良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D.敢于创新</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2.推进强军事业必须坚持（  </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），更加注重聚焦实战、更加注重创新驱动、更加注重体系建设、更加注重集约高效、更加注重军民融合，全面提高革命化现代化正规化水平。</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A.政治建军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B.改革强军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C.科技兴军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D.依法治军</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3.坚持党对军队绝对领导的主要制度包括（ </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A.军队最高领导权和指挥权属于党中央和中央军委，中央军委实行主席负责制</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B.实行党委制、政治委员制、政治机关制</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C.实行党委统一的集体领导下的首长分工负责制</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D.实行支部建在连上</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4.要着力培养有灵魂、有本事、有血性、有品德的新时代革命军人，锻造具有（  </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）的过硬部队，确保我军永远立于不败之地。</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A.铁一般信仰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B.铁一般信念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C.铁一般纪律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D.铁一般担当</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5.完善风险防控机制，建立健全（ </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），主动加强协调配合，坚持一级抓一级、层层抓落实。</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A.风险研判机制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B.决策风险研判机制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C.风险防控协同控制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D.风险防控责任机制</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6.军民融合发展必须坚持发展和安全兼顾、富国和强军统一，形成（ </w:t>
      </w:r>
      <w:r>
        <w:rPr>
          <w:rFonts w:hint="eastAsia" w:ascii="宋体" w:hAnsi="宋体" w:eastAsia="宋体" w:cs="宋体"/>
          <w:b w:val="0"/>
          <w:bCs w:val="0"/>
          <w:i w:val="0"/>
          <w:iCs w:val="0"/>
          <w:color w:val="333333"/>
          <w:spacing w:val="8"/>
          <w:sz w:val="24"/>
          <w:szCs w:val="24"/>
          <w:shd w:val="clear" w:color="auto" w:fill="FFFFFF"/>
          <w:lang w:val="en-US"/>
        </w:rPr>
        <w:t>BCD</w:t>
      </w:r>
      <w:r>
        <w:rPr>
          <w:rFonts w:hint="eastAsia" w:ascii="宋体" w:hAnsi="宋体" w:eastAsia="宋体" w:cs="宋体"/>
          <w:b w:val="0"/>
          <w:bCs w:val="0"/>
          <w:i w:val="0"/>
          <w:iCs w:val="0"/>
          <w:color w:val="333333"/>
          <w:spacing w:val="8"/>
          <w:sz w:val="24"/>
          <w:szCs w:val="24"/>
          <w:shd w:val="clear" w:color="auto" w:fill="FFFFFF"/>
        </w:rPr>
        <w:t>   ）军民融合深度发展格局。</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A.宽渠道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B.全要素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C.多领域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D.高效益</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7.军队要创新发展军事战略指导，构建中国特色现代作战体系，全面提高新时代备战打仗能力有效（ </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A.塑造态势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B.管控危机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C.遏制战争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D.打赢战争</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8.必须全面贯彻党领导军队的一系列根本原则和制度，确保军队（   </w:t>
      </w:r>
      <w:r>
        <w:rPr>
          <w:rFonts w:hint="eastAsia" w:ascii="宋体" w:hAnsi="宋体" w:eastAsia="宋体" w:cs="宋体"/>
          <w:b w:val="0"/>
          <w:bCs w:val="0"/>
          <w:i w:val="0"/>
          <w:iCs w:val="0"/>
          <w:color w:val="333333"/>
          <w:spacing w:val="8"/>
          <w:sz w:val="24"/>
          <w:szCs w:val="24"/>
          <w:shd w:val="clear" w:color="auto" w:fill="FFFFFF"/>
          <w:lang w:val="en-US"/>
        </w:rPr>
        <w:t>ABC</w:t>
      </w:r>
      <w:r>
        <w:rPr>
          <w:rFonts w:hint="eastAsia" w:ascii="宋体" w:hAnsi="宋体" w:eastAsia="宋体" w:cs="宋体"/>
          <w:b w:val="0"/>
          <w:bCs w:val="0"/>
          <w:i w:val="0"/>
          <w:iCs w:val="0"/>
          <w:color w:val="333333"/>
          <w:spacing w:val="8"/>
          <w:sz w:val="24"/>
          <w:szCs w:val="24"/>
          <w:shd w:val="clear" w:color="auto" w:fill="FFFFFF"/>
        </w:rPr>
        <w:t>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A.绝对忠诚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B.绝对纯洁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C.绝对可靠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D.绝对服从</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9.坚持党对军队的绝对领导，就是要确保全军官兵始终在（  </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）上与党中央、中央军委保持高度一致，一切行动听从党中央、中央军委指挥。</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A.政治立场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B.政治方向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C.政治原则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D.政治道路</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10.坚持五湖四海、任人唯贤，坚持德才兼备、以德为先，坚持对党忠诚、善谋打仗、敢于担当、实绩突出、清正廉洁的军队好干部标准，完善干部选拔任用机制，增强选人用人的（</w:t>
      </w:r>
      <w:r>
        <w:rPr>
          <w:rFonts w:hint="eastAsia" w:ascii="宋体" w:hAnsi="宋体" w:eastAsia="宋体" w:cs="宋体"/>
          <w:b w:val="0"/>
          <w:bCs w:val="0"/>
          <w:i w:val="0"/>
          <w:iCs w:val="0"/>
          <w:color w:val="333333"/>
          <w:spacing w:val="8"/>
          <w:sz w:val="24"/>
          <w:szCs w:val="24"/>
          <w:shd w:val="clear" w:color="auto" w:fill="FFFFFF"/>
          <w:lang w:val="en-US"/>
        </w:rPr>
        <w:t>ABC</w:t>
      </w:r>
      <w:r>
        <w:rPr>
          <w:rFonts w:hint="eastAsia" w:ascii="宋体" w:hAnsi="宋体" w:eastAsia="宋体" w:cs="宋体"/>
          <w:b w:val="0"/>
          <w:bCs w:val="0"/>
          <w:i w:val="0"/>
          <w:iCs w:val="0"/>
          <w:color w:val="333333"/>
          <w:spacing w:val="8"/>
          <w:sz w:val="24"/>
          <w:szCs w:val="24"/>
          <w:shd w:val="clear" w:color="auto" w:fill="FFFFFF"/>
        </w:rPr>
        <w:t>   ），确保枪杆子始终掌握在忠于党的可靠的人手中。</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A.科学性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B.准确性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C.可靠性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D.公信度</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11.面对强国强军的时代要求，必须切实把战斗力标准在（</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）等各项工作中确立起来。</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A.军事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B.政治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C.后勤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D.装备</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12.全面准确理解和贯彻“一国两制”方针政策，必须准确把握“一国两制”的含义。“一国两制”是一个完整的概念，“一国”与“两制”的关系是（</w:t>
      </w:r>
      <w:r>
        <w:rPr>
          <w:rFonts w:hint="eastAsia" w:ascii="宋体" w:hAnsi="宋体" w:eastAsia="宋体" w:cs="宋体"/>
          <w:b w:val="0"/>
          <w:bCs w:val="0"/>
          <w:i w:val="0"/>
          <w:iCs w:val="0"/>
          <w:color w:val="333333"/>
          <w:spacing w:val="8"/>
          <w:sz w:val="24"/>
          <w:szCs w:val="24"/>
          <w:shd w:val="clear" w:color="auto" w:fill="FFFFFF"/>
          <w:lang w:val="en-US"/>
        </w:rPr>
        <w:t>ACD</w:t>
      </w:r>
      <w:r>
        <w:rPr>
          <w:rFonts w:hint="eastAsia" w:ascii="宋体" w:hAnsi="宋体" w:eastAsia="宋体" w:cs="宋体"/>
          <w:b w:val="0"/>
          <w:bCs w:val="0"/>
          <w:i w:val="0"/>
          <w:iCs w:val="0"/>
          <w:color w:val="333333"/>
          <w:spacing w:val="8"/>
          <w:sz w:val="24"/>
          <w:szCs w:val="24"/>
          <w:shd w:val="clear" w:color="auto" w:fill="FFFFFF"/>
        </w:rPr>
        <w:t>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A.“一国”是实行“两制”的前提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B.“两制”是实行“一国”的基础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C.“两制”从属和派生于“一国”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D.“两制”统一于“一国之内”</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13.加强国防教育，增强全民国防观念，使（  </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）成为全社会的思想共识和自觉行动。</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A.关心国防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B.热爱国防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C.建设国防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D.保卫国防</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14.为了实施科技兴军战略，必须瞄准世界军事科技前沿，加快（</w:t>
      </w:r>
      <w:r>
        <w:rPr>
          <w:rFonts w:hint="eastAsia" w:ascii="宋体" w:hAnsi="宋体" w:eastAsia="宋体" w:cs="宋体"/>
          <w:b w:val="0"/>
          <w:bCs w:val="0"/>
          <w:i w:val="0"/>
          <w:iCs w:val="0"/>
          <w:color w:val="333333"/>
          <w:spacing w:val="8"/>
          <w:sz w:val="24"/>
          <w:szCs w:val="24"/>
          <w:shd w:val="clear" w:color="auto" w:fill="FFFFFF"/>
          <w:lang w:val="en-US"/>
        </w:rPr>
        <w:t>ABC</w:t>
      </w:r>
      <w:r>
        <w:rPr>
          <w:rFonts w:hint="eastAsia" w:ascii="宋体" w:hAnsi="宋体" w:eastAsia="宋体" w:cs="宋体"/>
          <w:b w:val="0"/>
          <w:bCs w:val="0"/>
          <w:i w:val="0"/>
          <w:iCs w:val="0"/>
          <w:color w:val="333333"/>
          <w:spacing w:val="8"/>
          <w:sz w:val="24"/>
          <w:szCs w:val="24"/>
          <w:shd w:val="clear" w:color="auto" w:fill="FFFFFF"/>
        </w:rPr>
        <w:t>   ）技术发展，争取实现弯道超车，不断提高科技创新对人民军队建设和战斗力发展的贡献率。</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A.战略性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B.前沿性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C.颠覆性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D.创新性</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15.建设世界一流军队，就是要锻造（   </w:t>
      </w:r>
      <w:r>
        <w:rPr>
          <w:rFonts w:hint="eastAsia" w:ascii="宋体" w:hAnsi="宋体" w:eastAsia="宋体" w:cs="宋体"/>
          <w:b w:val="0"/>
          <w:bCs w:val="0"/>
          <w:i w:val="0"/>
          <w:iCs w:val="0"/>
          <w:color w:val="333333"/>
          <w:spacing w:val="8"/>
          <w:sz w:val="24"/>
          <w:szCs w:val="24"/>
          <w:shd w:val="clear" w:color="auto" w:fill="FFFFFF"/>
          <w:lang w:val="en-US"/>
        </w:rPr>
        <w:t>BCD</w:t>
      </w:r>
      <w:r>
        <w:rPr>
          <w:rFonts w:hint="eastAsia" w:ascii="宋体" w:hAnsi="宋体" w:eastAsia="宋体" w:cs="宋体"/>
          <w:b w:val="0"/>
          <w:bCs w:val="0"/>
          <w:i w:val="0"/>
          <w:iCs w:val="0"/>
          <w:color w:val="333333"/>
          <w:spacing w:val="8"/>
          <w:sz w:val="24"/>
          <w:szCs w:val="24"/>
          <w:shd w:val="clear" w:color="auto" w:fill="FFFFFF"/>
        </w:rPr>
        <w:t> ）的精兵劲旅。</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A.能打硬仗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B.召之即来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C.来之能战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D.战之必胜</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16.构建一体化的国家战略体系和能力，是一个系统工程，涉及领域宽、范围广、内容多，必须加强集中统一领导，努力形成（  </w:t>
      </w:r>
      <w:r>
        <w:rPr>
          <w:rFonts w:hint="eastAsia" w:ascii="宋体" w:hAnsi="宋体" w:eastAsia="宋体" w:cs="宋体"/>
          <w:b w:val="0"/>
          <w:bCs w:val="0"/>
          <w:i w:val="0"/>
          <w:iCs w:val="0"/>
          <w:color w:val="333333"/>
          <w:spacing w:val="8"/>
          <w:sz w:val="24"/>
          <w:szCs w:val="24"/>
          <w:shd w:val="clear" w:color="auto" w:fill="FFFFFF"/>
          <w:lang w:val="en-US"/>
        </w:rPr>
        <w:t>ABC</w:t>
      </w:r>
      <w:r>
        <w:rPr>
          <w:rFonts w:hint="eastAsia" w:ascii="宋体" w:hAnsi="宋体" w:eastAsia="宋体" w:cs="宋体"/>
          <w:b w:val="0"/>
          <w:bCs w:val="0"/>
          <w:i w:val="0"/>
          <w:iCs w:val="0"/>
          <w:color w:val="333333"/>
          <w:spacing w:val="8"/>
          <w:sz w:val="24"/>
          <w:szCs w:val="24"/>
          <w:shd w:val="clear" w:color="auto" w:fill="FFFFFF"/>
        </w:rPr>
        <w:t>）的组织管理体系。</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A.统一领导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B.军地协调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C.顺畅高效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D.系统完备</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17. 构建一体化的国家战略体系和能力，是一个系统工程，涉及领域宽、范围广、内容多，必须加强集中统一领导，努力形成（</w:t>
      </w:r>
      <w:r>
        <w:rPr>
          <w:rFonts w:hint="eastAsia" w:ascii="宋体" w:hAnsi="宋体" w:eastAsia="宋体" w:cs="宋体"/>
          <w:b w:val="0"/>
          <w:bCs w:val="0"/>
          <w:i w:val="0"/>
          <w:iCs w:val="0"/>
          <w:color w:val="333333"/>
          <w:spacing w:val="8"/>
          <w:sz w:val="24"/>
          <w:szCs w:val="24"/>
          <w:shd w:val="clear" w:color="auto" w:fill="FFFFFF"/>
          <w:lang w:val="en-US"/>
        </w:rPr>
        <w:t>BCD</w:t>
      </w:r>
      <w:r>
        <w:rPr>
          <w:rFonts w:hint="eastAsia" w:ascii="宋体" w:hAnsi="宋体" w:eastAsia="宋体" w:cs="宋体"/>
          <w:b w:val="0"/>
          <w:bCs w:val="0"/>
          <w:i w:val="0"/>
          <w:iCs w:val="0"/>
          <w:color w:val="333333"/>
          <w:spacing w:val="8"/>
          <w:sz w:val="24"/>
          <w:szCs w:val="24"/>
          <w:shd w:val="clear" w:color="auto" w:fill="FFFFFF"/>
        </w:rPr>
        <w:t>  ）的工作运行体系。</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A.统一领导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B.国家主导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C.需求牵引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D.市场运作</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18. 构建一体化的国家战略体系和能力，是一个系统工程，涉及领域宽、范围广、内容多，必须加强集中统一领导，努力形成（</w:t>
      </w:r>
      <w:r>
        <w:rPr>
          <w:rFonts w:hint="eastAsia" w:ascii="宋体" w:hAnsi="宋体" w:eastAsia="宋体" w:cs="宋体"/>
          <w:b w:val="0"/>
          <w:bCs w:val="0"/>
          <w:i w:val="0"/>
          <w:iCs w:val="0"/>
          <w:color w:val="333333"/>
          <w:spacing w:val="8"/>
          <w:sz w:val="24"/>
          <w:szCs w:val="24"/>
          <w:shd w:val="clear" w:color="auto" w:fill="FFFFFF"/>
          <w:lang w:val="en-US"/>
        </w:rPr>
        <w:t>ABC</w:t>
      </w:r>
      <w:r>
        <w:rPr>
          <w:rFonts w:hint="eastAsia" w:ascii="宋体" w:hAnsi="宋体" w:eastAsia="宋体" w:cs="宋体"/>
          <w:b w:val="0"/>
          <w:bCs w:val="0"/>
          <w:i w:val="0"/>
          <w:iCs w:val="0"/>
          <w:color w:val="333333"/>
          <w:spacing w:val="8"/>
          <w:sz w:val="24"/>
          <w:szCs w:val="24"/>
          <w:shd w:val="clear" w:color="auto" w:fill="FFFFFF"/>
        </w:rPr>
        <w:t>  ）的政策制度体系。</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A.系统完备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B.衔接配套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C.有效激励    </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D.协调发展</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19. 党的十八大以来，人民军队重振政治纲纪、（</w:t>
      </w:r>
      <w:r>
        <w:rPr>
          <w:rFonts w:hint="eastAsia" w:ascii="宋体" w:hAnsi="宋体" w:eastAsia="宋体" w:cs="宋体"/>
          <w:b w:val="0"/>
          <w:bCs w:val="0"/>
          <w:i w:val="0"/>
          <w:iCs w:val="0"/>
          <w:color w:val="333333"/>
          <w:spacing w:val="8"/>
          <w:sz w:val="24"/>
          <w:szCs w:val="24"/>
          <w:shd w:val="clear" w:color="auto" w:fill="FFFFFF"/>
          <w:lang w:val="en-US"/>
        </w:rPr>
        <w:t>ABCD</w:t>
      </w:r>
      <w:r>
        <w:rPr>
          <w:rFonts w:hint="eastAsia" w:ascii="宋体" w:hAnsi="宋体" w:eastAsia="宋体" w:cs="宋体"/>
          <w:b w:val="0"/>
          <w:bCs w:val="0"/>
          <w:i w:val="0"/>
          <w:iCs w:val="0"/>
          <w:color w:val="333333"/>
          <w:spacing w:val="8"/>
          <w:sz w:val="24"/>
          <w:szCs w:val="24"/>
          <w:shd w:val="clear" w:color="auto" w:fill="FFFFFF"/>
        </w:rPr>
        <w:t>  ），在中国特色强军之路上迈出了坚定步伐。</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A.重塑组织形态</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B.重整斗争格局</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C.重构建设布局</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i w:val="0"/>
          <w:iCs w:val="0"/>
          <w:color w:val="333333"/>
          <w:spacing w:val="8"/>
          <w:sz w:val="24"/>
          <w:szCs w:val="24"/>
          <w:shd w:val="clear" w:color="auto" w:fill="FFFFFF"/>
          <w:lang w:eastAsia="zh-CN"/>
        </w:rPr>
      </w:pPr>
      <w:r>
        <w:rPr>
          <w:rFonts w:hint="eastAsia" w:ascii="宋体" w:hAnsi="宋体" w:eastAsia="宋体" w:cs="宋体"/>
          <w:b w:val="0"/>
          <w:bCs w:val="0"/>
          <w:i w:val="0"/>
          <w:iCs w:val="0"/>
          <w:color w:val="333333"/>
          <w:spacing w:val="8"/>
          <w:sz w:val="24"/>
          <w:szCs w:val="24"/>
          <w:shd w:val="clear" w:color="auto" w:fill="FFFFFF"/>
        </w:rPr>
        <w:t>D.重树作风形象</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20.坚决维护宪法和基本法的权威，完善与基本法实施相关的制度和机制，落实好（</w:t>
      </w:r>
      <w:r>
        <w:rPr>
          <w:rFonts w:hint="eastAsia" w:ascii="宋体" w:hAnsi="宋体" w:eastAsia="宋体" w:cs="宋体"/>
          <w:b w:val="0"/>
          <w:bCs w:val="0"/>
          <w:i w:val="0"/>
          <w:iCs w:val="0"/>
          <w:color w:val="333333"/>
          <w:spacing w:val="8"/>
          <w:sz w:val="24"/>
          <w:szCs w:val="24"/>
          <w:shd w:val="clear" w:color="auto" w:fill="FFFFFF"/>
          <w:lang w:val="en-US"/>
        </w:rPr>
        <w:t>AB</w:t>
      </w:r>
      <w:r>
        <w:rPr>
          <w:rFonts w:hint="eastAsia" w:ascii="宋体" w:hAnsi="宋体" w:eastAsia="宋体" w:cs="宋体"/>
          <w:b w:val="0"/>
          <w:bCs w:val="0"/>
          <w:i w:val="0"/>
          <w:iCs w:val="0"/>
          <w:color w:val="333333"/>
          <w:spacing w:val="8"/>
          <w:sz w:val="24"/>
          <w:szCs w:val="24"/>
          <w:shd w:val="clear" w:color="auto" w:fill="FFFFFF"/>
        </w:rPr>
        <w:t>  ）履行主体责任。</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A.中央依法行使权力</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B.特别行政区</w:t>
      </w:r>
    </w:p>
    <w:p>
      <w:pPr>
        <w:pStyle w:val="5"/>
        <w:keepNext w:val="0"/>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C.地区安全稳定</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i w:val="0"/>
          <w:iCs w:val="0"/>
          <w:color w:val="333333"/>
          <w:spacing w:val="8"/>
          <w:sz w:val="24"/>
          <w:szCs w:val="24"/>
          <w:shd w:val="clear" w:color="auto" w:fill="FFFFFF"/>
        </w:rPr>
        <w:t>D.“一国两制”基本国策</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1.和平与发展仍然是当今时代主题，（</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）成为不可阻挡的时代潮流。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A.和平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B.发展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C.合作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D.共赢</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)深入发展，全球治理体系和国际秩序变革加速推进，各国相互联系和依存日益加深。</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A.世界多级化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B.经济全球化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C.文化多样化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D.社会信息化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3.20世纪90年代以来，以（ </w:t>
      </w:r>
      <w:r>
        <w:rPr>
          <w:rFonts w:hint="eastAsia" w:ascii="宋体" w:hAnsi="宋体" w:eastAsia="宋体" w:cs="宋体"/>
          <w:b w:val="0"/>
          <w:bCs w:val="0"/>
          <w:sz w:val="24"/>
          <w:szCs w:val="24"/>
          <w:lang w:val="en-US"/>
        </w:rPr>
        <w:t>CD</w:t>
      </w:r>
      <w:r>
        <w:rPr>
          <w:rFonts w:hint="eastAsia" w:ascii="宋体" w:hAnsi="宋体" w:eastAsia="宋体" w:cs="宋体"/>
          <w:b w:val="0"/>
          <w:bCs w:val="0"/>
          <w:sz w:val="24"/>
          <w:szCs w:val="24"/>
        </w:rPr>
        <w:t>   ）为核心的现代科学技术迅猛发展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A.计算机技术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B.基因技术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C.信息技术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D.生物技术</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4.中国走和平发展道路的自信和自觉（</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A.来源于中华文明的深厚渊源</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B.来源于对现实中国发展目标条件的认知</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C.来源于对世界发展大势的把握</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D.来源于和平发展的大局</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5.和平发展是中国基于（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）作出的战略抉择。</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A.自身国情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B.社会制度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C.文化传统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D.国际形势</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6.中国走和平发展道路（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A.符合中国根本利益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B.符合周边国家利益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C.符合世界各国利益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D.符合大国利益</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7.在处理国际关系和外交关系方面，我们应坚持（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）的外交工作布局。</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A.大国是关键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B.周边是首要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C.发展中国家是基础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D.多边是舞台</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8.新型国际关系的内容是（</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A.相互尊重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B.公平正义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C.合作共赢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D.和平共处</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9.（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）才是人类社会和平、进步、发展的永恒主题。</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A.和平而不是战争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B.合作而不是对抗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C.共赢而不是零和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D.发展而不是倒退</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10.积极推动中美关系稳定发展，同俄罗斯发展全面战略协作伙伴关系，同欧洲发展（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）伙伴关系。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A.和平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B.增长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C.改革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D.文明</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11.人类生活在同一个地球村，各国（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）的程度空前加深。</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A.相互联系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B.相互依存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C.相互合作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D.相互促进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12.中国的治理理念和实践受到高度赞赏和广泛认同，国际（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）进一步提高。</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A.影响力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B.感召力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C.塑造力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D.发展力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13.构建人类命运共同体，是一个（   </w:t>
      </w:r>
      <w:r>
        <w:rPr>
          <w:rFonts w:hint="eastAsia" w:ascii="宋体" w:hAnsi="宋体" w:eastAsia="宋体" w:cs="宋体"/>
          <w:b w:val="0"/>
          <w:bCs w:val="0"/>
          <w:sz w:val="24"/>
          <w:szCs w:val="24"/>
          <w:lang w:val="en-US"/>
        </w:rPr>
        <w:t>BCD</w:t>
      </w:r>
      <w:r>
        <w:rPr>
          <w:rFonts w:hint="eastAsia" w:ascii="宋体" w:hAnsi="宋体" w:eastAsia="宋体" w:cs="宋体"/>
          <w:b w:val="0"/>
          <w:bCs w:val="0"/>
          <w:sz w:val="24"/>
          <w:szCs w:val="24"/>
        </w:rPr>
        <w:t>）的思想体系。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A.概念深远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B.科学完整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C.内涵丰富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D.意义深远</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14.构建人类命运共同体，其核心就是建设持久和平、（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）的世界。</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A.清洁美丽</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B.普遍安全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C.共同繁荣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D.开放包容</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15.建设一个持久和平的世界，根本要义在于国家之间要构建（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）的伙伴关系。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A.平等相待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B.互商互谅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C.互学互鉴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D.相互理解</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16.在国际安全新形式下，各国应树立（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）的新安全观。</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A.共同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B.综合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C.合作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D.可持续</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17.构建人类命运共同体，经济上要同舟共济，促进贸易和投资自由化便利化，推进经济全球化朝着更加（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）共赢的方向发展。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A.开放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B.包容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C.普惠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D.平衡</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18.要维护世界贸易组织规则，支持以世界贸易组织为核心的（</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）的多边贸易体制。</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A.开放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B.透明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C.包容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D.非歧视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19.文明发展道路包括（</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A.生产发展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B.生活富裕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C.生态良好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D.人民幸福</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20.中国政府倡议，共建“一带一路”恪守联合国宪章的宗旨和原则，坚持（</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A.开放合作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B.和谐包容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C.市场运作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D.互利共赢</w:t>
      </w:r>
    </w:p>
    <w:p>
      <w:pPr>
        <w:pStyle w:val="5"/>
        <w:spacing w:before="0" w:beforeAutospacing="0" w:after="0" w:afterAutospacing="0"/>
        <w:rPr>
          <w:rFonts w:hint="eastAsia" w:ascii="宋体" w:hAnsi="宋体" w:eastAsia="宋体" w:cs="宋体"/>
          <w:b w:val="0"/>
          <w:bCs w:val="0"/>
          <w:sz w:val="24"/>
          <w:szCs w:val="24"/>
        </w:rPr>
      </w:pPr>
      <w:r>
        <w:rPr>
          <w:rFonts w:hint="eastAsia" w:ascii="宋体" w:hAnsi="宋体" w:eastAsia="宋体" w:cs="宋体"/>
          <w:b w:val="0"/>
          <w:bCs w:val="0"/>
          <w:sz w:val="24"/>
          <w:szCs w:val="24"/>
        </w:rPr>
        <w:t>1.坚持和完善党的领导，是（</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A.党和国家的根本所在、命脉所在。</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B.全国各族人民的利益所在、幸福所在。</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C.中国特色社会主义最本质的特征</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D.中国特色社会主义制度的最大优势。</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2.中国共产党是中国特色社会主义事业的（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A.开创造</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B.推动者</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C.引领者</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D.发动者</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3.中国共产党是中国工人阶级、中国人民和中华民族的先锋队，能够充分调动广大人民的（ </w:t>
      </w:r>
      <w:r>
        <w:rPr>
          <w:rFonts w:hint="eastAsia" w:ascii="宋体" w:hAnsi="宋体" w:eastAsia="宋体" w:cs="宋体"/>
          <w:b w:val="0"/>
          <w:bCs w:val="0"/>
          <w:sz w:val="24"/>
          <w:szCs w:val="24"/>
          <w:lang w:val="en-US"/>
        </w:rPr>
        <w:t>BCD</w:t>
      </w:r>
      <w:r>
        <w:rPr>
          <w:rFonts w:hint="eastAsia" w:ascii="宋体" w:hAnsi="宋体" w:eastAsia="宋体" w:cs="宋体"/>
          <w:b w:val="0"/>
          <w:bCs w:val="0"/>
          <w:sz w:val="24"/>
          <w:szCs w:val="24"/>
        </w:rPr>
        <w:t>  ），有利于充分发挥中国特色社会主义制度在保持党和国家活力方面的优势。</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A.能动性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B.积极性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C.主动性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D.创造性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4.党是领导是做好党和国家各项工作的根本保证，是我国（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）的根本点，绝对不能有丝毫动摇。</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A.民族团结</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B.社会稳定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C.政治稳定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D.经济发展</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5.遵循马克思主义建党原则，（   </w:t>
      </w:r>
      <w:r>
        <w:rPr>
          <w:rFonts w:hint="eastAsia" w:ascii="宋体" w:hAnsi="宋体" w:eastAsia="宋体" w:cs="宋体"/>
          <w:b w:val="0"/>
          <w:bCs w:val="0"/>
          <w:sz w:val="24"/>
          <w:szCs w:val="24"/>
          <w:lang w:val="en-US"/>
        </w:rPr>
        <w:t>ABD</w:t>
      </w:r>
      <w:r>
        <w:rPr>
          <w:rFonts w:hint="eastAsia" w:ascii="宋体" w:hAnsi="宋体" w:eastAsia="宋体" w:cs="宋体"/>
          <w:b w:val="0"/>
          <w:bCs w:val="0"/>
          <w:sz w:val="24"/>
          <w:szCs w:val="24"/>
        </w:rPr>
        <w:t>）使党成为统一整体的组织优势</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A.严密组织体系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B.严格组织生活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C.严明个人风格</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D.严明组织纪律</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6.新时代中国共产党的历史使命，就是统揽(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)，在全面建成小康社会的基础上全面建成社会主义现代化强国，实现中华民族伟大复兴的中国梦。</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A.伟大斗争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B.伟大工程</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C.伟大事业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D.伟大梦想</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7.确保党始终总揽全局、协调各方，必须增强政治意识（</w:t>
      </w:r>
      <w:r>
        <w:rPr>
          <w:rFonts w:hint="eastAsia" w:ascii="宋体" w:hAnsi="宋体" w:eastAsia="宋体" w:cs="宋体"/>
          <w:b w:val="0"/>
          <w:bCs w:val="0"/>
          <w:sz w:val="24"/>
          <w:szCs w:val="24"/>
          <w:lang w:val="en-US"/>
        </w:rPr>
        <w:t>ABD</w:t>
      </w:r>
      <w:r>
        <w:rPr>
          <w:rFonts w:hint="eastAsia" w:ascii="宋体" w:hAnsi="宋体" w:eastAsia="宋体" w:cs="宋体"/>
          <w:b w:val="0"/>
          <w:bCs w:val="0"/>
          <w:sz w:val="24"/>
          <w:szCs w:val="24"/>
        </w:rPr>
        <w:t>   ），自觉维护党中央权威和集中统一领导，自觉在思想上政治上行动上同党中央保持高度一致。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A.大局意识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B.核心意识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C.中心意识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D.看齐意识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8.党的领导决策核心是（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A.中央委员会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B.中央政治局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C.中央政治局常委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D.全国人大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9.各地方、各部门要充分发挥（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），但不允许自行其是、各自为政，不允许有令不行、有禁不止，不允许搞上有政策、下有对策。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A.积极性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B.主动性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C.创造性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D.先进性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10.要坚持战略思维、创新思维、（  </w:t>
      </w:r>
      <w:r>
        <w:rPr>
          <w:rFonts w:hint="eastAsia" w:ascii="宋体" w:hAnsi="宋体" w:eastAsia="宋体" w:cs="宋体"/>
          <w:b w:val="0"/>
          <w:bCs w:val="0"/>
          <w:sz w:val="24"/>
          <w:szCs w:val="24"/>
          <w:lang w:val="en-US"/>
        </w:rPr>
        <w:t>ABC</w:t>
      </w:r>
      <w:r>
        <w:rPr>
          <w:rFonts w:hint="eastAsia" w:ascii="宋体" w:hAnsi="宋体" w:eastAsia="宋体" w:cs="宋体"/>
          <w:b w:val="0"/>
          <w:bCs w:val="0"/>
          <w:sz w:val="24"/>
          <w:szCs w:val="24"/>
        </w:rPr>
        <w:t> ），科学制定和坚决执行党的路线方针政策，把党总揽全局、协调各方落到实处。</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A.辨证思维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B.法治思维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C.底线思维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D.发展思维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11.党的重大决策都要严格按照程序办事，充分发扬民主，广泛听取意见和建议，做到（  </w:t>
      </w:r>
      <w:r>
        <w:rPr>
          <w:rFonts w:hint="eastAsia" w:ascii="宋体" w:hAnsi="宋体" w:eastAsia="宋体" w:cs="宋体"/>
          <w:b w:val="0"/>
          <w:bCs w:val="0"/>
          <w:sz w:val="24"/>
          <w:szCs w:val="24"/>
          <w:lang w:val="en-US"/>
        </w:rPr>
        <w:t>ABD</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A.科学决策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B.民主决策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C.公开决策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D.依法决策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12.要加强和改进党对群团工作的领导，推动工、共青团、妇联等群团组织增强（   </w:t>
      </w:r>
      <w:r>
        <w:rPr>
          <w:rFonts w:hint="eastAsia" w:ascii="宋体" w:hAnsi="宋体" w:eastAsia="宋体" w:cs="宋体"/>
          <w:b w:val="0"/>
          <w:bCs w:val="0"/>
          <w:sz w:val="24"/>
          <w:szCs w:val="24"/>
          <w:lang w:val="en-US"/>
        </w:rPr>
        <w:t>ABD</w:t>
      </w:r>
      <w:r>
        <w:rPr>
          <w:rFonts w:hint="eastAsia" w:ascii="宋体" w:hAnsi="宋体" w:eastAsia="宋体" w:cs="宋体"/>
          <w:b w:val="0"/>
          <w:bCs w:val="0"/>
          <w:sz w:val="24"/>
          <w:szCs w:val="24"/>
        </w:rPr>
        <w:t>），</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发挥联系群众的桥梁和纽带作用。</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A.政治性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B.先进性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C.创新性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D.群众性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13.中国共产党作为最高政治领导力量所做的决策，关系到党和国家（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）问题</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A.方向性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B.全局性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C.战略性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D.根本性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14.要深刻认识党面临的（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）的长期性和复杂性。</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A.执政考验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B.改革开放考验</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C.市场经济考验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D.外部环境考验</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15.领导十三亿多人的社会主义大国，我们党既要政治过硬，也要本领高强。要（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A.增强学习本领，增强政治领导本领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B.增强改革创新本领，增强科学发展本领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C.增强依法执政本领，增强群众工作本领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D.增强狠抓落实本领，增强驾驭风险本领</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16.（ </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rPr>
        <w:t>  ）远大理想和（  </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rPr>
        <w:t> ）共同理想，是中国共产党人的精神支柱和政治灵魂，也是保持党的团结统一的思想基础。</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A.共产主义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B.中华民族伟大复兴</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C.中国特色社会主义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D.中国梦</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17.我们要更加自觉地坚定党性原则，不断增强党的（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），确保我们党永葆旺盛生命力和强大战斗力。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A.政治领导力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B.思想引领力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C.群众组织力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D.社会号召力</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18.我们要更加自觉地增强（</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），既不走封闭僵化的老路，也不走改旗易帜的邪路，始终坚持和发展中国特色社会主义。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A.道路自信</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B.理论自信</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C.制度自信</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D.文化自信</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19.要把宏伟蓝图变为现实，要把行动纲领落到实处，就要加强党中央权威和集中统一领导，把党的领导体现和落实到经济、（</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）建设和国防军队、祖国统一、外交、党的建设等各个方面。</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A.政治</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B.文化</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C.社会</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D.生态文明</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20.党章规定的民主集中制要求（  </w:t>
      </w:r>
      <w:r>
        <w:rPr>
          <w:rFonts w:hint="eastAsia" w:ascii="宋体" w:hAnsi="宋体" w:eastAsia="宋体" w:cs="宋体"/>
          <w:b w:val="0"/>
          <w:bCs w:val="0"/>
          <w:sz w:val="24"/>
          <w:szCs w:val="24"/>
          <w:lang w:val="en-US"/>
        </w:rPr>
        <w:t>ABCD</w:t>
      </w:r>
      <w:r>
        <w:rPr>
          <w:rFonts w:hint="eastAsia" w:ascii="宋体" w:hAnsi="宋体" w:eastAsia="宋体" w:cs="宋体"/>
          <w:b w:val="0"/>
          <w:bCs w:val="0"/>
          <w:sz w:val="24"/>
          <w:szCs w:val="24"/>
        </w:rPr>
        <w:t>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A.党员个人服从党的组织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B.少数服从多数</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C.下级组织服从上级组织  </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D.全党各个组织和全体党员服从党的全国代表大会和中央委员会</w:t>
      </w:r>
    </w:p>
    <w:p>
      <w:pPr>
        <w:pStyle w:val="5"/>
        <w:spacing w:before="0" w:beforeAutospacing="0" w:after="0" w:afterAutospacing="0"/>
        <w:rPr>
          <w:rFonts w:hint="eastAsia" w:ascii="宋体" w:hAnsi="宋体" w:eastAsia="宋体" w:cs="宋体"/>
          <w:b w:val="0"/>
          <w:bCs w:val="0"/>
          <w:sz w:val="24"/>
          <w:szCs w:val="24"/>
        </w:rPr>
      </w:pPr>
    </w:p>
    <w:p>
      <w:pPr>
        <w:pStyle w:val="5"/>
        <w:spacing w:before="0" w:beforeAutospacing="0" w:after="0" w:afterAutospacing="0"/>
        <w:rPr>
          <w:rFonts w:hint="eastAsia" w:ascii="宋体" w:hAnsi="宋体" w:eastAsia="宋体" w:cs="宋体"/>
          <w:b/>
          <w:bCs/>
          <w:color w:val="0000FF"/>
          <w:sz w:val="24"/>
          <w:szCs w:val="24"/>
        </w:rPr>
      </w:pPr>
      <w:r>
        <w:rPr>
          <w:rFonts w:hint="eastAsia" w:ascii="宋体" w:hAnsi="宋体" w:eastAsia="宋体" w:cs="宋体"/>
          <w:b/>
          <w:bCs/>
          <w:color w:val="0000FF"/>
          <w:sz w:val="24"/>
          <w:szCs w:val="24"/>
        </w:rPr>
        <w:t>二、简答题</w:t>
      </w:r>
    </w:p>
    <w:p>
      <w:pPr>
        <w:rPr>
          <w:rStyle w:val="8"/>
          <w:rFonts w:hint="eastAsia" w:ascii="宋体" w:hAnsi="宋体" w:eastAsia="宋体" w:cs="宋体"/>
          <w:b w:val="0"/>
          <w:bCs w:val="0"/>
          <w:sz w:val="24"/>
          <w:szCs w:val="24"/>
        </w:rPr>
      </w:pPr>
      <w:r>
        <w:rPr>
          <w:rStyle w:val="8"/>
          <w:rFonts w:hint="eastAsia" w:ascii="宋体" w:hAnsi="宋体" w:eastAsia="宋体" w:cs="宋体"/>
          <w:b w:val="0"/>
          <w:bCs w:val="0"/>
          <w:sz w:val="24"/>
          <w:szCs w:val="24"/>
        </w:rPr>
        <w:t>1.如何理解党在新时代的历史使命？</w:t>
      </w:r>
    </w:p>
    <w:p>
      <w:pPr>
        <w:rPr>
          <w:rStyle w:val="8"/>
          <w:rFonts w:hint="eastAsia" w:ascii="宋体" w:hAnsi="宋体" w:eastAsia="宋体" w:cs="宋体"/>
          <w:b w:val="0"/>
          <w:bCs w:val="0"/>
          <w:sz w:val="24"/>
          <w:szCs w:val="24"/>
          <w:lang w:val="en-US"/>
        </w:rPr>
      </w:pPr>
      <w:r>
        <w:rPr>
          <w:rStyle w:val="8"/>
          <w:rFonts w:hint="eastAsia" w:ascii="宋体" w:hAnsi="宋体" w:eastAsia="宋体" w:cs="宋体"/>
          <w:b w:val="0"/>
          <w:bCs w:val="0"/>
          <w:sz w:val="24"/>
          <w:szCs w:val="24"/>
          <w:lang w:val="en-US"/>
        </w:rPr>
        <w:t>1.新时代中国共产党的历史使命,就是统揽伟大斗争、伟大工程、伟大事业、伟大梦想,在全面建成小康社会的基础上全面建</w:t>
      </w:r>
      <w:r>
        <w:rPr>
          <w:rStyle w:val="8"/>
          <w:rFonts w:hint="eastAsia" w:ascii="宋体" w:hAnsi="宋体" w:eastAsia="宋体" w:cs="宋体"/>
          <w:b w:val="0"/>
          <w:bCs w:val="0"/>
          <w:sz w:val="24"/>
          <w:szCs w:val="24"/>
          <w:lang w:val="en-US" w:eastAsia="zh-CN"/>
        </w:rPr>
        <w:t>设</w:t>
      </w:r>
      <w:r>
        <w:rPr>
          <w:rStyle w:val="8"/>
          <w:rFonts w:hint="eastAsia" w:ascii="宋体" w:hAnsi="宋体" w:eastAsia="宋体" w:cs="宋体"/>
          <w:b w:val="0"/>
          <w:bCs w:val="0"/>
          <w:sz w:val="24"/>
          <w:szCs w:val="24"/>
          <w:lang w:val="en-US"/>
        </w:rPr>
        <w:t>社会主义现代化强国,实现中华民族伟大复兴的中国梦。</w:t>
      </w:r>
    </w:p>
    <w:p>
      <w:pPr>
        <w:rPr>
          <w:rStyle w:val="8"/>
          <w:rFonts w:hint="eastAsia" w:ascii="宋体" w:hAnsi="宋体" w:eastAsia="宋体" w:cs="宋体"/>
          <w:b w:val="0"/>
          <w:bCs w:val="0"/>
          <w:sz w:val="24"/>
          <w:szCs w:val="24"/>
          <w:lang w:val="en-US"/>
        </w:rPr>
      </w:pPr>
      <w:r>
        <w:rPr>
          <w:rStyle w:val="8"/>
          <w:rFonts w:hint="eastAsia" w:ascii="宋体" w:hAnsi="宋体" w:eastAsia="宋体" w:cs="宋体"/>
          <w:b w:val="0"/>
          <w:bCs w:val="0"/>
          <w:sz w:val="24"/>
          <w:szCs w:val="24"/>
          <w:lang w:val="en-US"/>
        </w:rPr>
        <w:t xml:space="preserve"> 2.伟大梦想是目标,指引前进方向;伟大斗争是手段,激发前进方向;伟大工程是保障,提供前进保证;伟大事业是主题,开辟前进道路。 伟大斗争、伟大工程、伟大事业、伟大梦想是一个紧密联系、相互贯通、相互作用、有机统一的整体,统一于新时代坚持和发展中国特色社会主义伟大实践。</w:t>
      </w:r>
    </w:p>
    <w:p>
      <w:pPr>
        <w:rPr>
          <w:rStyle w:val="8"/>
          <w:rFonts w:hint="eastAsia" w:ascii="宋体" w:hAnsi="宋体" w:eastAsia="宋体" w:cs="宋体"/>
          <w:b w:val="0"/>
          <w:bCs w:val="0"/>
          <w:sz w:val="24"/>
          <w:szCs w:val="24"/>
        </w:rPr>
      </w:pPr>
      <w:r>
        <w:rPr>
          <w:rStyle w:val="8"/>
          <w:rFonts w:hint="eastAsia" w:ascii="宋体" w:hAnsi="宋体" w:eastAsia="宋体" w:cs="宋体"/>
          <w:b w:val="0"/>
          <w:bCs w:val="0"/>
          <w:sz w:val="24"/>
          <w:szCs w:val="24"/>
          <w:lang w:val="en-US"/>
        </w:rPr>
        <w:t xml:space="preserve"> 3.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rPr>
          <w:rStyle w:val="8"/>
          <w:rFonts w:hint="eastAsia" w:ascii="宋体" w:hAnsi="宋体" w:eastAsia="宋体" w:cs="宋体"/>
          <w:b w:val="0"/>
          <w:bCs w:val="0"/>
          <w:sz w:val="24"/>
          <w:szCs w:val="24"/>
        </w:rPr>
      </w:pPr>
      <w:r>
        <w:rPr>
          <w:rStyle w:val="8"/>
          <w:rFonts w:hint="eastAsia" w:ascii="宋体" w:hAnsi="宋体" w:eastAsia="宋体" w:cs="宋体"/>
          <w:b w:val="0"/>
          <w:bCs w:val="0"/>
          <w:sz w:val="24"/>
          <w:szCs w:val="24"/>
        </w:rPr>
        <w:t>2.如何理解党是最高政治领导力量？</w:t>
      </w:r>
    </w:p>
    <w:p>
      <w:pPr>
        <w:rPr>
          <w:rStyle w:val="8"/>
          <w:rFonts w:hint="eastAsia" w:ascii="宋体" w:hAnsi="宋体" w:eastAsia="宋体" w:cs="宋体"/>
          <w:b w:val="0"/>
          <w:bCs w:val="0"/>
          <w:sz w:val="24"/>
          <w:szCs w:val="24"/>
        </w:rPr>
      </w:pPr>
      <w:r>
        <w:rPr>
          <w:rStyle w:val="8"/>
          <w:rFonts w:hint="eastAsia" w:ascii="宋体" w:hAnsi="宋体" w:eastAsia="宋体" w:cs="宋体"/>
          <w:b w:val="0"/>
          <w:bCs w:val="0"/>
          <w:sz w:val="24"/>
          <w:szCs w:val="24"/>
          <w:lang w:val="en-US"/>
        </w:rPr>
        <w:t>1.</w:t>
      </w:r>
      <w:r>
        <w:rPr>
          <w:rStyle w:val="8"/>
          <w:rFonts w:hint="eastAsia" w:ascii="宋体" w:hAnsi="宋体" w:eastAsia="宋体" w:cs="宋体"/>
          <w:b w:val="0"/>
          <w:bCs w:val="0"/>
          <w:sz w:val="24"/>
          <w:szCs w:val="24"/>
          <w:lang w:val="en-US" w:eastAsia="zh-CN"/>
        </w:rPr>
        <w:t>党是最高政治领导力量，这是由国家政治所决定的，是由国家宪法所确立的，是被中国革命、建设、改革伟大实践所证明的，是推进伟大事业的根本保证</w:t>
      </w:r>
    </w:p>
    <w:p>
      <w:pPr>
        <w:rPr>
          <w:rStyle w:val="8"/>
          <w:rFonts w:hint="eastAsia" w:ascii="宋体" w:hAnsi="宋体" w:eastAsia="宋体" w:cs="宋体"/>
          <w:b w:val="0"/>
          <w:bCs w:val="0"/>
          <w:sz w:val="24"/>
          <w:szCs w:val="24"/>
        </w:rPr>
      </w:pPr>
      <w:r>
        <w:rPr>
          <w:rStyle w:val="8"/>
          <w:rFonts w:hint="eastAsia" w:ascii="宋体" w:hAnsi="宋体" w:eastAsia="宋体" w:cs="宋体"/>
          <w:b w:val="0"/>
          <w:bCs w:val="0"/>
          <w:sz w:val="24"/>
          <w:szCs w:val="24"/>
          <w:lang w:val="en-US" w:eastAsia="zh-CN"/>
        </w:rPr>
        <w:t>2.党是政治方向的引领者</w:t>
      </w:r>
    </w:p>
    <w:p>
      <w:pPr>
        <w:rPr>
          <w:rStyle w:val="8"/>
          <w:rFonts w:hint="eastAsia" w:ascii="宋体" w:hAnsi="宋体" w:eastAsia="宋体" w:cs="宋体"/>
          <w:b w:val="0"/>
          <w:bCs w:val="0"/>
          <w:sz w:val="24"/>
          <w:szCs w:val="24"/>
        </w:rPr>
      </w:pPr>
      <w:r>
        <w:rPr>
          <w:rStyle w:val="8"/>
          <w:rFonts w:hint="eastAsia" w:ascii="宋体" w:hAnsi="宋体" w:eastAsia="宋体" w:cs="宋体"/>
          <w:b w:val="0"/>
          <w:bCs w:val="0"/>
          <w:sz w:val="24"/>
          <w:szCs w:val="24"/>
          <w:lang w:val="en-US" w:eastAsia="zh-CN"/>
        </w:rPr>
        <w:t>3.党是政治体系的统领者</w:t>
      </w:r>
    </w:p>
    <w:p>
      <w:pPr>
        <w:rPr>
          <w:rStyle w:val="8"/>
          <w:rFonts w:hint="eastAsia" w:ascii="宋体" w:hAnsi="宋体" w:eastAsia="宋体" w:cs="宋体"/>
          <w:b w:val="0"/>
          <w:bCs w:val="0"/>
          <w:sz w:val="24"/>
          <w:szCs w:val="24"/>
        </w:rPr>
      </w:pPr>
      <w:r>
        <w:rPr>
          <w:rStyle w:val="8"/>
          <w:rFonts w:hint="eastAsia" w:ascii="宋体" w:hAnsi="宋体" w:eastAsia="宋体" w:cs="宋体"/>
          <w:b w:val="0"/>
          <w:bCs w:val="0"/>
          <w:sz w:val="24"/>
          <w:szCs w:val="24"/>
          <w:lang w:val="en-US" w:eastAsia="zh-CN"/>
        </w:rPr>
        <w:t>4.党是重大决策的决断者</w:t>
      </w:r>
    </w:p>
    <w:p>
      <w:pP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Style w:val="8"/>
          <w:rFonts w:hint="eastAsia" w:ascii="宋体" w:hAnsi="宋体" w:eastAsia="宋体" w:cs="宋体"/>
          <w:b w:val="0"/>
          <w:bCs w:val="0"/>
          <w:i w:val="0"/>
          <w:iCs w:val="0"/>
          <w:color w:val="333333"/>
          <w:spacing w:val="5"/>
          <w:w w:val="100"/>
          <w:sz w:val="24"/>
          <w:szCs w:val="24"/>
          <w:shd w:val="clear" w:fill="FFFFFF"/>
        </w:rPr>
        <w:t>1．简述中国特色社会主义进入新时代的内涵和意义。</w:t>
      </w:r>
    </w:p>
    <w:p>
      <w:pP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答：新时代是中国特色社会主义新时代，而不是别的什么新时代。
从历史脉络看，新时代是承前启后、继往开来，在新的历史条件下继续夺取中国特色社会主义伟大胜利的时代。
从实践主题看，新时代是决胜全面建成小康社会、进而全面建设社会主义现代化强国的时代。
从人民性看，新时代是全国各族人民团结奋斗、不断创造美好生活、逐步实现全体人民共同富裕的时代。
从民族性看，新时代是全体中华儿女勠力同心、奋力实现中华民族伟大复兴中国梦的时代。
从世界性看，新时代是我国日益走近世界舞台中央、不断为人类作出更大贡献的时代。
意义：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pP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Style w:val="8"/>
          <w:rFonts w:hint="eastAsia" w:ascii="宋体" w:hAnsi="宋体" w:eastAsia="宋体" w:cs="宋体"/>
          <w:b w:val="0"/>
          <w:bCs w:val="0"/>
          <w:i w:val="0"/>
          <w:iCs w:val="0"/>
          <w:color w:val="333333"/>
          <w:spacing w:val="5"/>
          <w:w w:val="100"/>
          <w:sz w:val="24"/>
          <w:szCs w:val="24"/>
          <w:shd w:val="clear" w:fill="FFFFFF"/>
        </w:rPr>
        <w:t>2.世界正经历百年未有之大变局的主要表现？</w:t>
      </w:r>
    </w:p>
    <w:p>
      <w:pP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答：一是世界经济版图发生的深刻变化前所未有，新兴经济体和发展中国家在世界经济中占据越来越大的份额，世界经济重心加快“自西向东”位移。
</w:t>
      </w:r>
    </w:p>
    <w:p>
      <w:pP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二是新一轮科技革命和产业变革带来的新陈代谢和激烈竞争前所未有，深刻改变人类社会生产生活方式和思维方式，推动生产关系变革，给国际格局和国际体系带来广泛深远影响。
三是国际力量对比发生的革命性变化前所未有，发达国家内部矛盾重重、实力相对下降，一大批发展中国家群体性崛起，成为影响国际政治经济格局的重要力量。
</w:t>
      </w:r>
    </w:p>
    <w:p>
      <w:pPr>
        <w:spacing w:before="0" w:beforeAutospacing="0" w:after="0" w:afterAutospacing="0" w:line="240" w:lineRule="auto"/>
        <w:ind w:left="0" w:right="0"/>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四是全球治理体系的不适应、不对称前所未有，西方发达国家主导的国际政治经济秩序越来越难以为继，发展中国家在国际事务中的代表性和发言权不断扩大，全球治理越来越向着更加公平合理的方向发展。</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eastAsia" w:ascii="宋体" w:hAnsi="宋体" w:eastAsia="宋体" w:cs="宋体"/>
          <w:b w:val="0"/>
          <w:bCs w:val="0"/>
          <w:i w:val="0"/>
          <w:color w:val="EF4F2F"/>
          <w:spacing w:val="0"/>
          <w:w w:val="100"/>
          <w:sz w:val="24"/>
          <w:szCs w:val="24"/>
          <w:highlight w:val="white"/>
        </w:rPr>
      </w:pPr>
      <w:r>
        <w:rPr>
          <w:rFonts w:hint="eastAsia" w:ascii="宋体" w:hAnsi="宋体" w:eastAsia="宋体" w:cs="宋体"/>
          <w:b w:val="0"/>
          <w:bCs w:val="0"/>
          <w:i w:val="0"/>
          <w:color w:val="EF4F2F"/>
          <w:spacing w:val="0"/>
          <w:w w:val="100"/>
          <w:sz w:val="24"/>
          <w:szCs w:val="24"/>
          <w:highlight w:val="white"/>
        </w:rPr>
        <w:t>
五是人类前途命运的休戚与共前所未有，各国相互联系和彼此依存比过去任何时候都更频繁、更紧密，整个世界日益成为你中有我、我中有你的人类命运共同体。</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Style w:val="8"/>
          <w:rFonts w:hint="eastAsia" w:ascii="宋体" w:hAnsi="宋体" w:eastAsia="宋体" w:cs="宋体"/>
          <w:b w:val="0"/>
          <w:bCs w:val="0"/>
          <w:i w:val="0"/>
          <w:spacing w:val="0"/>
          <w:w w:val="100"/>
          <w:sz w:val="24"/>
          <w:szCs w:val="24"/>
        </w:rPr>
        <w:t>1.到2035年，我国基本实现社会主义现代化的远景目标是什么？</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答：</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xml:space="preserve">——经济实力、科技实力、综合国力将大幅跃升，经济总量和城乡居民人均收入将再迈上新的大台阶，关键核心技术实现重大突破，进入创新型国家前列。
   </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xml:space="preserve">——基本实现新型工业化、信息化、城镇化、农业现代化，建成现代化经济体系。
    ——基本实现国家治理体系和治理能力现代化，人民平等参与、平等发展权利得到充分保障，基本建成法治国家、法治政府、法治社会。
    </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xml:space="preserve">——建成文化强国、教育强国、人才强国、体育强国、健康中国，国民素质和社会文明程度达到新高度，国家文化软实力显著增强。
    </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xml:space="preserve">——广泛形成绿色生产生活方式，碳排放达峰后稳中有降，生态环境根本好转，美丽中国建设目标基本实现。
    </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xml:space="preserve">——形成对外开放新格局，参与国际经济合作和竞争新优势明显增强。
    </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xml:space="preserve">——人均国内生产总值达到中等发达国家水平，中等收入群体显著扩大，基本公共服务实现均等化，城乡区域发展差距和居民生活水平差距显著缩小。
    </w:t>
      </w:r>
    </w:p>
    <w:p>
      <w:pP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 xml:space="preserve">——平安中国建设达到更高水平，基本实现国防和军队现代化。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——人民生活更加美好，人的全面发展、全体人民共同富裕取得更为明显的实质性进展。</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textAlignment w:val="baseline"/>
        <w:rPr>
          <w:rFonts w:hint="eastAsia" w:ascii="宋体" w:hAnsi="宋体" w:eastAsia="宋体" w:cs="宋体"/>
          <w:b w:val="0"/>
          <w:bCs w:val="0"/>
          <w:i w:val="0"/>
          <w:spacing w:val="0"/>
          <w:w w:val="100"/>
          <w:sz w:val="24"/>
          <w:szCs w:val="24"/>
        </w:rPr>
      </w:pPr>
      <w:r>
        <w:rPr>
          <w:rStyle w:val="8"/>
          <w:rFonts w:hint="eastAsia" w:ascii="宋体" w:hAnsi="宋体" w:eastAsia="宋体" w:cs="宋体"/>
          <w:b w:val="0"/>
          <w:bCs w:val="0"/>
          <w:i w:val="0"/>
          <w:spacing w:val="0"/>
          <w:w w:val="100"/>
          <w:sz w:val="24"/>
          <w:szCs w:val="24"/>
        </w:rPr>
        <w:t>2.简述中国梦的本质内涵和实现途径。</w:t>
      </w:r>
    </w:p>
    <w:p>
      <w:pPr>
        <w:spacing w:before="0" w:beforeAutospacing="0" w:after="0" w:afterAutospacing="0" w:line="240" w:lineRule="auto"/>
        <w:jc w:val="both"/>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highlight w:val="white"/>
        </w:rP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Style w:val="8"/>
          <w:rFonts w:hint="eastAsia" w:ascii="宋体" w:hAnsi="宋体" w:eastAsia="宋体" w:cs="宋体"/>
          <w:b w:val="0"/>
          <w:bCs w:val="0"/>
          <w:i w:val="0"/>
          <w:spacing w:val="0"/>
          <w:w w:val="100"/>
          <w:sz w:val="24"/>
          <w:szCs w:val="24"/>
        </w:rPr>
        <w:t>1.如何正确理解坚持党的领导、人民当家作主和依法治国的有机统一？</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答案要点：</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走中国特色社会主义政治发展道路，必须坚持把坚持党的领导、人民当家作主和依法治国有机统一起来。党的领导是人民当家作主和依法治国的根本保证。人民当家作主是社会主义民主政治的本质要求。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Style w:val="8"/>
          <w:rFonts w:hint="eastAsia" w:ascii="宋体" w:hAnsi="宋体" w:eastAsia="宋体" w:cs="宋体"/>
          <w:b w:val="0"/>
          <w:bCs w:val="0"/>
          <w:i w:val="0"/>
          <w:spacing w:val="0"/>
          <w:w w:val="100"/>
          <w:sz w:val="24"/>
          <w:szCs w:val="24"/>
        </w:rPr>
        <w:t>2.新时代巩固发展爱国统一战线工作的重要任务是什么？</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答案要点：
</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第一，坚持长期共存、互相监督、肝胆相照、荣辱与共，支持民主党派按照中国特色社会主义参政党要求更好履行职能。
</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第二，深化民族团结进步教育，铸牢中华民族共同体意识。
</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第三，全面贯彻党的宗教工作基本方针，坚持我国宗教的中国化方向，积极引导宗教与社会主义社会相适应。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第四，牢牢把握大团结大联合的主题，做好统战工作。</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Style w:val="8"/>
          <w:rFonts w:hint="eastAsia" w:ascii="宋体" w:hAnsi="宋体" w:eastAsia="宋体" w:cs="宋体"/>
          <w:b w:val="0"/>
          <w:bCs w:val="0"/>
          <w:i w:val="0"/>
          <w:spacing w:val="0"/>
          <w:w w:val="100"/>
          <w:sz w:val="24"/>
          <w:szCs w:val="24"/>
        </w:rPr>
        <w:t>3.习近平生态文明思想主要包括哪些内容？</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答案要点：
</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
第一，坚持人与自然和谐共生。
</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第二，绿水青山就是金山银山。
</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第三，良好生态环境是最普惠的民生福祉。
</w:t>
      </w:r>
    </w:p>
    <w:p>
      <w:pPr>
        <w:spacing w:before="0" w:beforeAutospacing="0" w:after="0" w:afterAutospacing="0" w:line="240" w:lineRule="auto"/>
        <w:ind w:left="0" w:right="0"/>
        <w:jc w:val="left"/>
        <w:textAlignment w:val="baseline"/>
        <w:rPr>
          <w:rFonts w:hint="eastAsia" w:ascii="宋体" w:hAnsi="宋体" w:eastAsia="宋体" w:cs="宋体"/>
          <w:b w:val="0"/>
          <w:bCs w:val="0"/>
          <w:i w:val="0"/>
          <w:spacing w:val="0"/>
          <w:w w:val="100"/>
          <w:sz w:val="24"/>
          <w:szCs w:val="24"/>
        </w:rPr>
      </w:pPr>
      <w:r>
        <w:rPr>
          <w:rFonts w:hint="eastAsia" w:ascii="宋体" w:hAnsi="宋体" w:eastAsia="宋体" w:cs="宋体"/>
          <w:b w:val="0"/>
          <w:bCs w:val="0"/>
          <w:i w:val="0"/>
          <w:color w:val="EF4F2F"/>
          <w:spacing w:val="0"/>
          <w:w w:val="100"/>
          <w:sz w:val="24"/>
          <w:szCs w:val="24"/>
        </w:rPr>
        <w:t>第四，统筹山水林田湖草沙系统治理。
</w:t>
      </w:r>
    </w:p>
    <w:p>
      <w:pPr>
        <w:pStyle w:val="5"/>
        <w:keepLines w:val="0"/>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baseline"/>
        <w:rPr>
          <w:rFonts w:hint="eastAsia" w:ascii="宋体" w:hAnsi="宋体" w:eastAsia="宋体" w:cs="宋体"/>
          <w:b w:val="0"/>
          <w:bCs w:val="0"/>
          <w:i w:val="0"/>
          <w:caps/>
          <w:spacing w:val="0"/>
          <w:sz w:val="24"/>
          <w:szCs w:val="24"/>
        </w:rPr>
      </w:pPr>
      <w:r>
        <w:rPr>
          <w:rFonts w:hint="eastAsia" w:ascii="宋体" w:hAnsi="宋体" w:eastAsia="宋体" w:cs="宋体"/>
          <w:b w:val="0"/>
          <w:bCs w:val="0"/>
          <w:i w:val="0"/>
          <w:color w:val="EF4F2F"/>
          <w:spacing w:val="0"/>
          <w:w w:val="100"/>
          <w:sz w:val="24"/>
          <w:szCs w:val="24"/>
        </w:rPr>
        <w:t>第五，用最严格制度最严密法治保护生态环境。
第六，共谋全球生态文明建设。</w:t>
      </w:r>
    </w:p>
    <w:p>
      <w:pPr>
        <w:textAlignment w:val="baseline"/>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1.如何理解中国社会主义现代化国家的基本特征？</w:t>
      </w:r>
    </w:p>
    <w:p>
      <w:pPr>
        <w:textAlignment w:val="baseline"/>
        <w:rPr>
          <w:rFonts w:hint="eastAsia" w:ascii="宋体" w:hAnsi="宋体" w:eastAsia="宋体" w:cs="宋体"/>
          <w:b w:val="0"/>
          <w:bCs w:val="0"/>
          <w:sz w:val="24"/>
          <w:szCs w:val="24"/>
        </w:rPr>
      </w:pPr>
      <w:r>
        <w:rPr>
          <w:rStyle w:val="8"/>
          <w:rFonts w:hint="eastAsia" w:ascii="宋体" w:hAnsi="宋体" w:eastAsia="宋体" w:cs="宋体"/>
          <w:b w:val="0"/>
          <w:bCs w:val="0"/>
          <w:color w:val="EF4F2F"/>
          <w:sz w:val="24"/>
          <w:szCs w:val="24"/>
        </w:rPr>
        <w:t>答：第一，中国的现代化是人口规模巨大的现代化。</w:t>
      </w:r>
    </w:p>
    <w:p>
      <w:pPr>
        <w:textAlignment w:val="baseline"/>
        <w:rPr>
          <w:rFonts w:hint="eastAsia" w:ascii="宋体" w:hAnsi="宋体" w:eastAsia="宋体" w:cs="宋体"/>
          <w:b w:val="0"/>
          <w:bCs w:val="0"/>
          <w:sz w:val="24"/>
          <w:szCs w:val="24"/>
        </w:rPr>
      </w:pPr>
      <w:r>
        <w:rPr>
          <w:rStyle w:val="8"/>
          <w:rFonts w:hint="eastAsia" w:ascii="宋体" w:hAnsi="宋体" w:eastAsia="宋体" w:cs="宋体"/>
          <w:b w:val="0"/>
          <w:bCs w:val="0"/>
          <w:color w:val="EF4F2F"/>
          <w:sz w:val="24"/>
          <w:szCs w:val="24"/>
        </w:rPr>
        <w:t>第二，中国的现代化是全体人民共同富裕的现代化。</w:t>
      </w:r>
    </w:p>
    <w:p>
      <w:pPr>
        <w:textAlignment w:val="baseline"/>
        <w:rPr>
          <w:rFonts w:hint="eastAsia" w:ascii="宋体" w:hAnsi="宋体" w:eastAsia="宋体" w:cs="宋体"/>
          <w:b w:val="0"/>
          <w:bCs w:val="0"/>
          <w:sz w:val="24"/>
          <w:szCs w:val="24"/>
        </w:rPr>
      </w:pPr>
      <w:r>
        <w:rPr>
          <w:rStyle w:val="8"/>
          <w:rFonts w:hint="eastAsia" w:ascii="宋体" w:hAnsi="宋体" w:eastAsia="宋体" w:cs="宋体"/>
          <w:b w:val="0"/>
          <w:bCs w:val="0"/>
          <w:color w:val="EF4F2F"/>
          <w:sz w:val="24"/>
          <w:szCs w:val="24"/>
        </w:rPr>
        <w:t>第三，中国的现代化是物质文明和精神文明相协调的现代化。</w:t>
      </w:r>
    </w:p>
    <w:p>
      <w:pPr>
        <w:textAlignment w:val="baseline"/>
        <w:rPr>
          <w:rFonts w:hint="eastAsia" w:ascii="宋体" w:hAnsi="宋体" w:eastAsia="宋体" w:cs="宋体"/>
          <w:b w:val="0"/>
          <w:bCs w:val="0"/>
          <w:sz w:val="24"/>
          <w:szCs w:val="24"/>
        </w:rPr>
      </w:pPr>
      <w:r>
        <w:rPr>
          <w:rStyle w:val="8"/>
          <w:rFonts w:hint="eastAsia" w:ascii="宋体" w:hAnsi="宋体" w:eastAsia="宋体" w:cs="宋体"/>
          <w:b w:val="0"/>
          <w:bCs w:val="0"/>
          <w:color w:val="EF4F2F"/>
          <w:sz w:val="24"/>
          <w:szCs w:val="24"/>
        </w:rPr>
        <w:t>第四，中国的现代化是人与自然和谐共生的现代化。</w:t>
      </w:r>
    </w:p>
    <w:p>
      <w:pPr>
        <w:textAlignment w:val="baseline"/>
        <w:rPr>
          <w:rStyle w:val="8"/>
          <w:rFonts w:hint="eastAsia" w:ascii="宋体" w:hAnsi="宋体" w:eastAsia="宋体" w:cs="宋体"/>
          <w:b w:val="0"/>
          <w:bCs w:val="0"/>
          <w:sz w:val="24"/>
          <w:szCs w:val="24"/>
        </w:rPr>
      </w:pPr>
      <w:r>
        <w:rPr>
          <w:rStyle w:val="8"/>
          <w:rFonts w:hint="eastAsia" w:ascii="宋体" w:hAnsi="宋体" w:eastAsia="宋体" w:cs="宋体"/>
          <w:b w:val="0"/>
          <w:bCs w:val="0"/>
          <w:color w:val="EF4F2F"/>
          <w:sz w:val="24"/>
          <w:szCs w:val="24"/>
        </w:rPr>
        <w:t>第五，中国的现代化是走和平发展道路的现代化。</w:t>
      </w:r>
    </w:p>
    <w:p>
      <w:pPr>
        <w:jc w:val="left"/>
        <w:textAlignment w:val="baseline"/>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2.深化依法治国实践，必须坚持以习近平法治思想为指导，做到哪些方面？</w:t>
      </w:r>
    </w:p>
    <w:p>
      <w:pPr>
        <w:jc w:val="left"/>
        <w:textAlignment w:val="baseline"/>
        <w:rPr>
          <w:rFonts w:hint="eastAsia" w:ascii="宋体" w:hAnsi="宋体" w:eastAsia="宋体" w:cs="宋体"/>
          <w:b w:val="0"/>
          <w:bCs w:val="0"/>
          <w:color w:val="EF4F2F"/>
          <w:sz w:val="24"/>
          <w:szCs w:val="24"/>
        </w:rPr>
      </w:pPr>
      <w:r>
        <w:rPr>
          <w:rFonts w:hint="eastAsia" w:ascii="宋体" w:hAnsi="宋体" w:eastAsia="宋体" w:cs="宋体"/>
          <w:b w:val="0"/>
          <w:bCs w:val="0"/>
          <w:color w:val="EF4F2F"/>
          <w:sz w:val="24"/>
          <w:szCs w:val="24"/>
        </w:rPr>
        <w:t>答：</w:t>
      </w:r>
    </w:p>
    <w:p>
      <w:pPr>
        <w:jc w:val="left"/>
        <w:textAlignment w:val="baseline"/>
        <w:rPr>
          <w:rFonts w:hint="eastAsia" w:ascii="宋体" w:hAnsi="宋体" w:eastAsia="宋体" w:cs="宋体"/>
          <w:b w:val="0"/>
          <w:bCs w:val="0"/>
          <w:sz w:val="24"/>
          <w:szCs w:val="24"/>
        </w:rPr>
      </w:pPr>
      <w:r>
        <w:rPr>
          <w:rFonts w:hint="eastAsia" w:ascii="宋体" w:hAnsi="宋体" w:eastAsia="宋体" w:cs="宋体"/>
          <w:b w:val="0"/>
          <w:bCs w:val="0"/>
          <w:color w:val="EF4F2F"/>
          <w:sz w:val="24"/>
          <w:szCs w:val="24"/>
        </w:rPr>
        <w:t>第一，紧紧围绕全面推进依法治国总目标，加快建设中国特色社会主义法治体系</w:t>
      </w:r>
    </w:p>
    <w:p>
      <w:pPr>
        <w:jc w:val="left"/>
        <w:textAlignment w:val="baseline"/>
        <w:rPr>
          <w:rFonts w:hint="eastAsia" w:ascii="宋体" w:hAnsi="宋体" w:eastAsia="宋体" w:cs="宋体"/>
          <w:b w:val="0"/>
          <w:bCs w:val="0"/>
          <w:sz w:val="24"/>
          <w:szCs w:val="24"/>
        </w:rPr>
      </w:pPr>
      <w:r>
        <w:rPr>
          <w:rFonts w:hint="eastAsia" w:ascii="宋体" w:hAnsi="宋体" w:eastAsia="宋体" w:cs="宋体"/>
          <w:b w:val="0"/>
          <w:bCs w:val="0"/>
          <w:color w:val="EF4F2F"/>
          <w:sz w:val="24"/>
          <w:szCs w:val="24"/>
        </w:rPr>
        <w:t>第二，准确把握全面推进依法治国工作布局，坚持依法治国、依法执政、依法行政共同推进，坚持法治国家、法治政府、法治社会一体建设。</w:t>
      </w:r>
    </w:p>
    <w:p>
      <w:pPr>
        <w:pStyle w:val="5"/>
        <w:spacing w:beforeAutospacing="0" w:afterAutospacing="0"/>
        <w:textAlignment w:val="baseline"/>
        <w:rPr>
          <w:rStyle w:val="8"/>
          <w:rFonts w:hint="eastAsia" w:ascii="宋体" w:hAnsi="宋体" w:eastAsia="宋体" w:cs="宋体"/>
          <w:b w:val="0"/>
          <w:bCs w:val="0"/>
          <w:sz w:val="24"/>
          <w:szCs w:val="24"/>
        </w:rPr>
      </w:pPr>
      <w:r>
        <w:rPr>
          <w:rFonts w:hint="eastAsia" w:ascii="宋体" w:hAnsi="宋体" w:eastAsia="宋体" w:cs="宋体"/>
          <w:b w:val="0"/>
          <w:bCs w:val="0"/>
          <w:color w:val="EF4F2F"/>
          <w:sz w:val="24"/>
          <w:szCs w:val="24"/>
        </w:rPr>
        <w:t>第三，准确把握全面推进依法治国重点任务，着力推进科学立法、严格执法、公正司法、全民守法。</w:t>
      </w:r>
    </w:p>
    <w:p>
      <w:pPr>
        <w:rPr>
          <w:rStyle w:val="8"/>
          <w:rFonts w:hint="eastAsia" w:ascii="宋体" w:hAnsi="宋体" w:eastAsia="宋体" w:cs="宋体"/>
          <w:b w:val="0"/>
          <w:bCs w:val="0"/>
          <w:i w:val="0"/>
          <w:iCs w:val="0"/>
          <w:color w:val="333333"/>
          <w:spacing w:val="8"/>
          <w:sz w:val="24"/>
          <w:szCs w:val="24"/>
          <w:shd w:val="clear" w:color="auto" w:fill="FFFFFF"/>
        </w:rPr>
      </w:pPr>
      <w:r>
        <w:rPr>
          <w:rStyle w:val="8"/>
          <w:rFonts w:hint="eastAsia" w:ascii="宋体" w:hAnsi="宋体" w:eastAsia="宋体" w:cs="宋体"/>
          <w:b w:val="0"/>
          <w:bCs w:val="0"/>
          <w:i w:val="0"/>
          <w:iCs w:val="0"/>
          <w:color w:val="333333"/>
          <w:spacing w:val="8"/>
          <w:sz w:val="24"/>
          <w:szCs w:val="24"/>
          <w:shd w:val="clear" w:color="auto" w:fill="FFFFFF"/>
        </w:rPr>
        <w:t>1.如何理解习近平强军思想的主要内容？</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rPr>
        <w:t>1.</w:t>
      </w:r>
      <w:r>
        <w:rPr>
          <w:rStyle w:val="8"/>
          <w:rFonts w:hint="eastAsia" w:ascii="宋体" w:hAnsi="宋体" w:eastAsia="宋体" w:cs="宋体"/>
          <w:b w:val="0"/>
          <w:bCs w:val="0"/>
          <w:i w:val="0"/>
          <w:iCs w:val="0"/>
          <w:color w:val="FF0000"/>
          <w:spacing w:val="8"/>
          <w:sz w:val="24"/>
          <w:szCs w:val="24"/>
          <w:shd w:val="clear" w:color="auto" w:fill="FFFFFF"/>
          <w:lang w:val="en-US" w:eastAsia="zh-CN"/>
        </w:rPr>
        <w:t>明确强国必须强军，巩固国防和强大人民军队是新时代坚持和发展中国特色社会主义、实现中华民族伟大复兴的战略支撑。</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eastAsia="zh-CN"/>
        </w:rPr>
        <w:t>2.明确党在新时代的强军目标是建设一支听党指挥，能打胜仗，作风优良的人民军队，必须同国家现代化进程相一致，力争到2035年基本实现国防和军队现代化，到本世纪中叶，把人民军队全面建成世界一流军队</w:t>
      </w:r>
    </w:p>
    <w:p>
      <w:pPr>
        <w:rPr>
          <w:rStyle w:val="8"/>
          <w:rFonts w:hint="eastAsia" w:ascii="宋体" w:hAnsi="宋体" w:eastAsia="宋体" w:cs="宋体"/>
          <w:b w:val="0"/>
          <w:bCs w:val="0"/>
          <w:i w:val="0"/>
          <w:iCs w:val="0"/>
          <w:color w:val="FF0000"/>
          <w:spacing w:val="8"/>
          <w:sz w:val="24"/>
          <w:szCs w:val="24"/>
          <w:shd w:val="clear" w:color="auto" w:fill="FFFFFF"/>
        </w:rPr>
      </w:pPr>
      <w:r>
        <w:rPr>
          <w:rStyle w:val="8"/>
          <w:rFonts w:hint="eastAsia" w:ascii="宋体" w:hAnsi="宋体" w:eastAsia="宋体" w:cs="宋体"/>
          <w:b w:val="0"/>
          <w:bCs w:val="0"/>
          <w:i w:val="0"/>
          <w:iCs w:val="0"/>
          <w:color w:val="FF0000"/>
          <w:spacing w:val="8"/>
          <w:sz w:val="24"/>
          <w:szCs w:val="24"/>
          <w:shd w:val="clear" w:color="auto" w:fill="FFFFFF"/>
          <w:lang w:val="en-US" w:eastAsia="zh-CN"/>
        </w:rPr>
        <w:t>3.明确党对军队的绝对领导是人民军队建军之本，强军之魂，必须全面贯彻党领导军队的一系列根本原则和制度，确保部队绝对忠诚，绝对纯洁，绝对可靠</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rPr>
        <w:t>4.</w:t>
      </w:r>
      <w:r>
        <w:rPr>
          <w:rStyle w:val="8"/>
          <w:rFonts w:hint="eastAsia" w:ascii="宋体" w:hAnsi="宋体" w:eastAsia="宋体" w:cs="宋体"/>
          <w:b w:val="0"/>
          <w:bCs w:val="0"/>
          <w:i w:val="0"/>
          <w:iCs w:val="0"/>
          <w:color w:val="FF0000"/>
          <w:spacing w:val="8"/>
          <w:sz w:val="24"/>
          <w:szCs w:val="24"/>
          <w:shd w:val="clear" w:color="auto" w:fill="FFFFFF"/>
          <w:lang w:val="en-US" w:eastAsia="zh-CN"/>
        </w:rPr>
        <w:t>明确军队是要准备打仗的，必须聚集能打仗，打胜仗，创新发展军事战略指导，构建中国特色现代作战体系，全面提高新时代备战打仗能力，有效塑造态势，管控危机，遏制战争，打赢战争</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eastAsia="zh-CN"/>
        </w:rPr>
        <w:t>5.明确作风优良是我军鲜明特色和政治优势，必须加强作风建设，纪律建设，坚定不移正风肃纪，反腐惩恶，大力弘扬我我党我军光荣传统和优良作风，永葆人民军队性质，宗旨，本色</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eastAsia="zh-CN"/>
        </w:rPr>
        <w:t>6.明确推进强军事业，必须坚持政治建军，改革强军，科技强军，人才强军，依法治军，更加注重将聚焦实战，更加注重创新驱动，更加注重体系建设，更加注重集约高效，更加注重军民融合，全面提高革命化现代化正规化水平</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eastAsia="zh-CN"/>
        </w:rPr>
        <w:t>7.明确改革是强军的必由之路，必须推进军队组织形态现代化，构建中国特色现代军事力量体系，完善中国特色社会主义军事制度</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eastAsia="zh-CN"/>
        </w:rPr>
        <w:t>8.明确创新是引领发展的第一动力，必须坚持向科技创新要战斗力，统筹推进军事理论，技术，组织，管理，文化等各方面创新，建设创新型人民军队</w:t>
      </w:r>
    </w:p>
    <w:p>
      <w:pPr>
        <w:rPr>
          <w:rStyle w:val="8"/>
          <w:rFonts w:hint="eastAsia" w:ascii="宋体" w:hAnsi="宋体" w:eastAsia="宋体" w:cs="宋体"/>
          <w:b w:val="0"/>
          <w:bCs w:val="0"/>
          <w:i w:val="0"/>
          <w:iCs w:val="0"/>
          <w:color w:val="FF0000"/>
          <w:spacing w:val="8"/>
          <w:sz w:val="24"/>
          <w:szCs w:val="24"/>
          <w:shd w:val="clear" w:color="auto" w:fill="FFFFFF"/>
          <w:lang w:val="en-US" w:eastAsia="zh-CN"/>
        </w:rPr>
      </w:pPr>
      <w:r>
        <w:rPr>
          <w:rStyle w:val="8"/>
          <w:rFonts w:hint="eastAsia" w:ascii="宋体" w:hAnsi="宋体" w:eastAsia="宋体" w:cs="宋体"/>
          <w:b w:val="0"/>
          <w:bCs w:val="0"/>
          <w:i w:val="0"/>
          <w:iCs w:val="0"/>
          <w:color w:val="FF0000"/>
          <w:spacing w:val="8"/>
          <w:sz w:val="24"/>
          <w:szCs w:val="24"/>
          <w:shd w:val="clear" w:color="auto" w:fill="FFFFFF"/>
          <w:lang w:val="en-US" w:eastAsia="zh-CN"/>
        </w:rPr>
        <w:t>9.明确现代化军队必须构建中国特色军事法治体系，推进治军方式根本性转变，提高国防和军防建设法治化水平</w:t>
      </w:r>
    </w:p>
    <w:p>
      <w:pPr>
        <w:rPr>
          <w:rStyle w:val="8"/>
          <w:rFonts w:hint="eastAsia" w:ascii="宋体" w:hAnsi="宋体" w:eastAsia="宋体" w:cs="宋体"/>
          <w:b w:val="0"/>
          <w:bCs w:val="0"/>
          <w:i w:val="0"/>
          <w:iCs w:val="0"/>
          <w:color w:val="333333"/>
          <w:spacing w:val="8"/>
          <w:sz w:val="24"/>
          <w:szCs w:val="24"/>
          <w:shd w:val="clear" w:color="auto" w:fill="FFFFFF"/>
        </w:rPr>
      </w:pPr>
      <w:r>
        <w:rPr>
          <w:rStyle w:val="8"/>
          <w:rFonts w:hint="eastAsia" w:ascii="宋体" w:hAnsi="宋体" w:eastAsia="宋体" w:cs="宋体"/>
          <w:b w:val="0"/>
          <w:bCs w:val="0"/>
          <w:i w:val="0"/>
          <w:iCs w:val="0"/>
          <w:color w:val="FF0000"/>
          <w:spacing w:val="8"/>
          <w:sz w:val="24"/>
          <w:szCs w:val="24"/>
          <w:shd w:val="clear" w:color="auto" w:fill="FFFFFF"/>
          <w:lang w:val="en-US" w:eastAsia="zh-CN"/>
        </w:rPr>
        <w:t>10.明确军民融合发展是兴国之举，强军之策，必须坚持发展和安全兼顾富、国和强军统一，形成全要素、多领域高、效益军民融合深度发展格局，构建一体化的国家战略体系和能力</w:t>
      </w:r>
    </w:p>
    <w:p>
      <w:pPr>
        <w:rPr>
          <w:rFonts w:hint="eastAsia" w:ascii="宋体" w:hAnsi="宋体" w:eastAsia="宋体" w:cs="宋体"/>
          <w:b w:val="0"/>
          <w:bCs w:val="0"/>
          <w:sz w:val="24"/>
          <w:szCs w:val="24"/>
        </w:rPr>
      </w:pPr>
      <w:r>
        <w:rPr>
          <w:rStyle w:val="8"/>
          <w:rFonts w:hint="eastAsia" w:ascii="宋体" w:hAnsi="宋体" w:eastAsia="宋体" w:cs="宋体"/>
          <w:b w:val="0"/>
          <w:bCs w:val="0"/>
          <w:sz w:val="24"/>
          <w:szCs w:val="24"/>
        </w:rPr>
        <w:t>1.如何理解构建人类命运共同体的科学内涵？</w:t>
      </w:r>
    </w:p>
    <w:p>
      <w:pPr>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lang w:val="en-US"/>
        </w:rPr>
        <w:t>构建人类命运共同体，核心就是建设持久和平、普遍安全、共同繁荣、开放包容、清洁美丽的世界。 第一</w:t>
      </w:r>
      <w:r>
        <w:rPr>
          <w:rFonts w:hint="eastAsia" w:ascii="宋体" w:hAnsi="宋体" w:eastAsia="宋体" w:cs="宋体"/>
          <w:b w:val="0"/>
          <w:bCs w:val="0"/>
          <w:color w:val="FF0000"/>
          <w:sz w:val="24"/>
          <w:szCs w:val="24"/>
          <w:lang w:val="en-US" w:eastAsia="zh-CN"/>
        </w:rPr>
        <w:t>，</w:t>
      </w:r>
      <w:r>
        <w:rPr>
          <w:rFonts w:hint="eastAsia" w:ascii="宋体" w:hAnsi="宋体" w:eastAsia="宋体" w:cs="宋体"/>
          <w:b w:val="0"/>
          <w:bCs w:val="0"/>
          <w:color w:val="FF0000"/>
          <w:sz w:val="24"/>
          <w:szCs w:val="24"/>
          <w:lang w:val="en-US"/>
        </w:rPr>
        <w:t>政治上,要相互尊重、平等协商,坚决摒弃冷战思维和强权政治,走对话而不对抗、结伴而不结盟的国与国交往新路。 第二,安全上,要坚持以对话解决争端、以协商化解分歧,统筹应对传统和非传统安全威胁,反对一切形式的恐怖主义。 第三,经济上,要同舟共济,促进贸易和投资自由化便利化,推动经济全球化朝着更加开放、包容、普惠、平衡、共赢的方向发展。 第四,文化上,要尊重世界文明多样性,</w:t>
      </w:r>
      <w:r>
        <w:rPr>
          <w:rFonts w:hint="eastAsia" w:ascii="宋体" w:hAnsi="宋体" w:eastAsia="宋体" w:cs="宋体"/>
          <w:b w:val="0"/>
          <w:bCs w:val="0"/>
          <w:color w:val="FF0000"/>
          <w:sz w:val="24"/>
          <w:szCs w:val="24"/>
          <w:lang w:val="en-US" w:eastAsia="zh-CN"/>
        </w:rPr>
        <w:t>促进文明交流，加强文明互鉴，实现文明共存</w:t>
      </w:r>
      <w:r>
        <w:rPr>
          <w:rFonts w:hint="eastAsia" w:ascii="宋体" w:hAnsi="宋体" w:eastAsia="宋体" w:cs="宋体"/>
          <w:b w:val="0"/>
          <w:bCs w:val="0"/>
          <w:color w:val="FF0000"/>
          <w:sz w:val="24"/>
          <w:szCs w:val="24"/>
          <w:lang w:val="en-US"/>
        </w:rPr>
        <w:t xml:space="preserve"> 第五,生态上,要坚持环境友好,合作应对气候变化,保护好人类赖以生存的地球家园。</w:t>
      </w:r>
    </w:p>
    <w:p>
      <w:pPr>
        <w:pStyle w:val="9"/>
        <w:numPr>
          <w:ilvl w:val="0"/>
          <w:numId w:val="2"/>
        </w:numPr>
        <w:spacing w:line="360" w:lineRule="auto"/>
        <w:ind w:firstLineChars="0"/>
        <w:rPr>
          <w:b/>
          <w:bCs/>
          <w:color w:val="000000"/>
          <w:sz w:val="24"/>
          <w:szCs w:val="24"/>
        </w:rPr>
      </w:pPr>
      <w:bookmarkStart w:id="0" w:name="_Hlk105270903"/>
      <w:r>
        <w:rPr>
          <w:rFonts w:hint="eastAsia"/>
          <w:b/>
          <w:bCs/>
          <w:color w:val="000000"/>
          <w:sz w:val="24"/>
          <w:szCs w:val="24"/>
        </w:rPr>
        <w:t>世界正经历百年未有之大变局的主要表现？</w:t>
      </w:r>
      <w:bookmarkEnd w:id="0"/>
      <w:r>
        <w:rPr>
          <w:rFonts w:hint="default"/>
          <w:b/>
          <w:bCs/>
          <w:color w:val="000000"/>
          <w:sz w:val="24"/>
          <w:szCs w:val="24"/>
          <w:lang w:val="en-US"/>
        </w:rPr>
        <w:t>p192</w:t>
      </w:r>
    </w:p>
    <w:p>
      <w:pPr>
        <w:rPr>
          <w:rStyle w:val="8"/>
          <w:rFonts w:hint="eastAsia" w:ascii="宋体" w:hAnsi="宋体" w:eastAsia="宋体" w:cs="宋体"/>
          <w:b w:val="0"/>
          <w:bCs w:val="0"/>
          <w:color w:val="FF0000"/>
          <w:sz w:val="24"/>
          <w:szCs w:val="24"/>
          <w:lang w:val="en-US" w:eastAsia="zh-CN"/>
        </w:rPr>
      </w:pPr>
      <w:r>
        <w:rPr>
          <w:rFonts w:hint="default"/>
          <w:color w:val="FF0000"/>
          <w:sz w:val="24"/>
          <w:szCs w:val="24"/>
          <w:lang w:val="en-US" w:eastAsia="zh-CN"/>
        </w:rPr>
        <w:t>1.</w:t>
      </w:r>
      <w:r>
        <w:rPr>
          <w:rStyle w:val="8"/>
          <w:rFonts w:hint="eastAsia" w:ascii="宋体" w:hAnsi="宋体" w:eastAsia="宋体" w:cs="宋体"/>
          <w:b w:val="0"/>
          <w:bCs w:val="0"/>
          <w:color w:val="FF0000"/>
          <w:sz w:val="24"/>
          <w:szCs w:val="24"/>
          <w:lang w:val="en-US" w:eastAsia="zh-CN"/>
        </w:rPr>
        <w:t>世界版图发生的深刻变化前所未有</w:t>
      </w:r>
    </w:p>
    <w:p>
      <w:pPr>
        <w:rPr>
          <w:rStyle w:val="8"/>
          <w:rFonts w:hint="eastAsia" w:ascii="宋体" w:hAnsi="宋体" w:eastAsia="宋体" w:cs="宋体"/>
          <w:b w:val="0"/>
          <w:bCs w:val="0"/>
          <w:color w:val="FF0000"/>
          <w:sz w:val="24"/>
          <w:szCs w:val="24"/>
          <w:lang w:val="en-US" w:eastAsia="zh-CN"/>
        </w:rPr>
      </w:pPr>
      <w:r>
        <w:rPr>
          <w:rStyle w:val="8"/>
          <w:rFonts w:hint="default" w:ascii="宋体" w:hAnsi="宋体" w:eastAsia="宋体" w:cs="宋体"/>
          <w:b w:val="0"/>
          <w:bCs w:val="0"/>
          <w:color w:val="FF0000"/>
          <w:sz w:val="24"/>
          <w:szCs w:val="24"/>
          <w:lang w:val="en-US" w:eastAsia="zh-CN"/>
        </w:rPr>
        <w:t>2.</w:t>
      </w:r>
      <w:r>
        <w:rPr>
          <w:rStyle w:val="8"/>
          <w:rFonts w:hint="eastAsia" w:ascii="宋体" w:hAnsi="宋体" w:eastAsia="宋体" w:cs="宋体"/>
          <w:b w:val="0"/>
          <w:bCs w:val="0"/>
          <w:color w:val="FF0000"/>
          <w:sz w:val="24"/>
          <w:szCs w:val="24"/>
          <w:lang w:val="en-US" w:eastAsia="zh-CN"/>
        </w:rPr>
        <w:t>新一轮科技革命和产业变革带来的新陈代谢和激烈竞争前所未有</w:t>
      </w:r>
    </w:p>
    <w:p>
      <w:pPr>
        <w:rPr>
          <w:rStyle w:val="8"/>
          <w:rFonts w:hint="eastAsia" w:ascii="宋体" w:hAnsi="宋体" w:eastAsia="宋体" w:cs="宋体"/>
          <w:b w:val="0"/>
          <w:bCs w:val="0"/>
          <w:color w:val="FF0000"/>
          <w:sz w:val="24"/>
          <w:szCs w:val="24"/>
          <w:lang w:val="en-US" w:eastAsia="zh-CN"/>
        </w:rPr>
      </w:pPr>
      <w:r>
        <w:rPr>
          <w:rStyle w:val="8"/>
          <w:rFonts w:hint="default" w:ascii="宋体" w:hAnsi="宋体" w:eastAsia="宋体" w:cs="宋体"/>
          <w:b w:val="0"/>
          <w:bCs w:val="0"/>
          <w:color w:val="FF0000"/>
          <w:sz w:val="24"/>
          <w:szCs w:val="24"/>
          <w:lang w:val="en-US" w:eastAsia="zh-CN"/>
        </w:rPr>
        <w:t>3.</w:t>
      </w:r>
      <w:r>
        <w:rPr>
          <w:rStyle w:val="8"/>
          <w:rFonts w:hint="eastAsia" w:ascii="宋体" w:hAnsi="宋体" w:eastAsia="宋体" w:cs="宋体"/>
          <w:b w:val="0"/>
          <w:bCs w:val="0"/>
          <w:color w:val="FF0000"/>
          <w:sz w:val="24"/>
          <w:szCs w:val="24"/>
          <w:lang w:val="en-US" w:eastAsia="zh-CN"/>
        </w:rPr>
        <w:t>国际力量对比发生的革命性变化前所未有</w:t>
      </w:r>
    </w:p>
    <w:p>
      <w:pPr>
        <w:rPr>
          <w:rStyle w:val="8"/>
          <w:rFonts w:hint="eastAsia" w:ascii="宋体" w:hAnsi="宋体" w:eastAsia="宋体" w:cs="宋体"/>
          <w:b w:val="0"/>
          <w:bCs w:val="0"/>
          <w:color w:val="FF0000"/>
          <w:sz w:val="24"/>
          <w:szCs w:val="24"/>
          <w:lang w:val="en-US" w:eastAsia="zh-CN"/>
        </w:rPr>
      </w:pPr>
      <w:r>
        <w:rPr>
          <w:rStyle w:val="8"/>
          <w:rFonts w:hint="default" w:ascii="宋体" w:hAnsi="宋体" w:eastAsia="宋体" w:cs="宋体"/>
          <w:b w:val="0"/>
          <w:bCs w:val="0"/>
          <w:color w:val="FF0000"/>
          <w:sz w:val="24"/>
          <w:szCs w:val="24"/>
          <w:lang w:val="en-US" w:eastAsia="zh-CN"/>
        </w:rPr>
        <w:t>4.</w:t>
      </w:r>
      <w:r>
        <w:rPr>
          <w:rStyle w:val="8"/>
          <w:rFonts w:hint="eastAsia" w:ascii="宋体" w:hAnsi="宋体" w:eastAsia="宋体" w:cs="宋体"/>
          <w:b w:val="0"/>
          <w:bCs w:val="0"/>
          <w:color w:val="FF0000"/>
          <w:sz w:val="24"/>
          <w:szCs w:val="24"/>
          <w:lang w:val="en-US" w:eastAsia="zh-CN"/>
        </w:rPr>
        <w:t>全球治理体系的不适应不对称前所未有</w:t>
      </w:r>
    </w:p>
    <w:p>
      <w:pPr>
        <w:rPr>
          <w:rStyle w:val="8"/>
          <w:rFonts w:hint="eastAsia" w:ascii="宋体" w:hAnsi="宋体" w:eastAsia="宋体" w:cs="宋体"/>
          <w:b w:val="0"/>
          <w:bCs w:val="0"/>
          <w:color w:val="FF0000"/>
          <w:sz w:val="24"/>
          <w:szCs w:val="24"/>
          <w:lang w:val="en-US" w:eastAsia="zh-CN"/>
        </w:rPr>
      </w:pPr>
      <w:r>
        <w:rPr>
          <w:rStyle w:val="8"/>
          <w:rFonts w:hint="default" w:ascii="宋体" w:hAnsi="宋体" w:eastAsia="宋体" w:cs="宋体"/>
          <w:b w:val="0"/>
          <w:bCs w:val="0"/>
          <w:color w:val="FF0000"/>
          <w:sz w:val="24"/>
          <w:szCs w:val="24"/>
          <w:lang w:val="en-US" w:eastAsia="zh-CN"/>
        </w:rPr>
        <w:t>5.</w:t>
      </w:r>
      <w:r>
        <w:rPr>
          <w:rStyle w:val="8"/>
          <w:rFonts w:hint="eastAsia" w:ascii="宋体" w:hAnsi="宋体" w:eastAsia="宋体" w:cs="宋体"/>
          <w:b w:val="0"/>
          <w:bCs w:val="0"/>
          <w:color w:val="FF0000"/>
          <w:sz w:val="24"/>
          <w:szCs w:val="24"/>
          <w:lang w:val="en-US" w:eastAsia="zh-CN"/>
        </w:rPr>
        <w:t>人类前途命运的休戚与共前所未有</w:t>
      </w:r>
    </w:p>
    <w:p>
      <w:pPr>
        <w:spacing w:line="360" w:lineRule="auto"/>
        <w:rPr>
          <w:b/>
          <w:bCs/>
          <w:color w:val="000000"/>
          <w:sz w:val="24"/>
          <w:szCs w:val="24"/>
        </w:rPr>
      </w:pPr>
      <w:r>
        <w:rPr>
          <w:rFonts w:hint="eastAsia" w:hAnsi="宋体" w:cs="宋体"/>
          <w:b/>
          <w:bCs/>
          <w:color w:val="000000"/>
          <w:sz w:val="24"/>
          <w:szCs w:val="24"/>
        </w:rPr>
        <w:t>2.</w:t>
      </w:r>
      <w:bookmarkStart w:id="1" w:name="_Hlk105049449"/>
      <w:r>
        <w:rPr>
          <w:rFonts w:hint="eastAsia"/>
          <w:b/>
          <w:bCs/>
          <w:color w:val="000000"/>
          <w:sz w:val="24"/>
          <w:szCs w:val="24"/>
        </w:rPr>
        <w:t>简述中国梦的本质内涵和实现途径。</w:t>
      </w:r>
      <w:bookmarkEnd w:id="1"/>
      <w:r>
        <w:rPr>
          <w:rFonts w:hint="default"/>
          <w:b/>
          <w:bCs/>
          <w:color w:val="000000"/>
          <w:sz w:val="24"/>
          <w:szCs w:val="24"/>
          <w:lang w:val="en-US"/>
        </w:rPr>
        <w:t>p211</w:t>
      </w:r>
    </w:p>
    <w:p>
      <w:pPr>
        <w:rPr>
          <w:rStyle w:val="8"/>
          <w:rFonts w:hint="eastAsia" w:ascii="宋体" w:hAnsi="宋体" w:eastAsia="宋体" w:cs="宋体"/>
          <w:b w:val="0"/>
          <w:bCs w:val="0"/>
          <w:color w:val="FF0000"/>
          <w:sz w:val="24"/>
          <w:szCs w:val="24"/>
          <w:lang w:val="en-US" w:eastAsia="zh-CN"/>
        </w:rPr>
      </w:pPr>
      <w:r>
        <w:rPr>
          <w:rFonts w:hint="eastAsia"/>
          <w:color w:val="000000"/>
          <w:sz w:val="24"/>
          <w:szCs w:val="24"/>
          <w:lang w:eastAsia="zh-CN"/>
        </w:rPr>
        <w:t xml:space="preserve"> </w:t>
      </w:r>
      <w:r>
        <w:rPr>
          <w:rStyle w:val="8"/>
          <w:rFonts w:hint="eastAsia" w:ascii="宋体" w:hAnsi="宋体" w:eastAsia="宋体" w:cs="宋体"/>
          <w:b w:val="0"/>
          <w:bCs w:val="0"/>
          <w:color w:val="FF0000"/>
          <w:sz w:val="24"/>
          <w:szCs w:val="24"/>
          <w:lang w:val="en-US" w:eastAsia="zh-CN"/>
        </w:rPr>
        <w:t xml:space="preserve">  第一、本质内涵：国家富强，民族振兴，人民幸福</w:t>
      </w:r>
    </w:p>
    <w:p>
      <w:pPr>
        <w:rPr>
          <w:rStyle w:val="8"/>
          <w:rFonts w:hint="eastAsia" w:ascii="宋体" w:hAnsi="宋体" w:eastAsia="宋体" w:cs="宋体"/>
          <w:b w:val="0"/>
          <w:bCs w:val="0"/>
          <w:color w:val="FF0000"/>
          <w:sz w:val="24"/>
          <w:szCs w:val="24"/>
          <w:lang w:val="en-US" w:eastAsia="zh-CN"/>
        </w:rPr>
      </w:pPr>
      <w:r>
        <w:rPr>
          <w:rStyle w:val="8"/>
          <w:rFonts w:hint="eastAsia" w:ascii="宋体" w:hAnsi="宋体" w:eastAsia="宋体" w:cs="宋体"/>
          <w:b w:val="0"/>
          <w:bCs w:val="0"/>
          <w:color w:val="FF0000"/>
          <w:sz w:val="24"/>
          <w:szCs w:val="24"/>
          <w:lang w:val="en-US" w:eastAsia="zh-CN"/>
        </w:rPr>
        <w:t xml:space="preserve">   第二、实现途径</w:t>
      </w:r>
      <w:r>
        <w:rPr>
          <w:rStyle w:val="8"/>
          <w:rFonts w:hint="default" w:ascii="宋体" w:hAnsi="宋体" w:eastAsia="宋体" w:cs="宋体"/>
          <w:b w:val="0"/>
          <w:bCs w:val="0"/>
          <w:color w:val="FF0000"/>
          <w:sz w:val="24"/>
          <w:szCs w:val="24"/>
          <w:lang w:val="en-US" w:eastAsia="zh-CN"/>
        </w:rPr>
        <w:t>:</w:t>
      </w:r>
    </w:p>
    <w:p>
      <w:pPr>
        <w:rPr>
          <w:rStyle w:val="8"/>
          <w:rFonts w:hint="eastAsia" w:ascii="宋体" w:hAnsi="宋体" w:eastAsia="宋体" w:cs="宋体"/>
          <w:b w:val="0"/>
          <w:bCs w:val="0"/>
          <w:color w:val="FF0000"/>
          <w:sz w:val="24"/>
          <w:szCs w:val="24"/>
          <w:lang w:val="en-US" w:eastAsia="zh-CN"/>
        </w:rPr>
      </w:pPr>
      <w:r>
        <w:rPr>
          <w:rStyle w:val="8"/>
          <w:rFonts w:hint="eastAsia" w:ascii="宋体" w:hAnsi="宋体" w:eastAsia="宋体" w:cs="宋体"/>
          <w:b w:val="0"/>
          <w:bCs w:val="0"/>
          <w:color w:val="FF0000"/>
          <w:sz w:val="24"/>
          <w:szCs w:val="24"/>
          <w:lang w:val="en-US" w:eastAsia="zh-CN"/>
        </w:rPr>
        <w:t>中国梦必须走中国道路，就是中国特色社会主义道路；</w:t>
      </w:r>
    </w:p>
    <w:p>
      <w:pPr>
        <w:rPr>
          <w:rStyle w:val="8"/>
          <w:rFonts w:hint="eastAsia" w:ascii="宋体" w:hAnsi="宋体" w:eastAsia="宋体" w:cs="宋体"/>
          <w:b w:val="0"/>
          <w:bCs w:val="0"/>
          <w:color w:val="FF0000"/>
          <w:sz w:val="24"/>
          <w:szCs w:val="24"/>
          <w:lang w:val="en-US" w:eastAsia="zh-CN"/>
        </w:rPr>
      </w:pPr>
      <w:r>
        <w:rPr>
          <w:rStyle w:val="8"/>
          <w:rFonts w:hint="eastAsia" w:ascii="宋体" w:hAnsi="宋体" w:eastAsia="宋体" w:cs="宋体"/>
          <w:b w:val="0"/>
          <w:bCs w:val="0"/>
          <w:color w:val="FF0000"/>
          <w:sz w:val="24"/>
          <w:szCs w:val="24"/>
          <w:lang w:val="en-US" w:eastAsia="zh-CN"/>
        </w:rPr>
        <w:t>实现中国梦，必须弘扬中国精神，就是以爱国主义为核心的民族精神和以改革创新为核心的时代精神；</w:t>
      </w:r>
    </w:p>
    <w:p>
      <w:pPr>
        <w:rPr>
          <w:color w:val="000000"/>
          <w:sz w:val="24"/>
          <w:szCs w:val="24"/>
        </w:rPr>
      </w:pPr>
      <w:r>
        <w:rPr>
          <w:rStyle w:val="8"/>
          <w:rFonts w:hint="eastAsia" w:ascii="宋体" w:hAnsi="宋体" w:eastAsia="宋体" w:cs="宋体"/>
          <w:b w:val="0"/>
          <w:bCs w:val="0"/>
          <w:color w:val="FF0000"/>
          <w:sz w:val="24"/>
          <w:szCs w:val="24"/>
          <w:lang w:val="en-US" w:eastAsia="zh-CN"/>
        </w:rPr>
        <w:t>实现中国梦，必须凝聚中国力量，这就是全国各族人民大团结的力量。</w:t>
      </w:r>
    </w:p>
    <w:p>
      <w:pPr>
        <w:pStyle w:val="9"/>
        <w:numPr>
          <w:ilvl w:val="0"/>
          <w:numId w:val="3"/>
        </w:numPr>
        <w:spacing w:line="360" w:lineRule="auto"/>
        <w:ind w:firstLineChars="0"/>
        <w:rPr>
          <w:rFonts w:hint="eastAsia"/>
          <w:color w:val="000000"/>
          <w:sz w:val="24"/>
          <w:szCs w:val="24"/>
          <w:lang w:eastAsia="zh-CN"/>
        </w:rPr>
      </w:pPr>
      <w:bookmarkStart w:id="2" w:name="_Hlk105049595"/>
      <w:r>
        <w:rPr>
          <w:rFonts w:hint="eastAsia"/>
          <w:b/>
          <w:bCs/>
          <w:color w:val="000000"/>
          <w:sz w:val="24"/>
          <w:szCs w:val="24"/>
        </w:rPr>
        <w:t>如何理解中国社会主义现代化国家的基本特征？</w:t>
      </w:r>
      <w:bookmarkEnd w:id="2"/>
      <w:r>
        <w:rPr>
          <w:rFonts w:hint="default"/>
          <w:b/>
          <w:bCs/>
          <w:color w:val="000000"/>
          <w:sz w:val="24"/>
          <w:szCs w:val="24"/>
          <w:lang w:val="en-US"/>
        </w:rPr>
        <w:t>257</w:t>
      </w:r>
    </w:p>
    <w:p>
      <w:pPr>
        <w:rPr>
          <w:rFonts w:hint="eastAsia"/>
          <w:color w:val="FF0000"/>
          <w:sz w:val="24"/>
          <w:szCs w:val="24"/>
          <w:lang w:eastAsia="zh-CN"/>
        </w:rPr>
      </w:pPr>
      <w:r>
        <w:rPr>
          <w:rFonts w:hint="eastAsia"/>
          <w:color w:val="FF0000"/>
          <w:sz w:val="24"/>
          <w:szCs w:val="24"/>
          <w:lang w:eastAsia="zh-CN"/>
        </w:rPr>
        <w:t>第一，中国的现代化是人口规模巨大的现代化</w:t>
      </w:r>
    </w:p>
    <w:p>
      <w:pPr>
        <w:rPr>
          <w:rFonts w:hint="eastAsia"/>
          <w:color w:val="FF0000"/>
          <w:sz w:val="24"/>
          <w:szCs w:val="24"/>
          <w:lang w:eastAsia="zh-CN"/>
        </w:rPr>
      </w:pPr>
      <w:r>
        <w:rPr>
          <w:rFonts w:hint="eastAsia"/>
          <w:color w:val="FF0000"/>
          <w:sz w:val="24"/>
          <w:szCs w:val="24"/>
          <w:lang w:eastAsia="zh-CN"/>
        </w:rPr>
        <w:t>第二，中国的现代化是全体人民共同富裕的现代化</w:t>
      </w:r>
    </w:p>
    <w:p>
      <w:pPr>
        <w:rPr>
          <w:rFonts w:hint="eastAsia"/>
          <w:color w:val="FF0000"/>
          <w:sz w:val="24"/>
          <w:szCs w:val="24"/>
          <w:lang w:eastAsia="zh-CN"/>
        </w:rPr>
      </w:pPr>
      <w:r>
        <w:rPr>
          <w:rFonts w:hint="eastAsia"/>
          <w:color w:val="FF0000"/>
          <w:sz w:val="24"/>
          <w:szCs w:val="24"/>
          <w:lang w:eastAsia="zh-CN"/>
        </w:rPr>
        <w:t>第三，中国的现代化是物质文明和精神文明相协调的现代化</w:t>
      </w:r>
    </w:p>
    <w:p>
      <w:pPr>
        <w:rPr>
          <w:rFonts w:hint="eastAsia"/>
          <w:color w:val="FF0000"/>
          <w:sz w:val="24"/>
          <w:szCs w:val="24"/>
          <w:lang w:eastAsia="zh-CN"/>
        </w:rPr>
      </w:pPr>
      <w:r>
        <w:rPr>
          <w:rFonts w:hint="eastAsia"/>
          <w:color w:val="FF0000"/>
          <w:sz w:val="24"/>
          <w:szCs w:val="24"/>
          <w:lang w:eastAsia="zh-CN"/>
        </w:rPr>
        <w:t>第四，中国的现代化是人与自然和谐共生的现代化</w:t>
      </w:r>
    </w:p>
    <w:p>
      <w:pPr>
        <w:rPr>
          <w:rFonts w:hint="eastAsia"/>
          <w:color w:val="FF0000"/>
          <w:sz w:val="24"/>
          <w:szCs w:val="24"/>
          <w:lang w:eastAsia="zh-CN"/>
        </w:rPr>
      </w:pPr>
      <w:r>
        <w:rPr>
          <w:rFonts w:hint="eastAsia"/>
          <w:color w:val="FF0000"/>
          <w:sz w:val="24"/>
          <w:szCs w:val="24"/>
          <w:lang w:eastAsia="zh-CN"/>
        </w:rPr>
        <w:t>第五，中国的现代化是走和平发展道路的现代化</w:t>
      </w:r>
    </w:p>
    <w:p>
      <w:pPr>
        <w:pStyle w:val="9"/>
        <w:numPr>
          <w:ilvl w:val="0"/>
          <w:numId w:val="3"/>
        </w:numPr>
        <w:spacing w:line="360" w:lineRule="auto"/>
        <w:ind w:firstLineChars="0"/>
        <w:rPr>
          <w:b/>
          <w:bCs/>
          <w:color w:val="000000"/>
          <w:sz w:val="24"/>
          <w:szCs w:val="24"/>
        </w:rPr>
      </w:pPr>
      <w:r>
        <w:rPr>
          <w:rFonts w:hint="eastAsia"/>
          <w:b/>
          <w:bCs/>
          <w:color w:val="000000"/>
          <w:sz w:val="24"/>
          <w:szCs w:val="24"/>
        </w:rPr>
        <w:t>如何理解党在新时代的历史使命？</w:t>
      </w:r>
      <w:r>
        <w:rPr>
          <w:rFonts w:hint="default"/>
          <w:b/>
          <w:bCs/>
          <w:color w:val="000000"/>
          <w:sz w:val="24"/>
          <w:szCs w:val="24"/>
          <w:lang w:val="en-US"/>
        </w:rPr>
        <w:t>317</w:t>
      </w:r>
    </w:p>
    <w:p>
      <w:pPr>
        <w:rPr>
          <w:color w:val="000000"/>
          <w:sz w:val="24"/>
          <w:szCs w:val="24"/>
        </w:rPr>
      </w:pPr>
      <w:r>
        <w:rPr>
          <w:rFonts w:hint="eastAsia"/>
          <w:color w:val="FF0000"/>
          <w:sz w:val="24"/>
          <w:szCs w:val="24"/>
          <w:lang w:val="en-US" w:eastAsia="zh-CN"/>
        </w:rPr>
        <w:t>新时代中国共产党的历史使命,就是统揽伟大斗争、伟大工程、伟大事业、伟大梦想,在全面建成小康社会的基础上全面建成社会主义现代化强国,实现中华民族伟大复兴的中国梦。</w:t>
      </w:r>
    </w:p>
    <w:p>
      <w:pPr>
        <w:pStyle w:val="9"/>
        <w:numPr>
          <w:ilvl w:val="0"/>
          <w:numId w:val="3"/>
        </w:numPr>
        <w:spacing w:line="360" w:lineRule="auto"/>
        <w:ind w:firstLineChars="0"/>
        <w:rPr>
          <w:b/>
          <w:bCs/>
          <w:color w:val="000000"/>
          <w:sz w:val="24"/>
          <w:szCs w:val="24"/>
        </w:rPr>
      </w:pPr>
      <w:r>
        <w:rPr>
          <w:rFonts w:hint="eastAsia"/>
          <w:b/>
          <w:bCs/>
          <w:color w:val="000000"/>
          <w:sz w:val="24"/>
          <w:szCs w:val="24"/>
        </w:rPr>
        <w:t>习近平生态文明思想主要包括哪些内容？</w:t>
      </w:r>
    </w:p>
    <w:p>
      <w:pPr>
        <w:rPr>
          <w:rFonts w:hint="eastAsia"/>
          <w:color w:val="FF0000"/>
          <w:sz w:val="24"/>
          <w:szCs w:val="24"/>
          <w:lang w:val="en-US" w:eastAsia="zh-CN"/>
        </w:rPr>
      </w:pPr>
      <w:r>
        <w:rPr>
          <w:rFonts w:hint="eastAsia"/>
          <w:color w:val="FF0000"/>
          <w:sz w:val="24"/>
          <w:szCs w:val="24"/>
          <w:lang w:val="en-US" w:eastAsia="zh-CN"/>
        </w:rPr>
        <w:t>第一，坚持人与自然和谐共生，人与自然是生命共同体</w:t>
      </w:r>
    </w:p>
    <w:p>
      <w:pPr>
        <w:rPr>
          <w:rFonts w:hint="eastAsia"/>
          <w:color w:val="FF0000"/>
          <w:sz w:val="24"/>
          <w:szCs w:val="24"/>
          <w:lang w:val="en-US" w:eastAsia="zh-CN"/>
        </w:rPr>
      </w:pPr>
      <w:r>
        <w:rPr>
          <w:rFonts w:hint="eastAsia"/>
          <w:color w:val="FF0000"/>
          <w:sz w:val="24"/>
          <w:szCs w:val="24"/>
          <w:lang w:val="en-US" w:eastAsia="zh-CN"/>
        </w:rPr>
        <w:t>第二，绿水青山就是金山银山</w:t>
      </w:r>
    </w:p>
    <w:p>
      <w:pPr>
        <w:rPr>
          <w:rFonts w:hint="eastAsia"/>
          <w:color w:val="FF0000"/>
          <w:sz w:val="24"/>
          <w:szCs w:val="24"/>
          <w:lang w:val="en-US" w:eastAsia="zh-CN"/>
        </w:rPr>
      </w:pPr>
      <w:r>
        <w:rPr>
          <w:rFonts w:hint="eastAsia"/>
          <w:color w:val="FF0000"/>
          <w:sz w:val="24"/>
          <w:szCs w:val="24"/>
          <w:lang w:val="en-US" w:eastAsia="zh-CN"/>
        </w:rPr>
        <w:t>第三，良好生态环境是最普惠的民生福祉</w:t>
      </w:r>
    </w:p>
    <w:p>
      <w:pPr>
        <w:rPr>
          <w:rFonts w:hint="eastAsia"/>
          <w:color w:val="FF0000"/>
          <w:sz w:val="24"/>
          <w:szCs w:val="24"/>
          <w:lang w:val="en-US" w:eastAsia="zh-CN"/>
        </w:rPr>
      </w:pPr>
      <w:r>
        <w:rPr>
          <w:rFonts w:hint="eastAsia"/>
          <w:color w:val="FF0000"/>
          <w:sz w:val="24"/>
          <w:szCs w:val="24"/>
          <w:lang w:val="en-US" w:eastAsia="zh-CN"/>
        </w:rPr>
        <w:t>第四，统筹山水林田湖草沙系统治理</w:t>
      </w:r>
    </w:p>
    <w:p>
      <w:pPr>
        <w:rPr>
          <w:rFonts w:hint="eastAsia"/>
          <w:color w:val="FF0000"/>
          <w:sz w:val="24"/>
          <w:szCs w:val="24"/>
          <w:lang w:val="en-US" w:eastAsia="zh-CN"/>
        </w:rPr>
      </w:pPr>
      <w:r>
        <w:rPr>
          <w:rFonts w:hint="eastAsia"/>
          <w:color w:val="FF0000"/>
          <w:sz w:val="24"/>
          <w:szCs w:val="24"/>
          <w:lang w:val="en-US" w:eastAsia="zh-CN"/>
        </w:rPr>
        <w:t>第五，用最严格制度最严密法治保护生态环境</w:t>
      </w:r>
    </w:p>
    <w:p>
      <w:pPr>
        <w:rPr>
          <w:rFonts w:hint="eastAsia"/>
          <w:color w:val="FF0000"/>
          <w:sz w:val="24"/>
          <w:szCs w:val="24"/>
          <w:lang w:val="en-US" w:eastAsia="zh-CN"/>
        </w:rPr>
      </w:pPr>
      <w:r>
        <w:rPr>
          <w:rFonts w:hint="eastAsia"/>
          <w:color w:val="FF0000"/>
          <w:sz w:val="24"/>
          <w:szCs w:val="24"/>
          <w:lang w:val="en-US" w:eastAsia="zh-CN"/>
        </w:rPr>
        <w:t>第六，共谋全球生态文明建设</w:t>
      </w:r>
    </w:p>
    <w:p>
      <w:pPr>
        <w:pStyle w:val="9"/>
        <w:numPr>
          <w:ilvl w:val="0"/>
          <w:numId w:val="3"/>
        </w:numPr>
        <w:spacing w:line="360" w:lineRule="auto"/>
        <w:ind w:firstLineChars="0"/>
        <w:rPr>
          <w:b/>
          <w:bCs/>
          <w:color w:val="000000"/>
          <w:sz w:val="24"/>
          <w:szCs w:val="24"/>
        </w:rPr>
      </w:pPr>
      <w:r>
        <w:rPr>
          <w:rFonts w:hint="eastAsia"/>
          <w:b/>
          <w:bCs/>
          <w:color w:val="000000"/>
          <w:sz w:val="24"/>
          <w:szCs w:val="24"/>
        </w:rPr>
        <w:t>人民当家作主的“四梁八柱”是什么？</w:t>
      </w:r>
      <w:r>
        <w:rPr>
          <w:rFonts w:hint="default"/>
          <w:b/>
          <w:bCs/>
          <w:color w:val="000000"/>
          <w:sz w:val="24"/>
          <w:szCs w:val="24"/>
          <w:lang w:val="en-US"/>
        </w:rPr>
        <w:t>p232</w:t>
      </w:r>
    </w:p>
    <w:p>
      <w:pPr>
        <w:rPr>
          <w:rFonts w:hint="eastAsia"/>
          <w:color w:val="000000"/>
          <w:sz w:val="24"/>
          <w:szCs w:val="24"/>
          <w:lang w:val="en-US" w:eastAsia="zh-CN"/>
        </w:rPr>
      </w:pPr>
      <w:r>
        <w:rPr>
          <w:rFonts w:hint="eastAsia"/>
          <w:color w:val="FF0000"/>
          <w:sz w:val="24"/>
          <w:szCs w:val="24"/>
          <w:lang w:val="en-US" w:eastAsia="zh-CN"/>
        </w:rPr>
        <w:t>人民当家作主制度体系的四梁八柱：人民代表大会制度，中国共产党领导的多党合作和政治协商制度，民族区域自治制度，基层群众自治制度</w:t>
      </w:r>
    </w:p>
    <w:p>
      <w:pPr>
        <w:pStyle w:val="9"/>
        <w:numPr>
          <w:ilvl w:val="0"/>
          <w:numId w:val="3"/>
        </w:numPr>
        <w:spacing w:line="360" w:lineRule="auto"/>
        <w:ind w:firstLineChars="0"/>
        <w:rPr>
          <w:b/>
          <w:bCs/>
          <w:color w:val="000000"/>
          <w:sz w:val="24"/>
          <w:szCs w:val="24"/>
        </w:rPr>
      </w:pPr>
      <w:r>
        <w:rPr>
          <w:rFonts w:hint="eastAsia"/>
          <w:b/>
          <w:bCs/>
          <w:color w:val="000000"/>
          <w:sz w:val="24"/>
          <w:szCs w:val="24"/>
        </w:rPr>
        <w:t>新时代党的建设目标是什么？</w:t>
      </w:r>
      <w:r>
        <w:rPr>
          <w:rFonts w:hint="default"/>
          <w:b/>
          <w:bCs/>
          <w:color w:val="000000"/>
          <w:sz w:val="24"/>
          <w:szCs w:val="24"/>
          <w:lang w:val="en-US"/>
        </w:rPr>
        <w:t>273</w:t>
      </w:r>
    </w:p>
    <w:p>
      <w:pPr>
        <w:numPr>
          <w:ilvl w:val="0"/>
          <w:numId w:val="0"/>
        </w:numPr>
        <w:spacing w:line="360" w:lineRule="auto"/>
        <w:rPr>
          <w:color w:val="000000"/>
          <w:sz w:val="24"/>
          <w:szCs w:val="24"/>
        </w:rPr>
      </w:pPr>
      <w:r>
        <w:rPr>
          <w:rFonts w:hint="eastAsia"/>
          <w:color w:val="000000"/>
          <w:sz w:val="24"/>
          <w:szCs w:val="24"/>
          <w:lang w:eastAsia="zh-CN"/>
        </w:rPr>
        <w:t xml:space="preserve">  </w:t>
      </w:r>
      <w:r>
        <w:rPr>
          <w:rFonts w:hint="eastAsia"/>
          <w:color w:val="FF0000"/>
          <w:sz w:val="24"/>
          <w:szCs w:val="24"/>
          <w:lang w:val="en-US" w:eastAsia="zh-CN"/>
        </w:rPr>
        <w:t xml:space="preserve"> </w:t>
      </w:r>
      <w:r>
        <w:rPr>
          <w:rFonts w:hint="eastAsia"/>
          <w:b w:val="0"/>
          <w:bCs w:val="0"/>
          <w:color w:val="FF0000"/>
          <w:sz w:val="24"/>
          <w:szCs w:val="24"/>
          <w:lang w:val="en-US" w:eastAsia="zh-CN"/>
        </w:rPr>
        <w:t>建设始终走在时代前列，人民衷心拥护，勇于自我革命，经得起各种风浪考验，朝气蓬勃的马克思主义政党。</w:t>
      </w:r>
    </w:p>
    <w:p>
      <w:pPr>
        <w:pStyle w:val="9"/>
        <w:numPr>
          <w:ilvl w:val="0"/>
          <w:numId w:val="3"/>
        </w:numPr>
        <w:spacing w:line="360" w:lineRule="auto"/>
        <w:ind w:firstLineChars="0"/>
        <w:rPr>
          <w:color w:val="000000"/>
          <w:sz w:val="24"/>
          <w:szCs w:val="24"/>
        </w:rPr>
      </w:pPr>
      <w:bookmarkStart w:id="3" w:name="_Hlk105080945"/>
      <w:r>
        <w:rPr>
          <w:rFonts w:hint="eastAsia"/>
          <w:b/>
          <w:bCs/>
          <w:color w:val="000000"/>
          <w:sz w:val="24"/>
          <w:szCs w:val="24"/>
        </w:rPr>
        <w:t>为什么说党的领导是中国特色社会主义制度最大的优势？</w:t>
      </w:r>
      <w:r>
        <w:rPr>
          <w:rFonts w:hint="default"/>
          <w:b/>
          <w:bCs/>
          <w:color w:val="000000"/>
          <w:sz w:val="24"/>
          <w:szCs w:val="24"/>
          <w:lang w:val="en-US"/>
        </w:rPr>
        <w:t>31</w:t>
      </w:r>
      <w:r>
        <w:rPr>
          <w:rFonts w:hint="default"/>
          <w:color w:val="000000"/>
          <w:sz w:val="24"/>
          <w:szCs w:val="24"/>
          <w:lang w:val="en-US"/>
        </w:rPr>
        <w:t>6</w:t>
      </w:r>
    </w:p>
    <w:p>
      <w:pPr>
        <w:rPr>
          <w:rFonts w:hint="eastAsia"/>
          <w:b w:val="0"/>
          <w:bCs w:val="0"/>
          <w:color w:val="FF0000"/>
          <w:sz w:val="24"/>
          <w:szCs w:val="24"/>
          <w:lang w:val="en-US" w:eastAsia="zh-CN"/>
        </w:rPr>
      </w:pPr>
      <w:r>
        <w:rPr>
          <w:rFonts w:hint="eastAsia"/>
          <w:b w:val="0"/>
          <w:bCs w:val="0"/>
          <w:color w:val="FF0000"/>
          <w:sz w:val="24"/>
          <w:szCs w:val="24"/>
          <w:lang w:val="en-US" w:eastAsia="zh-CN"/>
        </w:rPr>
        <w:t>第一，中国特色社会主义制度是党领导人民创建</w:t>
      </w:r>
    </w:p>
    <w:p>
      <w:pPr>
        <w:rPr>
          <w:rFonts w:hint="eastAsia"/>
          <w:b w:val="0"/>
          <w:bCs w:val="0"/>
          <w:color w:val="FF0000"/>
          <w:sz w:val="24"/>
          <w:szCs w:val="24"/>
          <w:lang w:val="en-US" w:eastAsia="zh-CN"/>
        </w:rPr>
      </w:pPr>
      <w:r>
        <w:rPr>
          <w:rFonts w:hint="eastAsia"/>
          <w:b w:val="0"/>
          <w:bCs w:val="0"/>
          <w:color w:val="FF0000"/>
          <w:sz w:val="24"/>
          <w:szCs w:val="24"/>
          <w:lang w:val="en-US" w:eastAsia="zh-CN"/>
        </w:rPr>
        <w:t>第二，党的领导是充分发挥中国特色社会主义制度优势的根本保障</w:t>
      </w:r>
    </w:p>
    <w:p>
      <w:pPr>
        <w:rPr>
          <w:rFonts w:hint="eastAsia" w:asciiTheme="minorHAnsi" w:hAnsiTheme="minorHAnsi" w:eastAsiaTheme="minorEastAsia" w:cstheme="minorBidi"/>
          <w:color w:val="000000"/>
          <w:kern w:val="2"/>
          <w:sz w:val="24"/>
          <w:szCs w:val="24"/>
          <w:lang w:val="en-US" w:eastAsia="zh-CN" w:bidi="ar-SA"/>
        </w:rPr>
      </w:pPr>
      <w:r>
        <w:rPr>
          <w:rFonts w:hint="eastAsia"/>
          <w:b w:val="0"/>
          <w:bCs w:val="0"/>
          <w:color w:val="FF0000"/>
          <w:sz w:val="24"/>
          <w:szCs w:val="24"/>
          <w:lang w:val="en-US" w:eastAsia="zh-CN"/>
        </w:rPr>
        <w:t>第三，党的自身优势是中国特色社会主义制度优势的主要来源</w:t>
      </w:r>
    </w:p>
    <w:bookmarkEnd w:id="3"/>
    <w:p>
      <w:pPr>
        <w:pStyle w:val="9"/>
        <w:numPr>
          <w:ilvl w:val="0"/>
          <w:numId w:val="3"/>
        </w:numPr>
        <w:spacing w:line="360" w:lineRule="auto"/>
        <w:ind w:firstLineChars="0"/>
        <w:rPr>
          <w:b/>
          <w:bCs/>
          <w:color w:val="000000"/>
          <w:sz w:val="24"/>
          <w:szCs w:val="24"/>
        </w:rPr>
      </w:pPr>
      <w:r>
        <w:rPr>
          <w:rFonts w:hint="eastAsia"/>
          <w:b/>
          <w:bCs/>
          <w:color w:val="000000"/>
          <w:sz w:val="24"/>
          <w:szCs w:val="24"/>
        </w:rPr>
        <w:t>新时代巩固发展爱国统一战线工作的重要任务是什么？</w:t>
      </w:r>
      <w:r>
        <w:rPr>
          <w:rFonts w:hint="default"/>
          <w:b/>
          <w:bCs/>
          <w:color w:val="000000"/>
          <w:sz w:val="24"/>
          <w:szCs w:val="24"/>
          <w:lang w:val="en-US"/>
        </w:rPr>
        <w:t>235</w:t>
      </w:r>
    </w:p>
    <w:p>
      <w:pPr>
        <w:rPr>
          <w:rFonts w:hint="eastAsia"/>
          <w:color w:val="FF0000"/>
          <w:sz w:val="24"/>
          <w:szCs w:val="24"/>
          <w:lang w:val="en-US" w:eastAsia="zh-CN"/>
        </w:rPr>
      </w:pPr>
      <w:r>
        <w:rPr>
          <w:rFonts w:hint="eastAsia"/>
          <w:color w:val="FF0000"/>
          <w:sz w:val="24"/>
          <w:szCs w:val="24"/>
          <w:lang w:val="en-US" w:eastAsia="zh-CN"/>
        </w:rPr>
        <w:t>第一，与坚持长期共存相互监督，肝胆相照，荣辱与共，支持民主党派按照中国特色社会主义参政党要求，更好履行职能</w:t>
      </w:r>
    </w:p>
    <w:p>
      <w:pPr>
        <w:rPr>
          <w:rFonts w:hint="eastAsia"/>
          <w:color w:val="FF0000"/>
          <w:sz w:val="24"/>
          <w:szCs w:val="24"/>
          <w:lang w:val="en-US" w:eastAsia="zh-CN"/>
        </w:rPr>
      </w:pPr>
      <w:r>
        <w:rPr>
          <w:rFonts w:hint="eastAsia"/>
          <w:color w:val="FF0000"/>
          <w:sz w:val="24"/>
          <w:szCs w:val="24"/>
          <w:lang w:val="en-US" w:eastAsia="zh-CN"/>
        </w:rPr>
        <w:t>第二，深化民族团结进步教育，筑牢中华民族共同意识</w:t>
      </w:r>
    </w:p>
    <w:p>
      <w:pPr>
        <w:rPr>
          <w:rFonts w:hint="eastAsia"/>
          <w:color w:val="FF0000"/>
          <w:sz w:val="24"/>
          <w:szCs w:val="24"/>
          <w:lang w:val="en-US" w:eastAsia="zh-CN"/>
        </w:rPr>
      </w:pPr>
      <w:r>
        <w:rPr>
          <w:rFonts w:hint="eastAsia"/>
          <w:color w:val="FF0000"/>
          <w:sz w:val="24"/>
          <w:szCs w:val="24"/>
          <w:lang w:val="en-US" w:eastAsia="zh-CN"/>
        </w:rPr>
        <w:t>第三，全面贯彻党的宗教工作基本方针，坚持我国宗教的中国化方向，积极引导宗教与社会主义社会相适应</w:t>
      </w:r>
    </w:p>
    <w:p>
      <w:pPr>
        <w:rPr>
          <w:color w:val="000000"/>
          <w:sz w:val="24"/>
          <w:szCs w:val="24"/>
        </w:rPr>
      </w:pPr>
      <w:r>
        <w:rPr>
          <w:rFonts w:hint="eastAsia"/>
          <w:color w:val="FF0000"/>
          <w:sz w:val="24"/>
          <w:szCs w:val="24"/>
          <w:lang w:val="en-US" w:eastAsia="zh-CN"/>
        </w:rPr>
        <w:t>第四，牢牢把握大团结大联合的主题，做好统战工作。</w:t>
      </w:r>
    </w:p>
    <w:p>
      <w:pPr>
        <w:pStyle w:val="9"/>
        <w:numPr>
          <w:ilvl w:val="0"/>
          <w:numId w:val="3"/>
        </w:numPr>
        <w:spacing w:line="360" w:lineRule="auto"/>
        <w:ind w:firstLineChars="0"/>
        <w:rPr>
          <w:color w:val="000000"/>
          <w:sz w:val="24"/>
          <w:szCs w:val="24"/>
        </w:rPr>
      </w:pPr>
      <w:r>
        <w:rPr>
          <w:rFonts w:hint="eastAsia"/>
          <w:b/>
          <w:bCs/>
          <w:color w:val="000000"/>
          <w:sz w:val="24"/>
          <w:szCs w:val="24"/>
        </w:rPr>
        <w:t>社会主义核心价值观三个层面的价值要求是什么</w:t>
      </w:r>
      <w:r>
        <w:rPr>
          <w:rFonts w:hint="eastAsia"/>
          <w:color w:val="000000"/>
          <w:sz w:val="24"/>
          <w:szCs w:val="24"/>
        </w:rPr>
        <w:t>？</w:t>
      </w:r>
    </w:p>
    <w:p>
      <w:pPr>
        <w:rPr>
          <w:rFonts w:hint="eastAsia"/>
          <w:b w:val="0"/>
          <w:bCs w:val="0"/>
          <w:color w:val="FF0000"/>
          <w:sz w:val="24"/>
          <w:szCs w:val="24"/>
          <w:lang w:val="en-US" w:eastAsia="zh-CN"/>
        </w:rPr>
      </w:pPr>
      <w:r>
        <w:rPr>
          <w:rFonts w:hint="eastAsia"/>
          <w:b w:val="0"/>
          <w:bCs w:val="0"/>
          <w:color w:val="FF0000"/>
          <w:sz w:val="24"/>
          <w:szCs w:val="24"/>
          <w:lang w:val="en-US" w:eastAsia="zh-CN"/>
        </w:rPr>
        <w:t>国家层面：富强、民主、文明、和谐</w:t>
      </w:r>
    </w:p>
    <w:p>
      <w:pPr>
        <w:rPr>
          <w:rFonts w:hint="eastAsia"/>
          <w:b w:val="0"/>
          <w:bCs w:val="0"/>
          <w:color w:val="FF0000"/>
          <w:sz w:val="24"/>
          <w:szCs w:val="24"/>
          <w:lang w:val="en-US" w:eastAsia="zh-CN"/>
        </w:rPr>
      </w:pPr>
      <w:r>
        <w:rPr>
          <w:rFonts w:hint="eastAsia"/>
          <w:b w:val="0"/>
          <w:bCs w:val="0"/>
          <w:color w:val="FF0000"/>
          <w:sz w:val="24"/>
          <w:szCs w:val="24"/>
          <w:lang w:val="en-US" w:eastAsia="zh-CN"/>
        </w:rPr>
        <w:t>社会层面：自由、平等、公正、法治</w:t>
      </w:r>
    </w:p>
    <w:p>
      <w:pPr>
        <w:rPr>
          <w:rFonts w:hint="eastAsia"/>
          <w:b w:val="0"/>
          <w:bCs w:val="0"/>
          <w:color w:val="000000"/>
          <w:sz w:val="24"/>
          <w:szCs w:val="24"/>
          <w:lang w:val="en-US" w:eastAsia="zh-CN"/>
        </w:rPr>
      </w:pPr>
      <w:r>
        <w:rPr>
          <w:rFonts w:hint="eastAsia"/>
          <w:b w:val="0"/>
          <w:bCs w:val="0"/>
          <w:color w:val="FF0000"/>
          <w:sz w:val="24"/>
          <w:szCs w:val="24"/>
          <w:lang w:val="en-US" w:eastAsia="zh-CN"/>
        </w:rPr>
        <w:t>个人层面：爱国、敬业、诚信、友善</w:t>
      </w:r>
    </w:p>
    <w:p>
      <w:pPr>
        <w:pStyle w:val="9"/>
        <w:numPr>
          <w:ilvl w:val="0"/>
          <w:numId w:val="3"/>
        </w:numPr>
        <w:spacing w:line="360" w:lineRule="auto"/>
        <w:ind w:firstLineChars="0"/>
        <w:rPr>
          <w:b/>
          <w:bCs/>
          <w:color w:val="000000"/>
          <w:sz w:val="24"/>
          <w:szCs w:val="24"/>
        </w:rPr>
      </w:pPr>
      <w:r>
        <w:rPr>
          <w:rFonts w:hint="eastAsia"/>
          <w:b/>
          <w:bCs/>
          <w:color w:val="000000"/>
          <w:sz w:val="24"/>
          <w:szCs w:val="24"/>
        </w:rPr>
        <w:t>中国特色社会主义法治体系的主要内容是什么？</w:t>
      </w:r>
      <w:r>
        <w:rPr>
          <w:rFonts w:hint="default"/>
          <w:b/>
          <w:bCs/>
          <w:color w:val="000000"/>
          <w:sz w:val="24"/>
          <w:szCs w:val="24"/>
          <w:lang w:val="en-US"/>
        </w:rPr>
        <w:t>267</w:t>
      </w:r>
    </w:p>
    <w:p>
      <w:pPr>
        <w:rPr>
          <w:rFonts w:hint="eastAsia"/>
          <w:b w:val="0"/>
          <w:bCs w:val="0"/>
          <w:color w:val="FF0000"/>
          <w:sz w:val="24"/>
          <w:szCs w:val="24"/>
          <w:lang w:val="en-US" w:eastAsia="zh-CN"/>
        </w:rPr>
      </w:pPr>
      <w:r>
        <w:rPr>
          <w:rFonts w:hint="eastAsia"/>
          <w:b w:val="0"/>
          <w:bCs w:val="0"/>
          <w:color w:val="FF0000"/>
          <w:sz w:val="24"/>
          <w:szCs w:val="24"/>
          <w:lang w:val="en-US" w:eastAsia="zh-CN"/>
        </w:rPr>
        <w:t>建设完备的法律规范体;</w:t>
      </w:r>
    </w:p>
    <w:p>
      <w:pPr>
        <w:rPr>
          <w:rFonts w:hint="eastAsia"/>
          <w:b w:val="0"/>
          <w:bCs w:val="0"/>
          <w:color w:val="FF0000"/>
          <w:sz w:val="24"/>
          <w:szCs w:val="24"/>
          <w:lang w:val="en-US" w:eastAsia="zh-CN"/>
        </w:rPr>
      </w:pPr>
      <w:r>
        <w:rPr>
          <w:rFonts w:hint="eastAsia"/>
          <w:b w:val="0"/>
          <w:bCs w:val="0"/>
          <w:color w:val="FF0000"/>
          <w:sz w:val="24"/>
          <w:szCs w:val="24"/>
          <w:lang w:val="en-US" w:eastAsia="zh-CN"/>
        </w:rPr>
        <w:t>建设高效的法治实施体系和建设严密的法治监督体系;</w:t>
      </w:r>
    </w:p>
    <w:p>
      <w:pPr>
        <w:rPr>
          <w:rFonts w:hint="eastAsia"/>
          <w:b w:val="0"/>
          <w:bCs w:val="0"/>
          <w:color w:val="FF0000"/>
          <w:sz w:val="24"/>
          <w:szCs w:val="24"/>
          <w:lang w:val="en-US" w:eastAsia="zh-CN"/>
        </w:rPr>
      </w:pPr>
      <w:r>
        <w:rPr>
          <w:rFonts w:hint="eastAsia"/>
          <w:b w:val="0"/>
          <w:bCs w:val="0"/>
          <w:color w:val="FF0000"/>
          <w:sz w:val="24"/>
          <w:szCs w:val="24"/>
          <w:lang w:val="en-US" w:eastAsia="zh-CN"/>
        </w:rPr>
        <w:t>建设有力的法治保障体系;</w:t>
      </w:r>
    </w:p>
    <w:p>
      <w:pPr>
        <w:rPr>
          <w:rFonts w:hint="eastAsia"/>
          <w:b w:val="0"/>
          <w:bCs w:val="0"/>
          <w:color w:val="000000"/>
          <w:sz w:val="24"/>
          <w:szCs w:val="24"/>
          <w:lang w:val="en-US" w:eastAsia="zh-CN"/>
        </w:rPr>
      </w:pPr>
      <w:r>
        <w:rPr>
          <w:rFonts w:hint="eastAsia"/>
          <w:b w:val="0"/>
          <w:bCs w:val="0"/>
          <w:color w:val="FF0000"/>
          <w:sz w:val="24"/>
          <w:szCs w:val="24"/>
          <w:lang w:val="en-US" w:eastAsia="zh-CN"/>
        </w:rPr>
        <w:t>建设完善的党内法规体系制度</w:t>
      </w:r>
    </w:p>
    <w:p>
      <w:pPr>
        <w:pStyle w:val="9"/>
        <w:numPr>
          <w:ilvl w:val="0"/>
          <w:numId w:val="3"/>
        </w:numPr>
        <w:spacing w:line="360" w:lineRule="auto"/>
        <w:ind w:firstLineChars="0"/>
        <w:rPr>
          <w:b/>
          <w:bCs/>
          <w:color w:val="000000"/>
          <w:sz w:val="24"/>
          <w:szCs w:val="24"/>
        </w:rPr>
      </w:pPr>
      <w:r>
        <w:rPr>
          <w:rFonts w:hint="eastAsia"/>
          <w:b/>
          <w:bCs/>
          <w:color w:val="000000"/>
          <w:sz w:val="24"/>
          <w:szCs w:val="24"/>
        </w:rPr>
        <w:t>习近平新时代中国特色社会主义思想的理论特质是什么？</w:t>
      </w:r>
      <w:r>
        <w:rPr>
          <w:rFonts w:hint="default"/>
          <w:b/>
          <w:bCs/>
          <w:color w:val="000000"/>
          <w:sz w:val="24"/>
          <w:szCs w:val="24"/>
          <w:lang w:val="en-US"/>
        </w:rPr>
        <w:t>198</w:t>
      </w:r>
    </w:p>
    <w:p>
      <w:pPr>
        <w:rPr>
          <w:rFonts w:hint="eastAsia"/>
          <w:b w:val="0"/>
          <w:bCs w:val="0"/>
          <w:color w:val="FF0000"/>
          <w:sz w:val="24"/>
          <w:szCs w:val="24"/>
          <w:lang w:val="en-US" w:eastAsia="zh-CN"/>
        </w:rPr>
      </w:pPr>
      <w:r>
        <w:rPr>
          <w:rFonts w:hint="eastAsia"/>
          <w:b w:val="0"/>
          <w:bCs w:val="0"/>
          <w:color w:val="FF0000"/>
          <w:sz w:val="24"/>
          <w:szCs w:val="24"/>
          <w:lang w:val="en-US" w:eastAsia="zh-CN"/>
        </w:rPr>
        <w:t>秉承人民至上,彰显历史自觉,坚持实事求是,突出问题导向,强化战略思维,发扬斗争精神</w:t>
      </w:r>
    </w:p>
    <w:p>
      <w:pPr>
        <w:spacing w:line="360" w:lineRule="auto"/>
        <w:rPr>
          <w:b/>
          <w:bCs/>
          <w:color w:val="000000"/>
          <w:sz w:val="24"/>
          <w:szCs w:val="24"/>
        </w:rPr>
      </w:pPr>
      <w:r>
        <w:rPr>
          <w:rFonts w:hint="eastAsia" w:ascii="宋体" w:hAnsi="宋体" w:cs="宋体"/>
          <w:b/>
          <w:bCs/>
          <w:color w:val="000000"/>
          <w:sz w:val="24"/>
          <w:szCs w:val="24"/>
        </w:rPr>
        <w:t>1</w:t>
      </w:r>
      <w:r>
        <w:rPr>
          <w:rFonts w:ascii="宋体" w:hAnsi="宋体" w:cs="宋体"/>
          <w:b/>
          <w:bCs/>
          <w:color w:val="000000"/>
          <w:sz w:val="24"/>
          <w:szCs w:val="24"/>
        </w:rPr>
        <w:t>3</w:t>
      </w:r>
      <w:r>
        <w:rPr>
          <w:rFonts w:hint="eastAsia" w:ascii="宋体" w:hAnsi="宋体" w:cs="宋体"/>
          <w:b/>
          <w:bCs/>
          <w:color w:val="000000"/>
          <w:sz w:val="24"/>
          <w:szCs w:val="24"/>
        </w:rPr>
        <w:t>.</w:t>
      </w:r>
      <w:bookmarkStart w:id="4" w:name="_Hlk105153571"/>
      <w:r>
        <w:rPr>
          <w:rFonts w:hint="eastAsia"/>
          <w:b/>
          <w:bCs/>
          <w:color w:val="000000"/>
          <w:sz w:val="24"/>
          <w:szCs w:val="24"/>
        </w:rPr>
        <w:t>新时代党的建设总要求是什么？</w:t>
      </w:r>
      <w:bookmarkEnd w:id="4"/>
      <w:r>
        <w:rPr>
          <w:rFonts w:hint="default"/>
          <w:b/>
          <w:bCs/>
          <w:color w:val="000000"/>
          <w:sz w:val="24"/>
          <w:szCs w:val="24"/>
          <w:lang w:val="en-US"/>
        </w:rPr>
        <w:t>272</w:t>
      </w:r>
    </w:p>
    <w:p>
      <w:pPr>
        <w:rPr>
          <w:rFonts w:hint="eastAsia"/>
          <w:b w:val="0"/>
          <w:bCs w:val="0"/>
          <w:color w:val="000000"/>
          <w:sz w:val="24"/>
          <w:szCs w:val="24"/>
          <w:lang w:val="en-US" w:eastAsia="zh-CN"/>
        </w:rPr>
      </w:pPr>
      <w:r>
        <w:rPr>
          <w:rFonts w:hint="eastAsia"/>
          <w:b w:val="0"/>
          <w:bCs w:val="0"/>
          <w:color w:val="FF0000"/>
          <w:sz w:val="24"/>
          <w:szCs w:val="24"/>
          <w:lang w:val="en-US" w:eastAsia="zh-CN"/>
        </w:rPr>
        <w:t>坚持和加强党的全面领导，坚持党要管党，全面从严治党，以加强党的长期执导能力建设，先进性和纯洁性建设为主线，以党的政治建设为统领，以坚定理想信念宗旨为饥，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9"/>
        <w:numPr>
          <w:ilvl w:val="0"/>
          <w:numId w:val="4"/>
        </w:numPr>
        <w:spacing w:line="360" w:lineRule="auto"/>
        <w:ind w:firstLineChars="0"/>
        <w:rPr>
          <w:color w:val="000000"/>
          <w:sz w:val="24"/>
          <w:szCs w:val="24"/>
        </w:rPr>
      </w:pPr>
      <w:r>
        <w:rPr>
          <w:rFonts w:hint="eastAsia"/>
          <w:b/>
          <w:bCs/>
          <w:color w:val="000000"/>
          <w:sz w:val="24"/>
          <w:szCs w:val="24"/>
        </w:rPr>
        <w:t>如何理解党是最高政治领导力量</w:t>
      </w:r>
      <w:r>
        <w:rPr>
          <w:rFonts w:hint="eastAsia"/>
          <w:color w:val="000000"/>
          <w:sz w:val="24"/>
          <w:szCs w:val="24"/>
        </w:rPr>
        <w:t>？</w:t>
      </w:r>
      <w:r>
        <w:rPr>
          <w:rFonts w:hint="default"/>
          <w:color w:val="000000"/>
          <w:sz w:val="24"/>
          <w:szCs w:val="24"/>
          <w:lang w:val="en-US"/>
        </w:rPr>
        <w:t>320</w:t>
      </w:r>
    </w:p>
    <w:p>
      <w:pPr>
        <w:rPr>
          <w:rFonts w:hint="eastAsia"/>
          <w:b w:val="0"/>
          <w:bCs w:val="0"/>
          <w:color w:val="FF0000"/>
          <w:sz w:val="24"/>
          <w:szCs w:val="24"/>
          <w:lang w:val="en-US" w:eastAsia="zh-CN"/>
        </w:rPr>
      </w:pPr>
      <w:r>
        <w:rPr>
          <w:rFonts w:hint="eastAsia"/>
          <w:b w:val="0"/>
          <w:bCs w:val="0"/>
          <w:color w:val="FF0000"/>
          <w:sz w:val="24"/>
          <w:szCs w:val="24"/>
          <w:lang w:val="en-US" w:eastAsia="zh-CN"/>
        </w:rPr>
        <w:t>党是政治方向的引领者</w:t>
      </w:r>
    </w:p>
    <w:p>
      <w:pPr>
        <w:rPr>
          <w:rFonts w:hint="eastAsia"/>
          <w:b w:val="0"/>
          <w:bCs w:val="0"/>
          <w:color w:val="FF0000"/>
          <w:sz w:val="24"/>
          <w:szCs w:val="24"/>
          <w:lang w:val="en-US" w:eastAsia="zh-CN"/>
        </w:rPr>
      </w:pPr>
      <w:r>
        <w:rPr>
          <w:rFonts w:hint="eastAsia"/>
          <w:b w:val="0"/>
          <w:bCs w:val="0"/>
          <w:color w:val="FF0000"/>
          <w:sz w:val="24"/>
          <w:szCs w:val="24"/>
          <w:lang w:val="en-US" w:eastAsia="zh-CN"/>
        </w:rPr>
        <w:t>党是政治体系的统领者</w:t>
      </w:r>
    </w:p>
    <w:p>
      <w:pPr>
        <w:rPr>
          <w:color w:val="000000"/>
          <w:sz w:val="24"/>
          <w:szCs w:val="24"/>
        </w:rPr>
      </w:pPr>
      <w:r>
        <w:rPr>
          <w:rFonts w:hint="eastAsia"/>
          <w:b w:val="0"/>
          <w:bCs w:val="0"/>
          <w:color w:val="FF0000"/>
          <w:sz w:val="24"/>
          <w:szCs w:val="24"/>
          <w:lang w:val="en-US" w:eastAsia="zh-CN"/>
        </w:rPr>
        <w:t>党是重大决策的决断者</w:t>
      </w:r>
    </w:p>
    <w:p>
      <w:pPr>
        <w:pStyle w:val="9"/>
        <w:numPr>
          <w:ilvl w:val="0"/>
          <w:numId w:val="4"/>
        </w:numPr>
        <w:spacing w:line="360" w:lineRule="auto"/>
        <w:ind w:firstLineChars="0"/>
        <w:rPr>
          <w:b/>
          <w:bCs/>
          <w:color w:val="000000"/>
          <w:sz w:val="24"/>
          <w:szCs w:val="24"/>
        </w:rPr>
      </w:pPr>
      <w:bookmarkStart w:id="5" w:name="_Hlk105265341"/>
      <w:bookmarkStart w:id="6" w:name="_Hlk105153620"/>
      <w:r>
        <w:rPr>
          <w:rFonts w:hint="eastAsia"/>
          <w:b/>
          <w:bCs/>
          <w:color w:val="000000"/>
          <w:sz w:val="24"/>
          <w:szCs w:val="24"/>
        </w:rPr>
        <w:t>深化依法治国实践，必须坚持以习近平法治思想为指导，做到哪些方面？</w:t>
      </w:r>
      <w:r>
        <w:rPr>
          <w:rFonts w:hint="default"/>
          <w:b/>
          <w:bCs/>
          <w:color w:val="000000"/>
          <w:sz w:val="24"/>
          <w:szCs w:val="24"/>
          <w:lang w:val="en-US"/>
        </w:rPr>
        <w:t>269</w:t>
      </w:r>
    </w:p>
    <w:p>
      <w:pPr>
        <w:rPr>
          <w:rFonts w:hint="eastAsia"/>
          <w:b w:val="0"/>
          <w:bCs w:val="0"/>
          <w:color w:val="FF0000"/>
          <w:sz w:val="24"/>
          <w:szCs w:val="24"/>
          <w:lang w:val="en-US" w:eastAsia="zh-CN"/>
        </w:rPr>
      </w:pPr>
      <w:r>
        <w:rPr>
          <w:rFonts w:hint="eastAsia"/>
          <w:b w:val="0"/>
          <w:bCs w:val="0"/>
          <w:color w:val="FF0000"/>
          <w:sz w:val="24"/>
          <w:szCs w:val="24"/>
          <w:lang w:val="en-US" w:eastAsia="zh-CN"/>
        </w:rPr>
        <w:t>第一，紧紧围绕全面推进依法治国总目标，加快建设中国特色社会主义法治体系</w:t>
      </w:r>
    </w:p>
    <w:p>
      <w:pPr>
        <w:rPr>
          <w:rFonts w:hint="eastAsia"/>
          <w:b w:val="0"/>
          <w:bCs w:val="0"/>
          <w:color w:val="FF0000"/>
          <w:sz w:val="24"/>
          <w:szCs w:val="24"/>
          <w:lang w:val="en-US" w:eastAsia="zh-CN"/>
        </w:rPr>
      </w:pPr>
      <w:r>
        <w:rPr>
          <w:rFonts w:hint="eastAsia"/>
          <w:b w:val="0"/>
          <w:bCs w:val="0"/>
          <w:color w:val="FF0000"/>
          <w:sz w:val="24"/>
          <w:szCs w:val="24"/>
          <w:lang w:val="en-US" w:eastAsia="zh-CN"/>
        </w:rPr>
        <w:t>第二，准确把握全面推进依法治国工作布局，坚持依法治国，依法执政，依法行政共同推进，坚持法治国家，法治政府，法治社会一体建设</w:t>
      </w:r>
    </w:p>
    <w:p>
      <w:pPr>
        <w:rPr>
          <w:b/>
          <w:bCs/>
          <w:color w:val="000000"/>
          <w:sz w:val="24"/>
          <w:szCs w:val="24"/>
        </w:rPr>
      </w:pPr>
      <w:r>
        <w:rPr>
          <w:rFonts w:hint="eastAsia"/>
          <w:b w:val="0"/>
          <w:bCs w:val="0"/>
          <w:color w:val="FF0000"/>
          <w:sz w:val="24"/>
          <w:szCs w:val="24"/>
          <w:lang w:val="en-US" w:eastAsia="zh-CN"/>
        </w:rPr>
        <w:t>第三，准确把握全面推进依法治国重点任务，着力推进科学立法，严格执法，公正司法，全民守法。</w:t>
      </w:r>
    </w:p>
    <w:bookmarkEnd w:id="5"/>
    <w:bookmarkEnd w:id="6"/>
    <w:p>
      <w:pPr>
        <w:spacing w:line="360" w:lineRule="auto"/>
        <w:rPr>
          <w:b/>
          <w:bCs/>
          <w:color w:val="000000"/>
          <w:sz w:val="24"/>
          <w:szCs w:val="24"/>
        </w:rPr>
      </w:pPr>
      <w:r>
        <w:rPr>
          <w:rFonts w:hAnsi="宋体" w:cs="宋体"/>
          <w:b/>
          <w:bCs/>
          <w:color w:val="000000"/>
          <w:sz w:val="24"/>
          <w:szCs w:val="24"/>
        </w:rPr>
        <w:t>16</w:t>
      </w:r>
      <w:r>
        <w:rPr>
          <w:rFonts w:hint="eastAsia" w:hAnsi="宋体" w:cs="宋体"/>
          <w:b/>
          <w:bCs/>
          <w:color w:val="000000"/>
          <w:sz w:val="24"/>
          <w:szCs w:val="24"/>
        </w:rPr>
        <w:t>.</w:t>
      </w:r>
      <w:r>
        <w:rPr>
          <w:rFonts w:hint="eastAsia"/>
          <w:b/>
          <w:bCs/>
          <w:color w:val="000000"/>
          <w:sz w:val="24"/>
          <w:szCs w:val="24"/>
        </w:rPr>
        <w:t xml:space="preserve"> 如何理解“一国”和“两制”的关系？</w:t>
      </w:r>
      <w:r>
        <w:rPr>
          <w:rFonts w:hint="default"/>
          <w:b/>
          <w:bCs/>
          <w:color w:val="000000"/>
          <w:sz w:val="24"/>
          <w:szCs w:val="24"/>
          <w:lang w:val="en-US"/>
        </w:rPr>
        <w:t>291</w:t>
      </w:r>
    </w:p>
    <w:p>
      <w:pPr>
        <w:rPr>
          <w:color w:val="000000"/>
          <w:sz w:val="24"/>
          <w:szCs w:val="24"/>
        </w:rPr>
      </w:pPr>
      <w:r>
        <w:rPr>
          <w:rFonts w:hint="eastAsia"/>
          <w:b w:val="0"/>
          <w:bCs w:val="0"/>
          <w:color w:val="FF0000"/>
          <w:sz w:val="24"/>
          <w:szCs w:val="24"/>
          <w:lang w:val="en-US" w:eastAsia="zh-CN"/>
        </w:rPr>
        <w:t>“一国”是实行“两制”的前提和基础，“两制”从属和派生于“一国”，并统一于“一国”之内，“一国两制”的提出是为了实现和维护国家统一国家主体坚持实行社会主义制度，是香港，澳门实行资本主义制度，保持繁荣稳定的前提和保障，香港，澳门依旧基本法行，“港人治港”，“澳人治澳”，高度自治，必须充分尊重国家主体实行的社会主义制度。</w:t>
      </w:r>
    </w:p>
    <w:p>
      <w:pPr>
        <w:spacing w:line="360" w:lineRule="auto"/>
        <w:rPr>
          <w:color w:val="000000"/>
          <w:sz w:val="24"/>
          <w:szCs w:val="24"/>
        </w:rPr>
      </w:pPr>
      <w:r>
        <w:rPr>
          <w:rFonts w:ascii="宋体" w:hAnsi="宋体" w:cs="宋体"/>
          <w:b/>
          <w:bCs/>
          <w:color w:val="000000"/>
          <w:sz w:val="24"/>
          <w:szCs w:val="24"/>
        </w:rPr>
        <w:t>17</w:t>
      </w:r>
      <w:r>
        <w:rPr>
          <w:rFonts w:hint="eastAsia" w:ascii="宋体" w:hAnsi="宋体" w:cs="宋体"/>
          <w:b/>
          <w:bCs/>
          <w:color w:val="000000"/>
          <w:sz w:val="24"/>
          <w:szCs w:val="24"/>
        </w:rPr>
        <w:t>.</w:t>
      </w:r>
      <w:r>
        <w:rPr>
          <w:rFonts w:hint="eastAsia"/>
          <w:b/>
          <w:bCs/>
          <w:color w:val="000000"/>
          <w:sz w:val="24"/>
          <w:szCs w:val="24"/>
        </w:rPr>
        <w:t>中国特色社会主义新时代社会主要矛盾是什么</w:t>
      </w:r>
      <w:r>
        <w:rPr>
          <w:rFonts w:hint="eastAsia"/>
          <w:color w:val="000000"/>
          <w:sz w:val="24"/>
          <w:szCs w:val="24"/>
        </w:rPr>
        <w:t>？</w:t>
      </w:r>
    </w:p>
    <w:p>
      <w:pPr>
        <w:spacing w:line="360" w:lineRule="auto"/>
        <w:rPr>
          <w:color w:val="FF0000"/>
          <w:sz w:val="24"/>
          <w:szCs w:val="24"/>
        </w:rPr>
      </w:pPr>
      <w:r>
        <w:rPr>
          <w:rFonts w:hint="eastAsia"/>
          <w:color w:val="FF0000"/>
          <w:sz w:val="24"/>
          <w:szCs w:val="24"/>
          <w:lang w:eastAsia="zh-CN"/>
        </w:rPr>
        <w:t>与日益增长的美好生活需要和不平衡不充分的发展之间的矛盾</w:t>
      </w:r>
    </w:p>
    <w:p>
      <w:pPr>
        <w:spacing w:line="360" w:lineRule="auto"/>
        <w:rPr>
          <w:color w:val="000000"/>
          <w:sz w:val="24"/>
          <w:szCs w:val="24"/>
        </w:rPr>
      </w:pPr>
    </w:p>
    <w:p>
      <w:pPr>
        <w:pStyle w:val="9"/>
        <w:numPr>
          <w:ilvl w:val="0"/>
          <w:numId w:val="5"/>
        </w:numPr>
        <w:spacing w:line="360" w:lineRule="auto"/>
        <w:ind w:firstLineChars="0"/>
        <w:rPr>
          <w:b/>
          <w:bCs/>
          <w:color w:val="000000"/>
          <w:sz w:val="24"/>
          <w:szCs w:val="24"/>
        </w:rPr>
      </w:pPr>
      <w:bookmarkStart w:id="7" w:name="_Hlk105164123"/>
      <w:r>
        <w:rPr>
          <w:rFonts w:hint="eastAsia"/>
          <w:b/>
          <w:bCs/>
          <w:color w:val="000000"/>
          <w:sz w:val="24"/>
          <w:szCs w:val="24"/>
        </w:rPr>
        <w:t xml:space="preserve"> </w:t>
      </w:r>
      <w:bookmarkStart w:id="8" w:name="_Hlk105271158"/>
      <w:r>
        <w:rPr>
          <w:rFonts w:hint="eastAsia"/>
          <w:b/>
          <w:bCs/>
          <w:color w:val="000000"/>
          <w:sz w:val="24"/>
          <w:szCs w:val="24"/>
        </w:rPr>
        <w:t>坚持和发展中国特色社会主义的总任务是什么？</w:t>
      </w:r>
      <w:r>
        <w:rPr>
          <w:rFonts w:hint="default"/>
          <w:b/>
          <w:bCs/>
          <w:color w:val="000000"/>
          <w:sz w:val="24"/>
          <w:szCs w:val="24"/>
          <w:lang w:val="en-US"/>
        </w:rPr>
        <w:t>207</w:t>
      </w:r>
    </w:p>
    <w:p>
      <w:pPr>
        <w:rPr>
          <w:rFonts w:hint="eastAsia"/>
          <w:b w:val="0"/>
          <w:bCs w:val="0"/>
          <w:color w:val="FF0000"/>
          <w:sz w:val="24"/>
          <w:szCs w:val="24"/>
          <w:lang w:val="en-US" w:eastAsia="zh-CN"/>
        </w:rPr>
      </w:pPr>
      <w:r>
        <w:rPr>
          <w:rFonts w:hint="eastAsia"/>
          <w:b w:val="0"/>
          <w:bCs w:val="0"/>
          <w:color w:val="FF0000"/>
          <w:sz w:val="24"/>
          <w:szCs w:val="24"/>
          <w:lang w:val="en-US" w:eastAsia="zh-CN"/>
        </w:rPr>
        <w:t>实现社会主义现代化和中华民族伟大复兴，在全面建成小康社会的基础上，在本世纪中叶建成富强民主文明和谐的社会主义现代化强国。</w:t>
      </w:r>
    </w:p>
    <w:bookmarkEnd w:id="7"/>
    <w:bookmarkEnd w:id="8"/>
    <w:p>
      <w:pPr>
        <w:pStyle w:val="9"/>
        <w:numPr>
          <w:ilvl w:val="0"/>
          <w:numId w:val="5"/>
        </w:numPr>
        <w:spacing w:line="360" w:lineRule="auto"/>
        <w:ind w:firstLineChars="0"/>
        <w:rPr>
          <w:color w:val="000000"/>
          <w:sz w:val="24"/>
          <w:szCs w:val="24"/>
        </w:rPr>
      </w:pPr>
      <w:r>
        <w:rPr>
          <w:rFonts w:hint="eastAsia"/>
          <w:b/>
          <w:bCs/>
          <w:color w:val="000000"/>
          <w:sz w:val="24"/>
          <w:szCs w:val="24"/>
        </w:rPr>
        <w:t>如何在发展中保障和改善民生？</w:t>
      </w:r>
      <w:r>
        <w:rPr>
          <w:rFonts w:hint="default"/>
          <w:b/>
          <w:bCs/>
          <w:color w:val="000000"/>
          <w:sz w:val="24"/>
          <w:szCs w:val="24"/>
          <w:lang w:val="en-US"/>
        </w:rPr>
        <w:t>218</w:t>
      </w:r>
    </w:p>
    <w:p>
      <w:pPr>
        <w:rPr>
          <w:rFonts w:hint="eastAsia"/>
          <w:b w:val="0"/>
          <w:bCs w:val="0"/>
          <w:color w:val="FF0000"/>
          <w:sz w:val="24"/>
          <w:szCs w:val="24"/>
          <w:lang w:val="en-US" w:eastAsia="zh-CN"/>
        </w:rPr>
      </w:pPr>
      <w:r>
        <w:rPr>
          <w:rFonts w:hint="eastAsia"/>
          <w:b w:val="0"/>
          <w:bCs w:val="0"/>
          <w:color w:val="FF0000"/>
          <w:sz w:val="24"/>
          <w:szCs w:val="24"/>
          <w:lang w:val="en-US" w:eastAsia="zh-CN"/>
        </w:rPr>
        <w:t>第一，优先发展教育事业。</w:t>
      </w:r>
    </w:p>
    <w:p>
      <w:pPr>
        <w:rPr>
          <w:rFonts w:hint="eastAsia"/>
          <w:b w:val="0"/>
          <w:bCs w:val="0"/>
          <w:color w:val="FF0000"/>
          <w:sz w:val="24"/>
          <w:szCs w:val="24"/>
          <w:lang w:val="en-US" w:eastAsia="zh-CN"/>
        </w:rPr>
      </w:pPr>
      <w:r>
        <w:rPr>
          <w:rFonts w:hint="eastAsia"/>
          <w:b w:val="0"/>
          <w:bCs w:val="0"/>
          <w:color w:val="FF0000"/>
          <w:sz w:val="24"/>
          <w:szCs w:val="24"/>
          <w:lang w:val="en-US" w:eastAsia="zh-CN"/>
        </w:rPr>
        <w:t>第二，提高就业质量和人民收入水平。就业是最大的民生。</w:t>
      </w:r>
    </w:p>
    <w:p>
      <w:pPr>
        <w:rPr>
          <w:rFonts w:hint="eastAsia"/>
          <w:b w:val="0"/>
          <w:bCs w:val="0"/>
          <w:color w:val="FF0000"/>
          <w:sz w:val="24"/>
          <w:szCs w:val="24"/>
          <w:lang w:val="en-US" w:eastAsia="zh-CN"/>
        </w:rPr>
      </w:pPr>
      <w:r>
        <w:rPr>
          <w:rFonts w:hint="eastAsia"/>
          <w:b w:val="0"/>
          <w:bCs w:val="0"/>
          <w:color w:val="FF0000"/>
          <w:sz w:val="24"/>
          <w:szCs w:val="24"/>
          <w:lang w:val="en-US" w:eastAsia="zh-CN"/>
        </w:rPr>
        <w:t>第三，加强社会保障体系建设。</w:t>
      </w:r>
    </w:p>
    <w:p>
      <w:pPr>
        <w:rPr>
          <w:rFonts w:hint="eastAsia"/>
          <w:b w:val="0"/>
          <w:bCs w:val="0"/>
          <w:color w:val="FF0000"/>
          <w:sz w:val="24"/>
          <w:szCs w:val="24"/>
          <w:lang w:val="en-US" w:eastAsia="zh-CN"/>
        </w:rPr>
      </w:pPr>
      <w:r>
        <w:rPr>
          <w:rFonts w:hint="eastAsia"/>
          <w:b w:val="0"/>
          <w:bCs w:val="0"/>
          <w:color w:val="FF0000"/>
          <w:sz w:val="24"/>
          <w:szCs w:val="24"/>
          <w:lang w:val="en-US" w:eastAsia="zh-CN"/>
        </w:rPr>
        <w:t>第四，坚决打赢脱贫攻坚战。</w:t>
      </w:r>
    </w:p>
    <w:p>
      <w:pPr>
        <w:rPr>
          <w:color w:val="000000"/>
          <w:sz w:val="24"/>
          <w:szCs w:val="24"/>
        </w:rPr>
      </w:pPr>
      <w:r>
        <w:rPr>
          <w:rFonts w:hint="eastAsia"/>
          <w:b w:val="0"/>
          <w:bCs w:val="0"/>
          <w:color w:val="FF0000"/>
          <w:sz w:val="24"/>
          <w:szCs w:val="24"/>
          <w:lang w:val="en-US" w:eastAsia="zh-CN"/>
        </w:rPr>
        <w:t>第五，实施健康中国战略。</w:t>
      </w:r>
    </w:p>
    <w:p>
      <w:pPr>
        <w:spacing w:line="360" w:lineRule="auto"/>
        <w:rPr>
          <w:b/>
          <w:bCs/>
          <w:color w:val="000000"/>
          <w:sz w:val="24"/>
          <w:szCs w:val="24"/>
        </w:rPr>
      </w:pPr>
      <w:r>
        <w:rPr>
          <w:rFonts w:hint="eastAsia"/>
          <w:b/>
          <w:bCs/>
          <w:color w:val="000000"/>
          <w:sz w:val="24"/>
          <w:szCs w:val="24"/>
        </w:rPr>
        <w:t>2</w:t>
      </w:r>
      <w:r>
        <w:rPr>
          <w:b/>
          <w:bCs/>
          <w:color w:val="000000"/>
          <w:sz w:val="24"/>
          <w:szCs w:val="24"/>
        </w:rPr>
        <w:t>0.</w:t>
      </w:r>
      <w:r>
        <w:rPr>
          <w:rFonts w:hint="eastAsia"/>
          <w:b/>
          <w:bCs/>
          <w:color w:val="000000"/>
          <w:sz w:val="24"/>
          <w:szCs w:val="24"/>
        </w:rPr>
        <w:t>简述中国特色社会主义进入新时代的内涵</w:t>
      </w:r>
      <w:r>
        <w:rPr>
          <w:rFonts w:hint="default"/>
          <w:b/>
          <w:bCs/>
          <w:color w:val="000000"/>
          <w:sz w:val="24"/>
          <w:szCs w:val="24"/>
          <w:lang w:val="en-US"/>
        </w:rPr>
        <w:t>191</w:t>
      </w:r>
    </w:p>
    <w:p>
      <w:pPr>
        <w:rPr>
          <w:rFonts w:hint="eastAsia"/>
          <w:b w:val="0"/>
          <w:bCs w:val="0"/>
          <w:color w:val="FF0000"/>
          <w:sz w:val="24"/>
          <w:szCs w:val="24"/>
          <w:lang w:val="en-US" w:eastAsia="zh-CN"/>
        </w:rPr>
      </w:pPr>
      <w:r>
        <w:rPr>
          <w:rFonts w:hint="eastAsia"/>
          <w:b w:val="0"/>
          <w:bCs w:val="0"/>
          <w:color w:val="FF0000"/>
          <w:sz w:val="24"/>
          <w:szCs w:val="24"/>
          <w:lang w:val="en-US" w:eastAsia="zh-CN"/>
        </w:rPr>
        <w:t>从历史脉络看，新时代是承前启后，继往开来，在新的历史条件下，继续夺取中国特色社会主义伟大胜利的时代</w:t>
      </w:r>
    </w:p>
    <w:p>
      <w:pPr>
        <w:rPr>
          <w:rFonts w:hint="eastAsia"/>
          <w:b w:val="0"/>
          <w:bCs w:val="0"/>
          <w:color w:val="FF0000"/>
          <w:sz w:val="24"/>
          <w:szCs w:val="24"/>
          <w:lang w:val="en-US" w:eastAsia="zh-CN"/>
        </w:rPr>
      </w:pPr>
      <w:r>
        <w:rPr>
          <w:rFonts w:hint="eastAsia"/>
          <w:b w:val="0"/>
          <w:bCs w:val="0"/>
          <w:color w:val="FF0000"/>
          <w:sz w:val="24"/>
          <w:szCs w:val="24"/>
          <w:lang w:val="en-US" w:eastAsia="zh-CN"/>
        </w:rPr>
        <w:t>从实践主题看，新时代是决胜全面建成小康社会，进而全面建设社会主义现代化强国的时代</w:t>
      </w:r>
    </w:p>
    <w:p>
      <w:pPr>
        <w:rPr>
          <w:rFonts w:hint="eastAsia"/>
          <w:b w:val="0"/>
          <w:bCs w:val="0"/>
          <w:color w:val="FF0000"/>
          <w:sz w:val="24"/>
          <w:szCs w:val="24"/>
          <w:lang w:val="en-US" w:eastAsia="zh-CN"/>
        </w:rPr>
      </w:pPr>
      <w:r>
        <w:rPr>
          <w:rFonts w:hint="eastAsia"/>
          <w:b w:val="0"/>
          <w:bCs w:val="0"/>
          <w:color w:val="FF0000"/>
          <w:sz w:val="24"/>
          <w:szCs w:val="24"/>
          <w:lang w:val="en-US" w:eastAsia="zh-CN"/>
        </w:rPr>
        <w:t>从人民性来看，新时代是全国各族人民团结奋斗，不断创造美好生活，逐步实现全体人民共同富裕的时代</w:t>
      </w:r>
    </w:p>
    <w:p>
      <w:pPr>
        <w:rPr>
          <w:rFonts w:hint="eastAsia"/>
          <w:b w:val="0"/>
          <w:bCs w:val="0"/>
          <w:color w:val="FF0000"/>
          <w:sz w:val="24"/>
          <w:szCs w:val="24"/>
          <w:lang w:val="en-US" w:eastAsia="zh-CN"/>
        </w:rPr>
      </w:pPr>
      <w:r>
        <w:rPr>
          <w:rFonts w:hint="eastAsia"/>
          <w:b w:val="0"/>
          <w:bCs w:val="0"/>
          <w:color w:val="FF0000"/>
          <w:sz w:val="24"/>
          <w:szCs w:val="24"/>
          <w:lang w:val="en-US" w:eastAsia="zh-CN"/>
        </w:rPr>
        <w:t>从民族性来看，新时代是全体中华儿女戮力同心，奋力实现中华民族伟大复兴中国梦的时代</w:t>
      </w:r>
    </w:p>
    <w:p>
      <w:pPr>
        <w:rPr>
          <w:color w:val="000000"/>
          <w:sz w:val="24"/>
          <w:szCs w:val="24"/>
        </w:rPr>
      </w:pPr>
      <w:r>
        <w:rPr>
          <w:rFonts w:hint="eastAsia"/>
          <w:b w:val="0"/>
          <w:bCs w:val="0"/>
          <w:color w:val="FF0000"/>
          <w:sz w:val="24"/>
          <w:szCs w:val="24"/>
          <w:lang w:val="en-US" w:eastAsia="zh-CN"/>
        </w:rPr>
        <w:t>从世界性来看，新时代是我国日益走向世界舞台中央，不断为人类作出更大贡献的时代</w:t>
      </w:r>
    </w:p>
    <w:p>
      <w:pPr>
        <w:spacing w:line="360" w:lineRule="auto"/>
        <w:rPr>
          <w:b/>
          <w:bCs/>
          <w:sz w:val="24"/>
          <w:szCs w:val="24"/>
        </w:rPr>
      </w:pPr>
      <w:r>
        <w:rPr>
          <w:rFonts w:hint="eastAsia"/>
          <w:b/>
          <w:bCs/>
          <w:sz w:val="24"/>
          <w:szCs w:val="24"/>
        </w:rPr>
        <w:t>2</w:t>
      </w:r>
      <w:r>
        <w:rPr>
          <w:b/>
          <w:bCs/>
          <w:sz w:val="24"/>
          <w:szCs w:val="24"/>
        </w:rPr>
        <w:t>1.</w:t>
      </w:r>
      <w:r>
        <w:rPr>
          <w:rFonts w:hint="eastAsia"/>
          <w:b/>
          <w:bCs/>
          <w:sz w:val="24"/>
          <w:szCs w:val="24"/>
        </w:rPr>
        <w:t>简述中国特色社会主义进入新时代的意义</w:t>
      </w:r>
      <w:r>
        <w:rPr>
          <w:rFonts w:hint="default"/>
          <w:b/>
          <w:bCs/>
          <w:sz w:val="24"/>
          <w:szCs w:val="24"/>
          <w:lang w:val="en-US"/>
        </w:rPr>
        <w:t>191</w:t>
      </w:r>
    </w:p>
    <w:p>
      <w:pPr>
        <w:rPr>
          <w:rFonts w:hint="eastAsia"/>
          <w:b w:val="0"/>
          <w:bCs w:val="0"/>
          <w:color w:val="FF0000"/>
          <w:sz w:val="24"/>
          <w:szCs w:val="24"/>
          <w:lang w:val="en-US" w:eastAsia="zh-CN"/>
        </w:rPr>
      </w:pPr>
      <w:r>
        <w:rPr>
          <w:rFonts w:hint="eastAsia"/>
          <w:b w:val="0"/>
          <w:bCs w:val="0"/>
          <w:color w:val="FF0000"/>
          <w:sz w:val="24"/>
          <w:szCs w:val="24"/>
          <w:lang w:val="en-US" w:eastAsia="zh-CN"/>
        </w:rPr>
        <w:t>从中华民族复兴的历史进程看，意味着近代以来久经磨难的中华民族迎来了从站起来，富起来到强起来的伟大飞跃，迎来了实现中华民族伟大复兴的光明前景；</w:t>
      </w:r>
    </w:p>
    <w:p>
      <w:pPr>
        <w:rPr>
          <w:rFonts w:hint="eastAsia"/>
          <w:b w:val="0"/>
          <w:bCs w:val="0"/>
          <w:color w:val="FF0000"/>
          <w:sz w:val="24"/>
          <w:szCs w:val="24"/>
          <w:lang w:val="en-US" w:eastAsia="zh-CN"/>
        </w:rPr>
      </w:pPr>
      <w:r>
        <w:rPr>
          <w:rFonts w:hint="eastAsia"/>
          <w:b w:val="0"/>
          <w:bCs w:val="0"/>
          <w:color w:val="FF0000"/>
          <w:sz w:val="24"/>
          <w:szCs w:val="24"/>
          <w:lang w:val="en-US" w:eastAsia="zh-CN"/>
        </w:rPr>
        <w:t>从科学社会主义发展进程看，意味着科学社会主义在21世纪的中国焕发出强大生命活力，在世界上高高举起了中国特色社会主义伟大旗帜；</w:t>
      </w:r>
    </w:p>
    <w:p>
      <w:pPr>
        <w:rPr>
          <w:sz w:val="24"/>
          <w:szCs w:val="24"/>
        </w:rPr>
      </w:pPr>
      <w:r>
        <w:rPr>
          <w:rFonts w:hint="eastAsia"/>
          <w:b w:val="0"/>
          <w:bCs w:val="0"/>
          <w:color w:val="FF0000"/>
          <w:sz w:val="24"/>
          <w:szCs w:val="24"/>
          <w:lang w:val="en-US" w:eastAsia="zh-CN"/>
        </w:rPr>
        <w:t>从人类文明进程看，意味着中国特色社会主义道路，理论，制度，文化不断发展，拓展了发展中国家走向现代化的途径，给世界上那些寄希望，加快发展又希望保持自身独立性的国家和民族提供了全新选择，为解决人类问题贡献了中国智慧和中国方案</w:t>
      </w:r>
    </w:p>
    <w:p>
      <w:pPr>
        <w:spacing w:line="360" w:lineRule="auto"/>
        <w:rPr>
          <w:b/>
          <w:bCs/>
          <w:color w:val="000000"/>
          <w:sz w:val="24"/>
          <w:szCs w:val="24"/>
        </w:rPr>
      </w:pPr>
      <w:r>
        <w:rPr>
          <w:rFonts w:hint="eastAsia"/>
          <w:b/>
          <w:bCs/>
          <w:color w:val="000000"/>
          <w:sz w:val="24"/>
          <w:szCs w:val="24"/>
        </w:rPr>
        <w:t>2</w:t>
      </w:r>
      <w:r>
        <w:rPr>
          <w:b/>
          <w:bCs/>
          <w:color w:val="000000"/>
          <w:sz w:val="24"/>
          <w:szCs w:val="24"/>
        </w:rPr>
        <w:t>2.</w:t>
      </w:r>
      <w:r>
        <w:rPr>
          <w:rFonts w:hint="eastAsia"/>
          <w:b/>
          <w:bCs/>
          <w:color w:val="000000"/>
          <w:sz w:val="24"/>
          <w:szCs w:val="24"/>
        </w:rPr>
        <w:t>如何推进供给侧结构性改革？</w:t>
      </w:r>
      <w:r>
        <w:rPr>
          <w:rFonts w:hint="default"/>
          <w:b/>
          <w:bCs/>
          <w:color w:val="000000"/>
          <w:sz w:val="24"/>
          <w:szCs w:val="24"/>
          <w:lang w:val="en-US"/>
        </w:rPr>
        <w:t>226</w:t>
      </w:r>
    </w:p>
    <w:p>
      <w:pPr>
        <w:rPr>
          <w:rFonts w:hint="eastAsia"/>
          <w:b w:val="0"/>
          <w:bCs w:val="0"/>
          <w:color w:val="FF0000"/>
          <w:sz w:val="24"/>
          <w:szCs w:val="24"/>
          <w:lang w:val="en-US" w:eastAsia="zh-CN"/>
        </w:rPr>
      </w:pPr>
      <w:r>
        <w:rPr>
          <w:rFonts w:hint="eastAsia"/>
          <w:b w:val="0"/>
          <w:bCs w:val="0"/>
          <w:color w:val="FF0000"/>
          <w:sz w:val="24"/>
          <w:szCs w:val="24"/>
          <w:lang w:val="en-US" w:eastAsia="zh-CN"/>
        </w:rPr>
        <w:t>第一，推进增长动能转换加强实施创新驱动发展战</w:t>
      </w:r>
    </w:p>
    <w:p>
      <w:pPr>
        <w:rPr>
          <w:rFonts w:hint="eastAsia"/>
          <w:b w:val="0"/>
          <w:bCs w:val="0"/>
          <w:color w:val="FF0000"/>
          <w:sz w:val="24"/>
          <w:szCs w:val="24"/>
          <w:lang w:val="en-US" w:eastAsia="zh-CN"/>
        </w:rPr>
      </w:pPr>
      <w:r>
        <w:rPr>
          <w:rFonts w:hint="eastAsia"/>
          <w:b w:val="0"/>
          <w:bCs w:val="0"/>
          <w:color w:val="FF0000"/>
          <w:sz w:val="24"/>
          <w:szCs w:val="24"/>
          <w:lang w:val="en-US" w:eastAsia="zh-CN"/>
        </w:rPr>
        <w:t>第二，深化要素市场化配置改革，实现由以价取胜向以质取胜的转</w:t>
      </w:r>
    </w:p>
    <w:p>
      <w:pPr>
        <w:rPr>
          <w:rFonts w:hint="eastAsia"/>
          <w:b w:val="0"/>
          <w:bCs w:val="0"/>
          <w:color w:val="FF0000"/>
          <w:sz w:val="24"/>
          <w:szCs w:val="24"/>
          <w:lang w:val="en-US" w:eastAsia="zh-CN"/>
        </w:rPr>
      </w:pPr>
      <w:r>
        <w:rPr>
          <w:rFonts w:hint="eastAsia"/>
          <w:b w:val="0"/>
          <w:bCs w:val="0"/>
          <w:color w:val="FF0000"/>
          <w:sz w:val="24"/>
          <w:szCs w:val="24"/>
          <w:lang w:val="en-US" w:eastAsia="zh-CN"/>
        </w:rPr>
        <w:t>第三，加大人力资源培育力度，更加注重调动和保护人的积极性</w:t>
      </w:r>
    </w:p>
    <w:p>
      <w:pPr>
        <w:rPr>
          <w:rFonts w:hint="eastAsia"/>
          <w:b w:val="0"/>
          <w:bCs w:val="0"/>
          <w:color w:val="FF0000"/>
          <w:sz w:val="24"/>
          <w:szCs w:val="24"/>
          <w:lang w:val="en-US" w:eastAsia="zh-CN"/>
        </w:rPr>
      </w:pPr>
      <w:r>
        <w:rPr>
          <w:rFonts w:hint="eastAsia"/>
          <w:b w:val="0"/>
          <w:bCs w:val="0"/>
          <w:color w:val="FF0000"/>
          <w:sz w:val="24"/>
          <w:szCs w:val="24"/>
          <w:lang w:val="en-US" w:eastAsia="zh-CN"/>
        </w:rPr>
        <w:t>第四，激发各类市场主体活力，加快建设世界一流企业</w:t>
      </w:r>
    </w:p>
    <w:p>
      <w:pPr>
        <w:rPr>
          <w:color w:val="000000"/>
          <w:sz w:val="24"/>
          <w:szCs w:val="24"/>
        </w:rPr>
      </w:pPr>
      <w:r>
        <w:rPr>
          <w:rFonts w:hint="eastAsia"/>
          <w:b w:val="0"/>
          <w:bCs w:val="0"/>
          <w:color w:val="FF0000"/>
          <w:sz w:val="24"/>
          <w:szCs w:val="24"/>
          <w:lang w:val="en-US" w:eastAsia="zh-CN"/>
        </w:rPr>
        <w:t>第五，持续推进“三去一降一补”，优化市场供求结构。</w:t>
      </w:r>
    </w:p>
    <w:p>
      <w:pPr>
        <w:spacing w:line="360" w:lineRule="auto"/>
        <w:rPr>
          <w:b/>
          <w:bCs/>
          <w:color w:val="000000"/>
          <w:sz w:val="24"/>
          <w:szCs w:val="24"/>
        </w:rPr>
      </w:pPr>
      <w:r>
        <w:rPr>
          <w:b/>
          <w:bCs/>
          <w:color w:val="000000"/>
          <w:sz w:val="24"/>
          <w:szCs w:val="24"/>
        </w:rPr>
        <w:t>23.</w:t>
      </w:r>
      <w:r>
        <w:rPr>
          <w:rFonts w:hint="eastAsia"/>
          <w:b/>
          <w:bCs/>
          <w:color w:val="000000"/>
          <w:sz w:val="24"/>
          <w:szCs w:val="24"/>
        </w:rPr>
        <w:t>党在新时代的强军目标是什么？</w:t>
      </w:r>
      <w:r>
        <w:rPr>
          <w:rFonts w:hint="default"/>
          <w:b/>
          <w:bCs/>
          <w:color w:val="000000"/>
          <w:sz w:val="24"/>
          <w:szCs w:val="24"/>
          <w:lang w:val="en-US"/>
        </w:rPr>
        <w:t>284</w:t>
      </w:r>
    </w:p>
    <w:p>
      <w:pPr>
        <w:spacing w:line="360" w:lineRule="auto"/>
        <w:rPr>
          <w:color w:val="000000"/>
          <w:sz w:val="24"/>
          <w:szCs w:val="24"/>
        </w:rPr>
      </w:pPr>
      <w:r>
        <w:rPr>
          <w:rFonts w:hint="eastAsia"/>
          <w:color w:val="FF0000"/>
          <w:sz w:val="24"/>
          <w:szCs w:val="24"/>
          <w:lang w:eastAsia="zh-CN"/>
        </w:rPr>
        <w:t>党在新时期的强军目标是建设一支听党指挥，能打胜仗，作风优良的人民军队。</w:t>
      </w:r>
    </w:p>
    <w:p>
      <w:pPr>
        <w:spacing w:line="360" w:lineRule="auto"/>
        <w:rPr>
          <w:b/>
          <w:bCs/>
          <w:color w:val="000000"/>
          <w:sz w:val="24"/>
          <w:szCs w:val="24"/>
        </w:rPr>
      </w:pPr>
      <w:r>
        <w:rPr>
          <w:rFonts w:hint="eastAsia"/>
          <w:b/>
          <w:bCs/>
          <w:color w:val="000000"/>
          <w:sz w:val="24"/>
          <w:szCs w:val="24"/>
        </w:rPr>
        <w:t>2</w:t>
      </w:r>
      <w:r>
        <w:rPr>
          <w:b/>
          <w:bCs/>
          <w:color w:val="000000"/>
          <w:sz w:val="24"/>
          <w:szCs w:val="24"/>
        </w:rPr>
        <w:t>4.</w:t>
      </w:r>
      <w:r>
        <w:rPr>
          <w:rFonts w:hint="eastAsia"/>
          <w:b/>
          <w:bCs/>
          <w:color w:val="000000"/>
          <w:sz w:val="24"/>
          <w:szCs w:val="24"/>
        </w:rPr>
        <w:t>人类命运共同体的科学内涵是什么？</w:t>
      </w:r>
      <w:r>
        <w:rPr>
          <w:rFonts w:hint="default"/>
          <w:b/>
          <w:bCs/>
          <w:color w:val="000000"/>
          <w:sz w:val="24"/>
          <w:szCs w:val="24"/>
          <w:lang w:val="en-US"/>
        </w:rPr>
        <w:t>p307</w:t>
      </w:r>
    </w:p>
    <w:p>
      <w:pPr>
        <w:rPr>
          <w:rFonts w:hint="eastAsia"/>
          <w:b w:val="0"/>
          <w:bCs w:val="0"/>
          <w:color w:val="FF0000"/>
          <w:sz w:val="24"/>
          <w:szCs w:val="24"/>
          <w:lang w:val="en-US" w:eastAsia="zh-CN"/>
        </w:rPr>
      </w:pPr>
      <w:r>
        <w:rPr>
          <w:rFonts w:hint="eastAsia"/>
          <w:b w:val="0"/>
          <w:bCs w:val="0"/>
          <w:color w:val="FF0000"/>
          <w:sz w:val="24"/>
          <w:szCs w:val="24"/>
          <w:lang w:val="en-US" w:eastAsia="zh-CN"/>
        </w:rPr>
        <w:t>第一，政治上要相互尊重，平等协商，坚决摒弃冷战思维和强权政治，走对话而不反抗，结伴而不结盟的国与国交往新路</w:t>
      </w:r>
    </w:p>
    <w:p>
      <w:pPr>
        <w:rPr>
          <w:rFonts w:hint="eastAsia"/>
          <w:b w:val="0"/>
          <w:bCs w:val="0"/>
          <w:color w:val="FF0000"/>
          <w:sz w:val="24"/>
          <w:szCs w:val="24"/>
          <w:lang w:val="en-US" w:eastAsia="zh-CN"/>
        </w:rPr>
      </w:pPr>
      <w:r>
        <w:rPr>
          <w:rFonts w:hint="eastAsia"/>
          <w:b w:val="0"/>
          <w:bCs w:val="0"/>
          <w:color w:val="FF0000"/>
          <w:sz w:val="24"/>
          <w:szCs w:val="24"/>
          <w:lang w:val="en-US" w:eastAsia="zh-CN"/>
        </w:rPr>
        <w:t>第二，安全上要坚持以对话解决争端，以协商化解分歧，统筹应对传统和非传统安全威胁，反对一切形式的恐怖主义</w:t>
      </w:r>
    </w:p>
    <w:p>
      <w:pPr>
        <w:rPr>
          <w:rFonts w:hint="eastAsia"/>
          <w:b w:val="0"/>
          <w:bCs w:val="0"/>
          <w:color w:val="FF0000"/>
          <w:sz w:val="24"/>
          <w:szCs w:val="24"/>
          <w:lang w:val="en-US" w:eastAsia="zh-CN"/>
        </w:rPr>
      </w:pPr>
      <w:r>
        <w:rPr>
          <w:rFonts w:hint="eastAsia"/>
          <w:b w:val="0"/>
          <w:bCs w:val="0"/>
          <w:color w:val="FF0000"/>
          <w:sz w:val="24"/>
          <w:szCs w:val="24"/>
          <w:lang w:val="en-US" w:eastAsia="zh-CN"/>
        </w:rPr>
        <w:t>第三，经济上要同舟共济，促进贸易和投资自由化便利化，推动经济全球化朝着更加开放，包容，普惠，平衡，共赢的方向发展</w:t>
      </w:r>
    </w:p>
    <w:p>
      <w:pPr>
        <w:rPr>
          <w:rFonts w:hint="eastAsia"/>
          <w:b w:val="0"/>
          <w:bCs w:val="0"/>
          <w:color w:val="FF0000"/>
          <w:sz w:val="24"/>
          <w:szCs w:val="24"/>
          <w:lang w:val="en-US" w:eastAsia="zh-CN"/>
        </w:rPr>
      </w:pPr>
      <w:r>
        <w:rPr>
          <w:rFonts w:hint="eastAsia"/>
          <w:b w:val="0"/>
          <w:bCs w:val="0"/>
          <w:color w:val="FF0000"/>
          <w:sz w:val="24"/>
          <w:szCs w:val="24"/>
          <w:lang w:val="en-US" w:eastAsia="zh-CN"/>
        </w:rPr>
        <w:t>第四，文化上要尊重世界文明多样性，促进文明交流，加强文明互鉴，实现文明共存</w:t>
      </w:r>
    </w:p>
    <w:p>
      <w:pPr>
        <w:rPr>
          <w:rFonts w:hint="eastAsia"/>
          <w:b w:val="0"/>
          <w:bCs w:val="0"/>
          <w:color w:val="000000"/>
          <w:sz w:val="24"/>
          <w:szCs w:val="24"/>
          <w:lang w:val="en-US" w:eastAsia="zh-CN"/>
        </w:rPr>
      </w:pPr>
      <w:r>
        <w:rPr>
          <w:rFonts w:hint="eastAsia"/>
          <w:b w:val="0"/>
          <w:bCs w:val="0"/>
          <w:color w:val="FF0000"/>
          <w:sz w:val="24"/>
          <w:szCs w:val="24"/>
          <w:lang w:val="en-US" w:eastAsia="zh-CN"/>
        </w:rPr>
        <w:t>第五，生态上要坚持环境友好，合作应对气候变化，保护好人类赖以生存的地球家园</w:t>
      </w:r>
    </w:p>
    <w:p>
      <w:pPr>
        <w:pStyle w:val="9"/>
        <w:numPr>
          <w:ilvl w:val="0"/>
          <w:numId w:val="6"/>
        </w:numPr>
        <w:spacing w:line="360" w:lineRule="auto"/>
        <w:ind w:firstLineChars="0"/>
        <w:rPr>
          <w:b/>
          <w:bCs/>
          <w:color w:val="000000"/>
          <w:sz w:val="24"/>
          <w:szCs w:val="24"/>
        </w:rPr>
      </w:pPr>
      <w:r>
        <w:rPr>
          <w:rFonts w:hint="eastAsia"/>
          <w:b/>
          <w:bCs/>
          <w:color w:val="000000"/>
          <w:sz w:val="24"/>
          <w:szCs w:val="24"/>
        </w:rPr>
        <w:t>如何理解科学梦的科学内涵？</w:t>
      </w:r>
      <w:r>
        <w:rPr>
          <w:rFonts w:hint="default"/>
          <w:b/>
          <w:bCs/>
          <w:color w:val="000000"/>
          <w:sz w:val="24"/>
          <w:szCs w:val="24"/>
          <w:lang w:val="en-US"/>
        </w:rPr>
        <w:t>208</w:t>
      </w:r>
    </w:p>
    <w:p>
      <w:pPr>
        <w:pStyle w:val="9"/>
        <w:numPr>
          <w:ilvl w:val="0"/>
          <w:numId w:val="0"/>
        </w:numPr>
        <w:spacing w:line="360" w:lineRule="auto"/>
        <w:ind w:left="420" w:firstLine="0" w:firstLineChars="0"/>
        <w:rPr>
          <w:b/>
          <w:bCs/>
          <w:color w:val="000000"/>
          <w:sz w:val="24"/>
          <w:szCs w:val="24"/>
        </w:rPr>
      </w:pPr>
      <w:r>
        <w:rPr>
          <w:rFonts w:hint="eastAsia" w:asciiTheme="minorHAnsi" w:hAnsiTheme="minorHAnsi" w:eastAsiaTheme="minorEastAsia" w:cstheme="minorBidi"/>
          <w:b w:val="0"/>
          <w:bCs w:val="0"/>
          <w:color w:val="FF0000"/>
          <w:kern w:val="2"/>
          <w:sz w:val="24"/>
          <w:szCs w:val="24"/>
          <w:lang w:val="en-US" w:eastAsia="zh-CN" w:bidi="ar-SA"/>
        </w:rPr>
        <w:t>中国梦的本质是国家富强，民族振兴，人民幸福内涵中国梦归根到底是人民的梦中国梦是国家的梦，民族的梦，也是每一个中国人的梦中国梦与世界各国人民的美好梦想相通</w:t>
      </w:r>
    </w:p>
    <w:p>
      <w:pPr>
        <w:pStyle w:val="9"/>
        <w:numPr>
          <w:ilvl w:val="0"/>
          <w:numId w:val="6"/>
        </w:numPr>
        <w:spacing w:line="360" w:lineRule="auto"/>
        <w:ind w:firstLineChars="0"/>
        <w:rPr>
          <w:rFonts w:hint="eastAsia"/>
          <w:b/>
          <w:bCs/>
          <w:color w:val="000000"/>
          <w:sz w:val="24"/>
          <w:szCs w:val="24"/>
        </w:rPr>
      </w:pPr>
      <w:r>
        <w:rPr>
          <w:rFonts w:hint="eastAsia"/>
          <w:b/>
          <w:bCs/>
          <w:color w:val="000000"/>
          <w:sz w:val="24"/>
          <w:szCs w:val="24"/>
        </w:rPr>
        <w:t>如何评价习近平新时代中国特色社会主义思想的历史地位？</w:t>
      </w:r>
      <w:r>
        <w:rPr>
          <w:rFonts w:hint="eastAsia"/>
          <w:b/>
          <w:bCs/>
          <w:color w:val="000000"/>
          <w:sz w:val="24"/>
          <w:szCs w:val="24"/>
          <w:lang w:eastAsia="zh-CN"/>
        </w:rPr>
        <w:t>201</w:t>
      </w:r>
    </w:p>
    <w:p>
      <w:pPr>
        <w:rPr>
          <w:rFonts w:hint="eastAsia"/>
          <w:b w:val="0"/>
          <w:bCs w:val="0"/>
          <w:color w:val="FF0000"/>
          <w:sz w:val="24"/>
          <w:szCs w:val="24"/>
          <w:lang w:val="en-US" w:eastAsia="zh-CN"/>
        </w:rPr>
      </w:pPr>
      <w:r>
        <w:rPr>
          <w:rFonts w:hint="eastAsia"/>
          <w:b w:val="0"/>
          <w:bCs w:val="0"/>
          <w:color w:val="FF0000"/>
          <w:sz w:val="24"/>
          <w:szCs w:val="24"/>
          <w:lang w:val="en-US" w:eastAsia="zh-CN"/>
        </w:rPr>
        <w:t>第一，习近平中国特色社会主义思想新时代中国共产党的思想旗帜，是国家政治生活和社会生活的根本指南，是引领中国影响世界的当代，中国马克思主义，21世纪马克思主</w:t>
      </w:r>
    </w:p>
    <w:p>
      <w:pPr>
        <w:rPr>
          <w:rFonts w:hint="eastAsia"/>
          <w:b w:val="0"/>
          <w:bCs w:val="0"/>
          <w:color w:val="FF0000"/>
          <w:sz w:val="24"/>
          <w:szCs w:val="24"/>
          <w:lang w:val="en-US" w:eastAsia="zh-CN"/>
        </w:rPr>
      </w:pPr>
      <w:r>
        <w:rPr>
          <w:rFonts w:hint="eastAsia"/>
          <w:b w:val="0"/>
          <w:bCs w:val="0"/>
          <w:color w:val="FF0000"/>
          <w:sz w:val="24"/>
          <w:szCs w:val="24"/>
          <w:lang w:val="en-US" w:eastAsia="zh-CN"/>
        </w:rPr>
        <w:t>第二，习近平新时代中国特色社会主义思想是全党全国各族人民团结奋斗的共同思想基础，是全面建设社会主义现代化国家，实现中华民族伟大复兴中国梦的行动指南</w:t>
      </w:r>
    </w:p>
    <w:p>
      <w:pPr>
        <w:rPr>
          <w:rFonts w:hint="eastAsia"/>
          <w:b w:val="0"/>
          <w:bCs w:val="0"/>
          <w:color w:val="FF0000"/>
          <w:sz w:val="24"/>
          <w:szCs w:val="24"/>
          <w:lang w:val="en-US" w:eastAsia="zh-CN"/>
        </w:rPr>
      </w:pPr>
      <w:r>
        <w:rPr>
          <w:rFonts w:hint="eastAsia"/>
          <w:b w:val="0"/>
          <w:bCs w:val="0"/>
          <w:color w:val="FF0000"/>
          <w:sz w:val="24"/>
          <w:szCs w:val="24"/>
          <w:lang w:val="en-US" w:eastAsia="zh-CN"/>
        </w:rPr>
        <w:t>第三，习近平新时代中国特色社会主义思想对人类文明进步具有重要意义，是建设美好世界的中国智慧和中国方案。</w:t>
      </w:r>
    </w:p>
    <w:p>
      <w:pPr>
        <w:spacing w:line="360" w:lineRule="auto"/>
        <w:rPr>
          <w:rFonts w:ascii="宋体" w:hAnsi="宋体" w:cs="宋体"/>
          <w:b/>
          <w:bCs/>
          <w:color w:val="000000"/>
          <w:sz w:val="24"/>
          <w:szCs w:val="24"/>
        </w:rPr>
      </w:pPr>
      <w:r>
        <w:rPr>
          <w:rFonts w:hint="eastAsia" w:ascii="宋体" w:hAnsi="宋体" w:cs="宋体"/>
          <w:b/>
          <w:bCs/>
          <w:color w:val="000000"/>
          <w:sz w:val="24"/>
          <w:szCs w:val="24"/>
        </w:rPr>
        <w:t>材料分析题：</w:t>
      </w:r>
    </w:p>
    <w:p>
      <w:pPr>
        <w:rPr>
          <w:rFonts w:hint="eastAsia"/>
          <w:b w:val="0"/>
          <w:bCs w:val="0"/>
          <w:color w:val="000000"/>
          <w:sz w:val="24"/>
          <w:szCs w:val="24"/>
          <w:lang w:val="en-US" w:eastAsia="zh-CN"/>
        </w:rPr>
      </w:pPr>
      <w:bookmarkStart w:id="9" w:name="_Hlk105271204"/>
      <w:r>
        <w:rPr>
          <w:rFonts w:hint="eastAsia"/>
          <w:b w:val="0"/>
          <w:bCs w:val="0"/>
          <w:color w:val="000000"/>
          <w:sz w:val="24"/>
          <w:szCs w:val="24"/>
          <w:lang w:val="en-US" w:eastAsia="zh-CN"/>
        </w:rPr>
        <w:t>材料：</w:t>
      </w:r>
    </w:p>
    <w:p>
      <w:pPr>
        <w:rPr>
          <w:rFonts w:hint="eastAsia"/>
          <w:b w:val="0"/>
          <w:bCs w:val="0"/>
          <w:color w:val="000000"/>
          <w:sz w:val="24"/>
          <w:szCs w:val="24"/>
          <w:lang w:val="en-US" w:eastAsia="zh-CN"/>
        </w:rPr>
      </w:pPr>
      <w:r>
        <w:rPr>
          <w:rFonts w:hint="eastAsia"/>
          <w:b w:val="0"/>
          <w:bCs w:val="0"/>
          <w:color w:val="000000"/>
          <w:sz w:val="24"/>
          <w:szCs w:val="24"/>
          <w:lang w:val="en-US" w:eastAsia="zh-CN"/>
        </w:rPr>
        <w:t>广西地处我国华南地区西部，属于欠发达省区，改革发展和巩固脱贫攻坚成果任务艰巨。习近平总书记要求广西在推动边疆民族地区高质量发展上闯出新路子，强调：“制造业高质量发展是我国经济高质量发展的重中之重，建设社会主义现代化强国、发展壮大实体经济，都离不开制造业，要在推动产业优化升级上继续下功夫。只有创新才能自强、才能争先，要坚定不移走自主创新道路，把创新发展主动权牢牢掌握在自己手中。”习近平总书记的重要指示，明确了高质量发展的重点任务，为广西推动质量变革、效率变革、动力变革，在高质量发展轨道上建设现代化经济体系指明了方向。</w:t>
      </w:r>
    </w:p>
    <w:p>
      <w:pPr>
        <w:rPr>
          <w:rFonts w:hint="eastAsia"/>
          <w:b w:val="0"/>
          <w:bCs w:val="0"/>
          <w:color w:val="000000"/>
          <w:sz w:val="24"/>
          <w:szCs w:val="24"/>
          <w:lang w:val="en-US" w:eastAsia="zh-CN"/>
        </w:rPr>
      </w:pPr>
      <w:r>
        <w:rPr>
          <w:rFonts w:hint="eastAsia"/>
          <w:b w:val="0"/>
          <w:bCs w:val="0"/>
          <w:color w:val="000000"/>
          <w:sz w:val="24"/>
          <w:szCs w:val="24"/>
          <w:lang w:val="en-US" w:eastAsia="zh-CN"/>
        </w:rPr>
        <w:t xml:space="preserve">    ——鹿心社，蓝天立.在推动高质量发展上闯出新路子 [N].人民日报，2021-5-21.</w:t>
      </w:r>
    </w:p>
    <w:p>
      <w:pPr>
        <w:rPr>
          <w:rFonts w:hint="eastAsia"/>
          <w:b w:val="0"/>
          <w:bCs w:val="0"/>
          <w:color w:val="000000"/>
          <w:sz w:val="24"/>
          <w:szCs w:val="24"/>
          <w:lang w:val="en-US" w:eastAsia="zh-CN"/>
        </w:rPr>
      </w:pPr>
      <w:r>
        <w:rPr>
          <w:rFonts w:hint="eastAsia"/>
          <w:b w:val="0"/>
          <w:bCs w:val="0"/>
          <w:color w:val="000000"/>
          <w:sz w:val="24"/>
          <w:szCs w:val="24"/>
          <w:lang w:val="en-US" w:eastAsia="zh-CN"/>
        </w:rPr>
        <w:t>当前经济形势仍然复杂严峻，不稳定性不确定性较大，我们遇到的很多问题是中长期的，必须从持久战的角度加以认识，加快形成</w:t>
      </w:r>
      <w:bookmarkStart w:id="10" w:name="_Hlk105054692"/>
      <w:r>
        <w:rPr>
          <w:rFonts w:hint="eastAsia"/>
          <w:b w:val="0"/>
          <w:bCs w:val="0"/>
          <w:color w:val="000000"/>
          <w:sz w:val="24"/>
          <w:szCs w:val="24"/>
          <w:lang w:val="en-US" w:eastAsia="zh-CN"/>
        </w:rPr>
        <w:t>以国内大循环为主体、国内国际双循环相互促进的新发展格局</w:t>
      </w:r>
      <w:bookmarkEnd w:id="10"/>
      <w:r>
        <w:rPr>
          <w:rFonts w:hint="eastAsia"/>
          <w:b w:val="0"/>
          <w:bCs w:val="0"/>
          <w:color w:val="000000"/>
          <w:sz w:val="24"/>
          <w:szCs w:val="24"/>
          <w:lang w:val="en-US" w:eastAsia="zh-CN"/>
        </w:rPr>
        <w:t>，建立疫情防控和经济社会发展工作中长期协调机制，坚持结构调整的战略方向，更多依靠科技创新，完善宏观调控跨周期设计和调节，实现稳增长和防风险长期均衡。</w:t>
      </w:r>
    </w:p>
    <w:p>
      <w:pPr>
        <w:rPr>
          <w:rFonts w:hint="eastAsia"/>
          <w:b w:val="0"/>
          <w:bCs w:val="0"/>
          <w:color w:val="000000"/>
          <w:sz w:val="24"/>
          <w:szCs w:val="24"/>
          <w:lang w:val="en-US" w:eastAsia="zh-CN"/>
        </w:rPr>
      </w:pPr>
    </w:p>
    <w:p>
      <w:pPr>
        <w:rPr>
          <w:rFonts w:hint="eastAsia"/>
          <w:b w:val="0"/>
          <w:bCs w:val="0"/>
          <w:color w:val="000000"/>
          <w:sz w:val="24"/>
          <w:szCs w:val="24"/>
          <w:lang w:val="en-US" w:eastAsia="zh-CN"/>
        </w:rPr>
      </w:pPr>
      <w:r>
        <w:rPr>
          <w:rFonts w:hint="eastAsia"/>
          <w:b w:val="0"/>
          <w:bCs w:val="0"/>
          <w:color w:val="000000"/>
          <w:sz w:val="24"/>
          <w:szCs w:val="24"/>
          <w:lang w:val="en-US" w:eastAsia="zh-CN"/>
        </w:rPr>
        <w:t>　　——2020年7月30日，习近平在中共中央政治局会议上讲话</w:t>
      </w:r>
    </w:p>
    <w:p>
      <w:pPr>
        <w:spacing w:line="360" w:lineRule="auto"/>
        <w:rPr>
          <w:b/>
          <w:color w:val="000000"/>
          <w:sz w:val="24"/>
          <w:szCs w:val="24"/>
        </w:rPr>
      </w:pPr>
      <w:r>
        <w:rPr>
          <w:rFonts w:hint="eastAsia"/>
          <w:b/>
          <w:color w:val="000000"/>
          <w:sz w:val="24"/>
          <w:szCs w:val="24"/>
        </w:rPr>
        <w:t>认真阅读上述材料，请回答如下问题。</w:t>
      </w:r>
    </w:p>
    <w:bookmarkEnd w:id="9"/>
    <w:p>
      <w:pPr>
        <w:pStyle w:val="9"/>
        <w:numPr>
          <w:ilvl w:val="0"/>
          <w:numId w:val="7"/>
        </w:numPr>
        <w:autoSpaceDE w:val="0"/>
        <w:autoSpaceDN w:val="0"/>
        <w:adjustRightInd w:val="0"/>
        <w:spacing w:line="360" w:lineRule="auto"/>
        <w:ind w:firstLineChars="0"/>
        <w:rPr>
          <w:rFonts w:ascii="宋体" w:hAnsi="宋体"/>
          <w:b/>
          <w:bCs/>
          <w:color w:val="000000"/>
          <w:sz w:val="24"/>
          <w:szCs w:val="24"/>
        </w:rPr>
      </w:pPr>
      <w:bookmarkStart w:id="11" w:name="_Hlk105271239"/>
      <w:r>
        <w:rPr>
          <w:rFonts w:hint="eastAsia" w:ascii="宋体" w:hAnsi="宋体" w:cs="宋体"/>
          <w:b/>
          <w:bCs/>
          <w:color w:val="000000"/>
          <w:sz w:val="24"/>
          <w:szCs w:val="24"/>
        </w:rPr>
        <w:t>创新是新发展理念的主要内容之一，除此之外，新发展理念还包含哪些方面的内容？（4分）</w:t>
      </w:r>
    </w:p>
    <w:p>
      <w:pPr>
        <w:pStyle w:val="9"/>
        <w:numPr>
          <w:ilvl w:val="0"/>
          <w:numId w:val="0"/>
        </w:numPr>
        <w:autoSpaceDE w:val="0"/>
        <w:autoSpaceDN w:val="0"/>
        <w:adjustRightInd w:val="0"/>
        <w:spacing w:line="360" w:lineRule="auto"/>
        <w:ind w:left="420" w:firstLine="0" w:firstLineChars="0"/>
        <w:rPr>
          <w:rFonts w:ascii="宋体" w:hAnsi="宋体"/>
          <w:b w:val="0"/>
          <w:bCs w:val="0"/>
          <w:color w:val="000000"/>
          <w:sz w:val="24"/>
          <w:szCs w:val="24"/>
        </w:rPr>
      </w:pPr>
      <w:r>
        <w:rPr>
          <w:rFonts w:hint="eastAsia" w:ascii="宋体" w:hAnsi="宋体"/>
          <w:b w:val="0"/>
          <w:bCs w:val="0"/>
          <w:color w:val="000000"/>
          <w:sz w:val="24"/>
          <w:szCs w:val="24"/>
          <w:lang w:eastAsia="zh-CN"/>
        </w:rPr>
        <w:t>协调，绿色，开放，共享</w:t>
      </w:r>
    </w:p>
    <w:bookmarkEnd w:id="11"/>
    <w:p>
      <w:pPr>
        <w:spacing w:line="360" w:lineRule="auto"/>
        <w:rPr>
          <w:rFonts w:ascii="宋体" w:hAnsi="宋体"/>
          <w:b/>
          <w:bCs/>
          <w:color w:val="000000"/>
          <w:sz w:val="24"/>
          <w:szCs w:val="24"/>
        </w:rPr>
      </w:pPr>
      <w:bookmarkStart w:id="12" w:name="_Hlk105271284"/>
      <w:r>
        <w:rPr>
          <w:rFonts w:hint="eastAsia" w:ascii="宋体" w:hAnsi="宋体"/>
          <w:b/>
          <w:bCs/>
          <w:color w:val="000000"/>
          <w:sz w:val="24"/>
          <w:szCs w:val="24"/>
        </w:rPr>
        <w:t>2.</w:t>
      </w:r>
      <w:bookmarkStart w:id="13" w:name="_Hlk105054539"/>
      <w:r>
        <w:rPr>
          <w:rFonts w:hint="eastAsia" w:ascii="宋体" w:hAnsi="宋体"/>
          <w:b/>
          <w:bCs/>
          <w:color w:val="000000"/>
          <w:sz w:val="24"/>
          <w:szCs w:val="24"/>
        </w:rPr>
        <w:t>立足新发展阶段，贯彻新发展理念，我国要致力构建什么样的新发展格局？如何构建</w:t>
      </w:r>
      <w:r>
        <w:rPr>
          <w:rFonts w:hint="eastAsia"/>
          <w:b/>
          <w:bCs/>
          <w:color w:val="000000"/>
          <w:sz w:val="24"/>
          <w:szCs w:val="24"/>
        </w:rPr>
        <w:t>（1</w:t>
      </w:r>
      <w:r>
        <w:rPr>
          <w:b/>
          <w:bCs/>
          <w:color w:val="000000"/>
          <w:sz w:val="24"/>
          <w:szCs w:val="24"/>
        </w:rPr>
        <w:t>1</w:t>
      </w:r>
      <w:r>
        <w:rPr>
          <w:rFonts w:hint="eastAsia"/>
          <w:b/>
          <w:bCs/>
          <w:color w:val="000000"/>
          <w:sz w:val="24"/>
          <w:szCs w:val="24"/>
        </w:rPr>
        <w:t>分）</w:t>
      </w:r>
      <w:bookmarkEnd w:id="13"/>
      <w:r>
        <w:rPr>
          <w:rFonts w:hint="default"/>
          <w:b/>
          <w:bCs/>
          <w:color w:val="000000"/>
          <w:sz w:val="24"/>
          <w:szCs w:val="24"/>
          <w:lang w:val="en-US"/>
        </w:rPr>
        <w:t>217</w:t>
      </w:r>
    </w:p>
    <w:p>
      <w:pPr>
        <w:rPr>
          <w:rFonts w:hint="eastAsia"/>
          <w:b w:val="0"/>
          <w:bCs w:val="0"/>
          <w:color w:val="000000"/>
          <w:sz w:val="24"/>
          <w:szCs w:val="24"/>
          <w:lang w:val="en-US" w:eastAsia="zh-CN"/>
        </w:rPr>
      </w:pPr>
      <w:r>
        <w:rPr>
          <w:rFonts w:hint="eastAsia"/>
          <w:b w:val="0"/>
          <w:bCs w:val="0"/>
          <w:color w:val="000000"/>
          <w:sz w:val="24"/>
          <w:szCs w:val="24"/>
          <w:lang w:val="en-US" w:eastAsia="zh-CN"/>
        </w:rPr>
        <w:t>（</w:t>
      </w:r>
      <w:r>
        <w:rPr>
          <w:rFonts w:hint="default"/>
          <w:b w:val="0"/>
          <w:bCs w:val="0"/>
          <w:color w:val="000000"/>
          <w:sz w:val="24"/>
          <w:szCs w:val="24"/>
          <w:lang w:val="en-US" w:eastAsia="zh-CN"/>
        </w:rPr>
        <w:t>1</w:t>
      </w:r>
      <w:r>
        <w:rPr>
          <w:rFonts w:hint="eastAsia"/>
          <w:b w:val="0"/>
          <w:bCs w:val="0"/>
          <w:color w:val="000000"/>
          <w:sz w:val="24"/>
          <w:szCs w:val="24"/>
          <w:lang w:val="en-US" w:eastAsia="zh-CN"/>
        </w:rPr>
        <w:t>））发展格局是经济现代化的路径，选择是关系我国发展全局的重大战略任务，立足新发展阶段，贯彻新发展理念，要致力构建以国内大循环为主体，国际国内中循环相互促进的新发展格局。</w:t>
      </w:r>
    </w:p>
    <w:p>
      <w:pPr>
        <w:rPr>
          <w:rFonts w:hint="eastAsia"/>
          <w:b w:val="0"/>
          <w:bCs w:val="0"/>
          <w:color w:val="000000"/>
          <w:sz w:val="24"/>
          <w:szCs w:val="24"/>
          <w:lang w:val="en-US" w:eastAsia="zh-CN"/>
        </w:rPr>
      </w:pPr>
      <w:r>
        <w:rPr>
          <w:rFonts w:hint="eastAsia"/>
          <w:b w:val="0"/>
          <w:bCs w:val="0"/>
          <w:color w:val="000000"/>
          <w:sz w:val="24"/>
          <w:szCs w:val="24"/>
          <w:lang w:val="en-US" w:eastAsia="zh-CN"/>
        </w:rPr>
        <w:t>（</w:t>
      </w:r>
      <w:r>
        <w:rPr>
          <w:rFonts w:hint="default"/>
          <w:b w:val="0"/>
          <w:bCs w:val="0"/>
          <w:color w:val="000000"/>
          <w:sz w:val="24"/>
          <w:szCs w:val="24"/>
          <w:lang w:val="en-US" w:eastAsia="zh-CN"/>
        </w:rPr>
        <w:t>2</w:t>
      </w:r>
      <w:r>
        <w:rPr>
          <w:rFonts w:hint="eastAsia"/>
          <w:b w:val="0"/>
          <w:bCs w:val="0"/>
          <w:color w:val="000000"/>
          <w:sz w:val="24"/>
          <w:szCs w:val="24"/>
          <w:lang w:val="en-US" w:eastAsia="zh-CN"/>
        </w:rPr>
        <w:t>）新发展格局的关键在于经济循环的畅通无阻，必须坚持深化供给侧结构改革这条主线，继续完成“三去一降一补”的重要任务，实现经济在高水平上的动态发平衡。</w:t>
      </w:r>
    </w:p>
    <w:bookmarkEnd w:id="12"/>
    <w:p>
      <w:pPr>
        <w:rPr>
          <w:rFonts w:hint="eastAsia"/>
          <w:b w:val="0"/>
          <w:bCs w:val="0"/>
          <w:color w:val="000000"/>
          <w:sz w:val="24"/>
          <w:szCs w:val="24"/>
          <w:lang w:val="en-US" w:eastAsia="zh-CN"/>
        </w:rPr>
      </w:pPr>
      <w:r>
        <w:rPr>
          <w:rFonts w:hint="eastAsia"/>
          <w:b w:val="0"/>
          <w:bCs w:val="0"/>
          <w:color w:val="000000"/>
          <w:sz w:val="24"/>
          <w:szCs w:val="24"/>
          <w:lang w:val="en-US" w:eastAsia="zh-CN"/>
        </w:rPr>
        <w:t>构建新发展格局要释放内需潜力，充分发挥我们市场的资源优势，与巨大国内市场形成新发展格局的雄厚支持</w:t>
      </w:r>
    </w:p>
    <w:p>
      <w:pPr>
        <w:rPr>
          <w:rFonts w:hint="eastAsia"/>
          <w:b w:val="0"/>
          <w:bCs w:val="0"/>
          <w:color w:val="000000"/>
          <w:sz w:val="24"/>
          <w:szCs w:val="24"/>
          <w:lang w:val="en-US" w:eastAsia="zh-CN"/>
        </w:rPr>
      </w:pPr>
      <w:r>
        <w:rPr>
          <w:rFonts w:hint="eastAsia"/>
          <w:b w:val="0"/>
          <w:bCs w:val="0"/>
          <w:color w:val="000000"/>
          <w:sz w:val="24"/>
          <w:szCs w:val="24"/>
          <w:lang w:val="en-US" w:eastAsia="zh-CN"/>
        </w:rPr>
        <w:t>构建新发展格局要实现高水平对外开放，必须具备强大的国内经济循环体系和稳固的基本盘，并以此形成对全球要素资源的强大吸引力，在激烈国际竞争中的强大竞争力，在全球资源配置中的强大推动力。</w:t>
      </w:r>
    </w:p>
    <w:p>
      <w:pPr>
        <w:rPr>
          <w:rFonts w:hint="eastAsia"/>
          <w:b w:val="0"/>
          <w:bCs w:val="0"/>
          <w:color w:val="000000"/>
          <w:sz w:val="24"/>
          <w:szCs w:val="24"/>
          <w:lang w:val="zh-CN" w:eastAsia="zh-CN"/>
        </w:rPr>
      </w:pPr>
      <w:bookmarkStart w:id="14" w:name="_Hlk105323032"/>
      <w:r>
        <w:rPr>
          <w:rFonts w:hint="eastAsia"/>
          <w:b w:val="0"/>
          <w:bCs w:val="0"/>
          <w:color w:val="000000"/>
          <w:sz w:val="24"/>
          <w:szCs w:val="24"/>
          <w:lang w:val="en-US" w:eastAsia="zh-CN"/>
        </w:rPr>
        <w:t>材料1</w:t>
      </w:r>
    </w:p>
    <w:p>
      <w:pPr>
        <w:rPr>
          <w:rFonts w:hint="eastAsia"/>
          <w:b w:val="0"/>
          <w:bCs w:val="0"/>
          <w:color w:val="000000"/>
          <w:sz w:val="24"/>
          <w:szCs w:val="24"/>
          <w:lang w:val="en-US" w:eastAsia="zh-CN"/>
        </w:rPr>
      </w:pPr>
      <w:r>
        <w:rPr>
          <w:rFonts w:hint="eastAsia"/>
          <w:b w:val="0"/>
          <w:bCs w:val="0"/>
          <w:color w:val="000000"/>
          <w:sz w:val="24"/>
          <w:szCs w:val="24"/>
          <w:lang w:val="en-US" w:eastAsia="zh-CN"/>
        </w:rPr>
        <w:t>中国特色社会主义进入新时代，习近平总书记深刻把握人类社会历史经验和发展规律，汲取中华优秀传统文化的思想智慧，从统筹中华民族伟大复兴战略全局和世界百年未有之大变局的战略高度，创造性地提出推动构建人类命运共同体重大倡议。习近平总书记强调指出，要建立平等相待、互商互谅的伙伴关系，营造公道正义、共建共享的安全格局，谋求开放创新、包容互惠的发展前景，促进和而不同、兼收并蓄的文明交流，构筑尊崇自然、绿色发展的生态体系，为人类社会实现共同发展、长治久安、持续繁荣指明了方向、绘制了蓝图。</w:t>
      </w:r>
    </w:p>
    <w:p>
      <w:pPr>
        <w:rPr>
          <w:rFonts w:hint="eastAsia"/>
          <w:b w:val="0"/>
          <w:bCs w:val="0"/>
          <w:color w:val="000000"/>
          <w:sz w:val="24"/>
          <w:szCs w:val="24"/>
          <w:lang w:val="en-US" w:eastAsia="zh-CN"/>
        </w:rPr>
      </w:pPr>
      <w:r>
        <w:rPr>
          <w:rFonts w:hint="eastAsia"/>
          <w:b w:val="0"/>
          <w:bCs w:val="0"/>
          <w:color w:val="000000"/>
          <w:sz w:val="24"/>
          <w:szCs w:val="24"/>
          <w:lang w:val="en-US" w:eastAsia="zh-CN"/>
        </w:rPr>
        <w:t xml:space="preserve">                                             （资料来源：人民网）</w:t>
      </w:r>
    </w:p>
    <w:p>
      <w:pPr>
        <w:rPr>
          <w:rFonts w:hint="eastAsia"/>
          <w:b w:val="0"/>
          <w:bCs w:val="0"/>
          <w:color w:val="000000"/>
          <w:sz w:val="24"/>
          <w:szCs w:val="24"/>
          <w:lang w:val="en-US" w:eastAsia="zh-CN"/>
        </w:rPr>
      </w:pPr>
      <w:r>
        <w:rPr>
          <w:rFonts w:hint="eastAsia"/>
          <w:b w:val="0"/>
          <w:bCs w:val="0"/>
          <w:color w:val="000000"/>
          <w:sz w:val="24"/>
          <w:szCs w:val="24"/>
          <w:lang w:val="en-US" w:eastAsia="zh-CN"/>
        </w:rPr>
        <w:t>材料2</w:t>
      </w:r>
    </w:p>
    <w:p>
      <w:pPr>
        <w:rPr>
          <w:rFonts w:hint="eastAsia"/>
          <w:b w:val="0"/>
          <w:bCs w:val="0"/>
          <w:color w:val="000000"/>
          <w:sz w:val="24"/>
          <w:szCs w:val="24"/>
          <w:lang w:val="en-US" w:eastAsia="zh-CN"/>
        </w:rPr>
      </w:pPr>
      <w:r>
        <w:rPr>
          <w:rFonts w:hint="eastAsia"/>
          <w:b w:val="0"/>
          <w:bCs w:val="0"/>
          <w:color w:val="000000"/>
          <w:sz w:val="24"/>
          <w:szCs w:val="24"/>
          <w:lang w:val="en-US" w:eastAsia="zh-CN"/>
        </w:rPr>
        <w:t>共同体是人类赖以生产生活、交际互动的基本组织形式。今天的世界是各国各民族共同组成的命运共同体，人类历史上从来没有像今天这样，世界各国深度融合、高度依存，形成“你中有我、我中有你”的“地球村”。习近平总书记指出：“建立一个公平、包容、可持续的地球，是包括全球青年在内的每个人都要重视和担当的责任。”凝聚达成最大的共识，共识催生最大的力量。青年是民族的前途、人类的希望、世界的未来，推动构建人类命运共同体需要凝聚当代青年的青春力量。（资料来源：光明日网）</w:t>
      </w:r>
    </w:p>
    <w:bookmarkEnd w:id="14"/>
    <w:p>
      <w:pPr>
        <w:pStyle w:val="9"/>
        <w:numPr>
          <w:ilvl w:val="0"/>
          <w:numId w:val="8"/>
        </w:numPr>
        <w:spacing w:line="360" w:lineRule="auto"/>
        <w:ind w:firstLineChars="0"/>
        <w:rPr>
          <w:rFonts w:ascii="宋体" w:hAnsi="宋体"/>
          <w:b/>
          <w:bCs/>
          <w:color w:val="000000"/>
          <w:sz w:val="24"/>
          <w:szCs w:val="24"/>
        </w:rPr>
      </w:pPr>
      <w:bookmarkStart w:id="15" w:name="_Hlk105080973"/>
      <w:bookmarkStart w:id="16" w:name="_Hlk105276086"/>
      <w:r>
        <w:rPr>
          <w:rFonts w:hint="eastAsia" w:ascii="宋体" w:hAnsi="宋体" w:cs="宋体"/>
          <w:b/>
          <w:bCs/>
          <w:color w:val="000000"/>
          <w:sz w:val="24"/>
          <w:szCs w:val="24"/>
        </w:rPr>
        <w:t>结合材料1，谈谈如何理解构建人类命运共同体的科学内涵？</w:t>
      </w:r>
      <w:r>
        <w:rPr>
          <w:rFonts w:ascii="宋体" w:hAnsi="宋体" w:cs="宋体"/>
          <w:b/>
          <w:bCs/>
          <w:color w:val="000000"/>
          <w:sz w:val="24"/>
          <w:szCs w:val="24"/>
        </w:rPr>
        <w:t> </w:t>
      </w:r>
      <w:bookmarkEnd w:id="15"/>
      <w:r>
        <w:rPr>
          <w:rFonts w:hint="eastAsia" w:ascii="宋体" w:hAnsi="宋体"/>
          <w:b/>
          <w:bCs/>
          <w:color w:val="000000"/>
          <w:sz w:val="24"/>
          <w:szCs w:val="24"/>
        </w:rPr>
        <w:t>（</w:t>
      </w:r>
      <w:r>
        <w:rPr>
          <w:rFonts w:ascii="宋体" w:hAnsi="宋体"/>
          <w:b/>
          <w:bCs/>
          <w:color w:val="000000"/>
          <w:sz w:val="24"/>
          <w:szCs w:val="24"/>
        </w:rPr>
        <w:t>10</w:t>
      </w:r>
      <w:r>
        <w:rPr>
          <w:rFonts w:hint="eastAsia" w:ascii="宋体" w:hAnsi="宋体"/>
          <w:b/>
          <w:bCs/>
          <w:color w:val="000000"/>
          <w:sz w:val="24"/>
          <w:szCs w:val="24"/>
        </w:rPr>
        <w:t>分）</w:t>
      </w:r>
      <w:r>
        <w:rPr>
          <w:rFonts w:hint="default" w:ascii="宋体" w:hAnsi="宋体"/>
          <w:b/>
          <w:bCs/>
          <w:color w:val="000000"/>
          <w:sz w:val="24"/>
          <w:szCs w:val="24"/>
          <w:lang w:val="en-US"/>
        </w:rPr>
        <w:t>307</w:t>
      </w:r>
    </w:p>
    <w:p>
      <w:pPr>
        <w:rPr>
          <w:rFonts w:hint="eastAsia"/>
          <w:b w:val="0"/>
          <w:bCs w:val="0"/>
          <w:color w:val="000000"/>
          <w:sz w:val="24"/>
          <w:szCs w:val="24"/>
          <w:lang w:val="en-US" w:eastAsia="zh-CN"/>
        </w:rPr>
      </w:pPr>
      <w:r>
        <w:rPr>
          <w:rFonts w:hint="eastAsia"/>
          <w:b w:val="0"/>
          <w:bCs w:val="0"/>
          <w:color w:val="000000"/>
          <w:sz w:val="24"/>
          <w:szCs w:val="24"/>
          <w:lang w:val="en-US" w:eastAsia="zh-CN"/>
        </w:rPr>
        <w:t>第一政治上要相互尊重，平等协商，坚决摒弃冷战思维和强权政治，走对话而不对抗，结伴而不结盟的国与国交往新路</w:t>
      </w:r>
    </w:p>
    <w:p>
      <w:pPr>
        <w:rPr>
          <w:rFonts w:hint="eastAsia"/>
          <w:b w:val="0"/>
          <w:bCs w:val="0"/>
          <w:color w:val="000000"/>
          <w:sz w:val="24"/>
          <w:szCs w:val="24"/>
          <w:lang w:val="en-US" w:eastAsia="zh-CN"/>
        </w:rPr>
      </w:pPr>
      <w:r>
        <w:rPr>
          <w:rFonts w:hint="eastAsia"/>
          <w:b w:val="0"/>
          <w:bCs w:val="0"/>
          <w:color w:val="000000"/>
          <w:sz w:val="24"/>
          <w:szCs w:val="24"/>
          <w:lang w:val="en-US" w:eastAsia="zh-CN"/>
        </w:rPr>
        <w:t>第二，安全上要坚持以对话解决争端，以协商化解分歧，统筹应对传统和非传统安全威胁，反对一切形式的恐怖主义</w:t>
      </w:r>
    </w:p>
    <w:p>
      <w:pPr>
        <w:rPr>
          <w:rFonts w:hint="eastAsia"/>
          <w:b w:val="0"/>
          <w:bCs w:val="0"/>
          <w:color w:val="000000"/>
          <w:sz w:val="24"/>
          <w:szCs w:val="24"/>
          <w:lang w:val="en-US" w:eastAsia="zh-CN"/>
        </w:rPr>
      </w:pPr>
      <w:r>
        <w:rPr>
          <w:rFonts w:hint="eastAsia"/>
          <w:b w:val="0"/>
          <w:bCs w:val="0"/>
          <w:color w:val="000000"/>
          <w:sz w:val="24"/>
          <w:szCs w:val="24"/>
          <w:lang w:val="en-US" w:eastAsia="zh-CN"/>
        </w:rPr>
        <w:t>第三，经济上要同舟共济，促进贸易和投资自由化便利化，推动经济全球化朝着更加开放，包容，普惠，平等，共赢的方向发展</w:t>
      </w:r>
    </w:p>
    <w:p>
      <w:pPr>
        <w:rPr>
          <w:rFonts w:hint="eastAsia"/>
          <w:b w:val="0"/>
          <w:bCs w:val="0"/>
          <w:color w:val="000000"/>
          <w:sz w:val="24"/>
          <w:szCs w:val="24"/>
          <w:lang w:val="en-US" w:eastAsia="zh-CN"/>
        </w:rPr>
      </w:pPr>
      <w:r>
        <w:rPr>
          <w:rFonts w:hint="eastAsia"/>
          <w:b w:val="0"/>
          <w:bCs w:val="0"/>
          <w:color w:val="000000"/>
          <w:sz w:val="24"/>
          <w:szCs w:val="24"/>
          <w:lang w:val="en-US" w:eastAsia="zh-CN"/>
        </w:rPr>
        <w:t>第四，文化上要尊重世界文明多样性，促进文明交流，加强文明互鉴，实现文明共存</w:t>
      </w:r>
    </w:p>
    <w:p>
      <w:pPr>
        <w:rPr>
          <w:rFonts w:hint="eastAsia"/>
          <w:b w:val="0"/>
          <w:bCs w:val="0"/>
          <w:color w:val="000000"/>
          <w:sz w:val="24"/>
          <w:szCs w:val="24"/>
          <w:lang w:val="en-US" w:eastAsia="zh-CN"/>
        </w:rPr>
      </w:pPr>
      <w:r>
        <w:rPr>
          <w:rFonts w:hint="eastAsia"/>
          <w:b w:val="0"/>
          <w:bCs w:val="0"/>
          <w:color w:val="000000"/>
          <w:sz w:val="24"/>
          <w:szCs w:val="24"/>
          <w:lang w:val="en-US" w:eastAsia="zh-CN"/>
        </w:rPr>
        <w:t>第五，生态上要坚持环境友好，合作应对气候变化，保护好人类赖以生存的地球家园</w:t>
      </w:r>
    </w:p>
    <w:bookmarkEnd w:id="16"/>
    <w:p>
      <w:pPr>
        <w:pStyle w:val="9"/>
        <w:numPr>
          <w:ilvl w:val="0"/>
          <w:numId w:val="8"/>
        </w:numPr>
        <w:spacing w:line="360" w:lineRule="auto"/>
        <w:ind w:firstLineChars="0"/>
        <w:rPr>
          <w:rFonts w:ascii="宋体" w:hAnsi="宋体"/>
          <w:b/>
          <w:bCs/>
          <w:color w:val="000000"/>
          <w:sz w:val="24"/>
          <w:szCs w:val="24"/>
        </w:rPr>
      </w:pPr>
      <w:bookmarkStart w:id="17" w:name="_Hlk105323074"/>
      <w:r>
        <w:rPr>
          <w:rFonts w:hint="eastAsia" w:ascii="宋体" w:hAnsi="宋体" w:cs="宋体"/>
          <w:b/>
          <w:bCs/>
          <w:color w:val="000000"/>
          <w:sz w:val="24"/>
          <w:szCs w:val="24"/>
        </w:rPr>
        <w:t>结合材料2，谈谈构建人类命运共同体，大学生能做什么？</w:t>
      </w:r>
      <w:r>
        <w:rPr>
          <w:rFonts w:hint="eastAsia"/>
          <w:b/>
          <w:bCs/>
          <w:color w:val="000000"/>
          <w:sz w:val="24"/>
          <w:szCs w:val="24"/>
        </w:rPr>
        <w:t>（</w:t>
      </w:r>
      <w:r>
        <w:rPr>
          <w:b/>
          <w:bCs/>
          <w:color w:val="000000"/>
          <w:sz w:val="24"/>
          <w:szCs w:val="24"/>
        </w:rPr>
        <w:t>5</w:t>
      </w:r>
      <w:r>
        <w:rPr>
          <w:rFonts w:hint="eastAsia"/>
          <w:b/>
          <w:bCs/>
          <w:color w:val="000000"/>
          <w:sz w:val="24"/>
          <w:szCs w:val="24"/>
        </w:rPr>
        <w:t>分）</w:t>
      </w:r>
      <w:bookmarkEnd w:id="17"/>
    </w:p>
    <w:p>
      <w:pPr>
        <w:rPr>
          <w:rFonts w:hint="eastAsia"/>
          <w:b w:val="0"/>
          <w:bCs w:val="0"/>
          <w:color w:val="000000"/>
          <w:sz w:val="24"/>
          <w:szCs w:val="24"/>
          <w:lang w:val="en-US" w:eastAsia="zh-CN"/>
        </w:rPr>
      </w:pPr>
      <w:r>
        <w:rPr>
          <w:rFonts w:hint="eastAsia"/>
          <w:b w:val="0"/>
          <w:bCs w:val="0"/>
          <w:color w:val="000000"/>
          <w:sz w:val="24"/>
          <w:szCs w:val="24"/>
          <w:lang w:val="en-US" w:eastAsia="zh-CN"/>
        </w:rPr>
        <w:t>大学生在构建人类命运共同体中将会充当主角。在未来的建设的过程中，大学生都将成为主力军，所以说每一位大学生都应该有一种责任感。有一种担当的意识</w:t>
      </w:r>
    </w:p>
    <w:p>
      <w:pPr>
        <w:rPr>
          <w:rFonts w:hint="eastAsia"/>
          <w:b w:val="0"/>
          <w:bCs w:val="0"/>
          <w:color w:val="000000"/>
          <w:sz w:val="24"/>
          <w:szCs w:val="24"/>
          <w:lang w:val="en-US" w:eastAsia="zh-CN"/>
        </w:rPr>
      </w:pPr>
      <w:r>
        <w:rPr>
          <w:rFonts w:hint="eastAsia"/>
          <w:b w:val="0"/>
          <w:bCs w:val="0"/>
          <w:color w:val="000000"/>
          <w:sz w:val="24"/>
          <w:szCs w:val="24"/>
          <w:lang w:val="en-US" w:eastAsia="zh-CN"/>
        </w:rPr>
        <w:t>作为当代大学生，我们要明白历史赋予我们的责任与担当，全力以赴，为实现伟大的“中国梦”而努力奋斗。</w:t>
      </w:r>
    </w:p>
    <w:p>
      <w:pPr>
        <w:rPr>
          <w:rFonts w:hint="eastAsia"/>
          <w:b w:val="0"/>
          <w:bCs w:val="0"/>
          <w:color w:val="000000"/>
          <w:sz w:val="24"/>
          <w:szCs w:val="24"/>
          <w:lang w:val="en-US" w:eastAsia="zh-CN"/>
        </w:rPr>
      </w:pPr>
      <w:r>
        <w:rPr>
          <w:rFonts w:hint="eastAsia"/>
          <w:b w:val="0"/>
          <w:bCs w:val="0"/>
          <w:color w:val="000000"/>
          <w:sz w:val="24"/>
          <w:szCs w:val="24"/>
          <w:lang w:val="en-US" w:eastAsia="zh-CN"/>
        </w:rPr>
        <w:t>培养自己的创造能力、充分发挥自身的创造潜能，紧密结合全面建设小康社会的伟大实践，不断认识和把握客观规律，勇于创造、善于创造、不断创造，不断学习适应社会发展需要的技能和本领；他们意志坚强，拥有正确的理想信念和崇高的精神追求。</w:t>
      </w:r>
    </w:p>
    <w:p>
      <w:pPr>
        <w:rPr>
          <w:rFonts w:hint="eastAsia"/>
          <w:b w:val="0"/>
          <w:bCs w:val="0"/>
          <w:color w:val="000000"/>
          <w:sz w:val="24"/>
          <w:szCs w:val="24"/>
          <w:lang w:val="en-US" w:eastAsia="zh-CN"/>
        </w:rPr>
      </w:pPr>
      <w:r>
        <w:rPr>
          <w:rFonts w:hint="default"/>
          <w:b w:val="0"/>
          <w:bCs w:val="0"/>
          <w:color w:val="000000"/>
          <w:sz w:val="24"/>
          <w:szCs w:val="24"/>
          <w:lang w:val="en-US" w:eastAsia="zh-CN"/>
        </w:rPr>
        <w:t xml:space="preserve">   </w:t>
      </w:r>
      <w:r>
        <w:rPr>
          <w:rFonts w:hint="eastAsia"/>
          <w:b w:val="0"/>
          <w:bCs w:val="0"/>
          <w:color w:val="000000"/>
          <w:sz w:val="24"/>
          <w:szCs w:val="24"/>
          <w:lang w:val="en-US" w:eastAsia="zh-CN"/>
        </w:rPr>
        <w:t>树立和增强人类命运共同体意识，坚持正确的历史观、文明观、公正观、安全观、发展观。</w:t>
      </w:r>
    </w:p>
    <w:p>
      <w:pPr>
        <w:rPr>
          <w:rFonts w:hint="eastAsia"/>
          <w:b w:val="0"/>
          <w:bCs w:val="0"/>
          <w:color w:val="000000"/>
          <w:sz w:val="24"/>
          <w:szCs w:val="24"/>
          <w:lang w:val="en-US" w:eastAsia="zh-CN"/>
        </w:rPr>
      </w:pPr>
      <w:bookmarkStart w:id="18" w:name="_Hlk105149562"/>
      <w:r>
        <w:rPr>
          <w:rFonts w:hint="eastAsia"/>
          <w:b w:val="0"/>
          <w:bCs w:val="0"/>
          <w:color w:val="000000"/>
          <w:sz w:val="24"/>
          <w:szCs w:val="24"/>
          <w:lang w:val="en-US" w:eastAsia="zh-CN"/>
        </w:rPr>
        <w:t>中华优秀传统文化</w:t>
      </w:r>
      <w:bookmarkEnd w:id="18"/>
      <w:r>
        <w:rPr>
          <w:rFonts w:hint="eastAsia"/>
          <w:b w:val="0"/>
          <w:bCs w:val="0"/>
          <w:color w:val="000000"/>
          <w:sz w:val="24"/>
          <w:szCs w:val="24"/>
          <w:lang w:val="en-US" w:eastAsia="zh-CN"/>
        </w:rPr>
        <w:t>是中华民族的突出优势，是我们在世界文化激荡中站稳脚跟的根基，必须结合新的时代条件</w:t>
      </w:r>
      <w:bookmarkStart w:id="19" w:name="_Hlk105150134"/>
      <w:r>
        <w:rPr>
          <w:rFonts w:hint="eastAsia"/>
          <w:b w:val="0"/>
          <w:bCs w:val="0"/>
          <w:color w:val="000000"/>
          <w:sz w:val="24"/>
          <w:szCs w:val="24"/>
          <w:lang w:val="en-US" w:eastAsia="zh-CN"/>
        </w:rPr>
        <w:t>传承和弘扬</w:t>
      </w:r>
      <w:bookmarkEnd w:id="19"/>
      <w:r>
        <w:rPr>
          <w:rFonts w:hint="eastAsia"/>
          <w:b w:val="0"/>
          <w:bCs w:val="0"/>
          <w:color w:val="000000"/>
          <w:sz w:val="24"/>
          <w:szCs w:val="24"/>
          <w:lang w:val="en-US" w:eastAsia="zh-CN"/>
        </w:rPr>
        <w:t>好。</w:t>
      </w:r>
    </w:p>
    <w:p>
      <w:pPr>
        <w:rPr>
          <w:rFonts w:hint="eastAsia"/>
          <w:b w:val="0"/>
          <w:bCs w:val="0"/>
          <w:color w:val="000000"/>
          <w:sz w:val="24"/>
          <w:szCs w:val="24"/>
          <w:lang w:val="en-US" w:eastAsia="zh-CN"/>
        </w:rPr>
      </w:pPr>
      <w:r>
        <w:rPr>
          <w:rFonts w:hint="eastAsia"/>
          <w:b w:val="0"/>
          <w:bCs w:val="0"/>
          <w:color w:val="000000"/>
          <w:sz w:val="24"/>
          <w:szCs w:val="24"/>
          <w:lang w:val="en-US" w:eastAsia="zh-CN"/>
        </w:rPr>
        <w:t>——党的十九届六中全会通过的《中共中央关于党的百年奋斗重大成就和历史经验的决议》</w:t>
      </w:r>
    </w:p>
    <w:p>
      <w:pPr>
        <w:rPr>
          <w:rFonts w:hint="eastAsia"/>
          <w:b w:val="0"/>
          <w:bCs w:val="0"/>
          <w:color w:val="000000"/>
          <w:sz w:val="24"/>
          <w:szCs w:val="24"/>
          <w:lang w:val="en-US" w:eastAsia="zh-CN"/>
        </w:rPr>
      </w:pPr>
      <w:r>
        <w:rPr>
          <w:rFonts w:hint="eastAsia"/>
          <w:b w:val="0"/>
          <w:bCs w:val="0"/>
          <w:color w:val="000000"/>
          <w:sz w:val="24"/>
          <w:szCs w:val="24"/>
          <w:lang w:val="en-US" w:eastAsia="zh-CN"/>
        </w:rPr>
        <w:t>2021年河南卫视春晚上的舞蹈节目《唐宫夜宴》成功“出圈”、惊艳四方，该舞蹈视频在微博与B站上的播放量已达千万级别，更有网友直呼“太好看”，一时间成为网络热议的焦点话题。</w:t>
      </w:r>
    </w:p>
    <w:p>
      <w:pPr>
        <w:rPr>
          <w:rFonts w:hint="eastAsia"/>
          <w:b w:val="0"/>
          <w:bCs w:val="0"/>
          <w:color w:val="000000"/>
          <w:sz w:val="24"/>
          <w:szCs w:val="24"/>
          <w:lang w:val="en-US" w:eastAsia="zh-CN"/>
        </w:rPr>
      </w:pPr>
      <w:r>
        <w:rPr>
          <w:rFonts w:hint="eastAsia"/>
          <w:b w:val="0"/>
          <w:bCs w:val="0"/>
          <w:color w:val="000000"/>
          <w:sz w:val="24"/>
          <w:szCs w:val="24"/>
          <w:lang w:val="en-US" w:eastAsia="zh-CN"/>
        </w:rPr>
        <w:t>曾几何时，传统文化传播式微，如此突然峰回路转、接二连三地破圈而出，让人为之惊叹，更令人振奋和欣慰。很大程度上，</w:t>
      </w:r>
      <w:bookmarkStart w:id="20" w:name="_Hlk105149432"/>
      <w:r>
        <w:rPr>
          <w:rFonts w:hint="eastAsia"/>
          <w:b w:val="0"/>
          <w:bCs w:val="0"/>
          <w:color w:val="000000"/>
          <w:sz w:val="24"/>
          <w:szCs w:val="24"/>
          <w:lang w:val="en-US" w:eastAsia="zh-CN"/>
        </w:rPr>
        <w:t>舞蹈《唐宫夜宴》的爆红并非偶然，而是一种必然</w:t>
      </w:r>
      <w:bookmarkEnd w:id="20"/>
      <w:r>
        <w:rPr>
          <w:rFonts w:hint="eastAsia"/>
          <w:b w:val="0"/>
          <w:bCs w:val="0"/>
          <w:color w:val="000000"/>
          <w:sz w:val="24"/>
          <w:szCs w:val="24"/>
          <w:lang w:val="en-US" w:eastAsia="zh-CN"/>
        </w:rPr>
        <w:t>。近年来，央视推出一系列文化节目，从《中国诗词大会》到《经典咏流传》，从《国家宝藏》到《典籍里的中国》……诗词、文物、典籍，无一不是将优秀传统文化“照进”当代人的日常生活，同时以现代科技之新意实现优秀传统文化的当代表达。</w:t>
      </w:r>
    </w:p>
    <w:p>
      <w:pPr>
        <w:rPr>
          <w:rFonts w:hint="eastAsia"/>
          <w:b w:val="0"/>
          <w:bCs w:val="0"/>
          <w:color w:val="000000"/>
          <w:sz w:val="24"/>
          <w:szCs w:val="24"/>
          <w:lang w:val="en-US" w:eastAsia="zh-CN"/>
        </w:rPr>
      </w:pPr>
      <w:r>
        <w:rPr>
          <w:rFonts w:hint="eastAsia"/>
          <w:b w:val="0"/>
          <w:bCs w:val="0"/>
          <w:color w:val="000000"/>
          <w:sz w:val="24"/>
          <w:szCs w:val="24"/>
          <w:lang w:val="en-US" w:eastAsia="zh-CN"/>
        </w:rPr>
        <w:t>需要指出的是，形式上的新颖、时髦和内容上的传统、厚重向来并不矛盾，信息时代背景下，现代技术与传统文化的融合创新亦在文化多样化的今天，以更理想的荧幕呈现实现了“1+1＞2”的综合效应。尤其在这“提笔忘字”的时代，弘扬优秀传统文化足以让国人在欣赏经典的同时忆起传统之美、拾起传统之味，让优秀传统文化在年青一代的内心深处落地生根、枝繁叶茂。</w:t>
      </w:r>
    </w:p>
    <w:p>
      <w:pPr>
        <w:rPr>
          <w:rFonts w:ascii="宋体" w:cs="宋体"/>
          <w:color w:val="000000"/>
          <w:sz w:val="24"/>
          <w:szCs w:val="24"/>
        </w:rPr>
      </w:pPr>
      <w:r>
        <w:rPr>
          <w:rFonts w:hint="eastAsia"/>
          <w:b w:val="0"/>
          <w:bCs w:val="0"/>
          <w:color w:val="000000"/>
          <w:sz w:val="24"/>
          <w:szCs w:val="24"/>
          <w:lang w:val="en-US" w:eastAsia="zh-CN"/>
        </w:rPr>
        <w:t>——《光明日报》（ 2021年02月19日 11版）</w:t>
      </w:r>
    </w:p>
    <w:p>
      <w:pPr>
        <w:spacing w:line="360" w:lineRule="auto"/>
        <w:ind w:left="705"/>
        <w:rPr>
          <w:rFonts w:ascii="宋体" w:hAnsi="宋体"/>
          <w:b/>
          <w:bCs/>
          <w:color w:val="000000"/>
          <w:sz w:val="24"/>
          <w:szCs w:val="24"/>
        </w:rPr>
      </w:pPr>
      <w:r>
        <w:rPr>
          <w:rFonts w:hint="eastAsia" w:ascii="宋体" w:hAnsi="宋体"/>
          <w:b/>
          <w:bCs/>
          <w:color w:val="000000"/>
          <w:sz w:val="24"/>
          <w:szCs w:val="24"/>
        </w:rPr>
        <w:t>1</w:t>
      </w:r>
      <w:r>
        <w:rPr>
          <w:rFonts w:ascii="宋体" w:hAnsi="宋体"/>
          <w:b/>
          <w:bCs/>
          <w:color w:val="000000"/>
          <w:sz w:val="24"/>
          <w:szCs w:val="24"/>
        </w:rPr>
        <w:t>.</w:t>
      </w:r>
      <w:r>
        <w:rPr>
          <w:rFonts w:hint="eastAsia" w:ascii="宋体" w:hAnsi="宋体"/>
          <w:b/>
          <w:bCs/>
          <w:color w:val="000000"/>
          <w:sz w:val="24"/>
          <w:szCs w:val="24"/>
        </w:rPr>
        <w:t>2021年，没有流量明星，没有烧钱的制作，没有铺天盖地的宣传，结合材料谈谈，河南卫视综艺节目为什么能够频频出圈？（5分）</w:t>
      </w:r>
    </w:p>
    <w:p>
      <w:pPr>
        <w:rPr>
          <w:rFonts w:hint="eastAsia"/>
          <w:b w:val="0"/>
          <w:bCs w:val="0"/>
          <w:color w:val="000000"/>
          <w:sz w:val="24"/>
          <w:szCs w:val="24"/>
          <w:lang w:val="en-US" w:eastAsia="zh-CN"/>
        </w:rPr>
      </w:pPr>
      <w:r>
        <w:rPr>
          <w:rFonts w:hint="eastAsia"/>
          <w:b w:val="0"/>
          <w:bCs w:val="0"/>
          <w:color w:val="000000"/>
          <w:sz w:val="24"/>
          <w:szCs w:val="24"/>
          <w:lang w:val="en-US" w:eastAsia="zh-CN"/>
        </w:rPr>
        <w:t>答：</w:t>
      </w:r>
      <w:r>
        <w:rPr>
          <w:rFonts w:hint="default"/>
          <w:b w:val="0"/>
          <w:bCs w:val="0"/>
          <w:color w:val="000000"/>
          <w:sz w:val="24"/>
          <w:szCs w:val="24"/>
          <w:lang w:val="en-US" w:eastAsia="zh-CN"/>
        </w:rPr>
        <w:t>1.</w:t>
      </w:r>
      <w:r>
        <w:rPr>
          <w:rFonts w:hint="eastAsia"/>
          <w:b w:val="0"/>
          <w:bCs w:val="0"/>
          <w:color w:val="000000"/>
          <w:sz w:val="24"/>
          <w:szCs w:val="24"/>
          <w:lang w:val="en-US" w:eastAsia="zh-CN"/>
        </w:rPr>
        <w:t xml:space="preserve">河南综艺节目将文化产业植根于地域特色文化中，展示文化产品的魅力和影响力。 </w:t>
      </w:r>
    </w:p>
    <w:p>
      <w:pPr>
        <w:rPr>
          <w:rFonts w:hint="eastAsia"/>
          <w:b w:val="0"/>
          <w:bCs w:val="0"/>
          <w:color w:val="000000"/>
          <w:sz w:val="24"/>
          <w:szCs w:val="24"/>
          <w:lang w:val="en-US" w:eastAsia="zh-CN"/>
        </w:rPr>
      </w:pPr>
      <w:r>
        <w:rPr>
          <w:rFonts w:hint="default"/>
          <w:b w:val="0"/>
          <w:bCs w:val="0"/>
          <w:color w:val="000000"/>
          <w:sz w:val="24"/>
          <w:szCs w:val="24"/>
          <w:lang w:val="en-US" w:eastAsia="zh-CN"/>
        </w:rPr>
        <w:t>2.</w:t>
      </w:r>
      <w:r>
        <w:rPr>
          <w:rFonts w:hint="eastAsia"/>
          <w:b w:val="0"/>
          <w:bCs w:val="0"/>
          <w:color w:val="000000"/>
          <w:sz w:val="24"/>
          <w:szCs w:val="24"/>
          <w:lang w:val="en-US" w:eastAsia="zh-CN"/>
        </w:rPr>
        <w:t xml:space="preserve">文化与经济相交融，文化生产力在现在经济的总体格局中的作用越来越突出，重视了发展文化生产力，文化产业。 </w:t>
      </w:r>
    </w:p>
    <w:p>
      <w:pPr>
        <w:rPr>
          <w:rFonts w:hint="eastAsia"/>
          <w:b w:val="0"/>
          <w:bCs w:val="0"/>
          <w:color w:val="000000"/>
          <w:sz w:val="24"/>
          <w:szCs w:val="24"/>
          <w:lang w:val="en-US" w:eastAsia="zh-CN"/>
        </w:rPr>
      </w:pPr>
      <w:r>
        <w:rPr>
          <w:rFonts w:hint="default"/>
          <w:b w:val="0"/>
          <w:bCs w:val="0"/>
          <w:color w:val="000000"/>
          <w:sz w:val="24"/>
          <w:szCs w:val="24"/>
          <w:lang w:val="en-US" w:eastAsia="zh-CN"/>
        </w:rPr>
        <w:t>3.</w:t>
      </w:r>
      <w:r>
        <w:rPr>
          <w:rFonts w:hint="eastAsia"/>
          <w:b w:val="0"/>
          <w:bCs w:val="0"/>
          <w:color w:val="000000"/>
          <w:sz w:val="24"/>
          <w:szCs w:val="24"/>
          <w:lang w:val="en-US" w:eastAsia="zh-CN"/>
        </w:rPr>
        <w:t>进行文化创新，满足群众不断增长的文化需求，推动文化内容形式和体制创新，将现代技术与传统文化进行融合创新 。</w:t>
      </w:r>
    </w:p>
    <w:p>
      <w:pPr>
        <w:rPr>
          <w:rFonts w:hint="eastAsia"/>
          <w:b w:val="0"/>
          <w:bCs w:val="0"/>
          <w:color w:val="000000"/>
          <w:sz w:val="24"/>
          <w:szCs w:val="24"/>
          <w:lang w:val="en-US" w:eastAsia="zh-CN"/>
        </w:rPr>
      </w:pPr>
      <w:r>
        <w:rPr>
          <w:rFonts w:hint="default"/>
          <w:b w:val="0"/>
          <w:bCs w:val="0"/>
          <w:color w:val="000000"/>
          <w:sz w:val="24"/>
          <w:szCs w:val="24"/>
          <w:lang w:val="en-US" w:eastAsia="zh-CN"/>
        </w:rPr>
        <w:t>4.</w:t>
      </w:r>
      <w:r>
        <w:rPr>
          <w:rFonts w:hint="eastAsia"/>
          <w:b w:val="0"/>
          <w:bCs w:val="0"/>
          <w:color w:val="000000"/>
          <w:sz w:val="24"/>
          <w:szCs w:val="24"/>
          <w:lang w:val="en-US" w:eastAsia="zh-CN"/>
        </w:rPr>
        <w:t>促进文化发展，通过提高人的文化素养，培养高素质人才，吸引观众目光</w:t>
      </w:r>
    </w:p>
    <w:p>
      <w:pPr>
        <w:rPr>
          <w:rFonts w:ascii="宋体" w:hAnsi="宋体"/>
          <w:b/>
          <w:bCs/>
          <w:color w:val="000000"/>
          <w:sz w:val="24"/>
          <w:szCs w:val="24"/>
        </w:rPr>
      </w:pPr>
      <w:r>
        <w:rPr>
          <w:rFonts w:hint="default"/>
          <w:b w:val="0"/>
          <w:bCs w:val="0"/>
          <w:color w:val="000000"/>
          <w:sz w:val="24"/>
          <w:szCs w:val="24"/>
          <w:lang w:val="en-US" w:eastAsia="zh-CN"/>
        </w:rPr>
        <w:t>5.</w:t>
      </w:r>
      <w:r>
        <w:rPr>
          <w:rFonts w:hint="eastAsia"/>
          <w:b w:val="0"/>
          <w:bCs w:val="0"/>
          <w:color w:val="000000"/>
          <w:sz w:val="24"/>
          <w:szCs w:val="24"/>
          <w:lang w:val="en-US" w:eastAsia="zh-CN"/>
        </w:rPr>
        <w:t>将优秀传统文化赵静当代人的日常生活同时与科技之星一实现优秀传统文化的当代表达</w:t>
      </w:r>
    </w:p>
    <w:p>
      <w:pPr>
        <w:spacing w:line="360" w:lineRule="auto"/>
        <w:ind w:left="705"/>
        <w:rPr>
          <w:rFonts w:ascii="宋体" w:hAnsi="宋体"/>
          <w:color w:val="000000"/>
          <w:sz w:val="24"/>
          <w:szCs w:val="24"/>
        </w:rPr>
      </w:pPr>
      <w:r>
        <w:rPr>
          <w:rFonts w:hint="eastAsia" w:ascii="宋体" w:hAnsi="宋体"/>
          <w:b/>
          <w:bCs/>
          <w:color w:val="000000"/>
          <w:sz w:val="24"/>
          <w:szCs w:val="24"/>
        </w:rPr>
        <w:t>2.建设社会主义文化强国，青年人能做什么？（10分）</w:t>
      </w:r>
    </w:p>
    <w:p>
      <w:pPr>
        <w:rPr>
          <w:rFonts w:hint="eastAsia"/>
          <w:b w:val="0"/>
          <w:bCs w:val="0"/>
          <w:color w:val="000000"/>
          <w:sz w:val="24"/>
          <w:szCs w:val="24"/>
          <w:lang w:val="en-US" w:eastAsia="zh-CN"/>
        </w:rPr>
      </w:pPr>
      <w:r>
        <w:rPr>
          <w:rFonts w:hint="eastAsia"/>
          <w:b w:val="0"/>
          <w:bCs w:val="0"/>
          <w:color w:val="000000"/>
          <w:sz w:val="24"/>
          <w:szCs w:val="24"/>
          <w:lang w:val="en-US" w:eastAsia="zh-CN"/>
        </w:rPr>
        <w:t>1、牢固树立“八荣八耻”的社会主义荣辱观，从身边的小事做起，努力做一个道德高尚，有益于社会和人民的人。</w:t>
      </w:r>
    </w:p>
    <w:p>
      <w:pPr>
        <w:rPr>
          <w:rFonts w:hint="eastAsia"/>
          <w:b w:val="0"/>
          <w:bCs w:val="0"/>
          <w:color w:val="000000"/>
          <w:sz w:val="24"/>
          <w:szCs w:val="24"/>
          <w:lang w:val="en-US" w:eastAsia="zh-CN"/>
        </w:rPr>
      </w:pPr>
      <w:r>
        <w:rPr>
          <w:rFonts w:hint="eastAsia"/>
          <w:b w:val="0"/>
          <w:bCs w:val="0"/>
          <w:color w:val="000000"/>
          <w:sz w:val="24"/>
          <w:szCs w:val="24"/>
          <w:lang w:val="en-US" w:eastAsia="zh-CN"/>
        </w:rPr>
        <w:t>2、树立崇高理想，把个人理想融入共同理想之中，艰苦奋斗，不断创新。</w:t>
      </w:r>
    </w:p>
    <w:p>
      <w:pPr>
        <w:rPr>
          <w:rFonts w:hint="eastAsia"/>
          <w:b w:val="0"/>
          <w:bCs w:val="0"/>
          <w:color w:val="000000"/>
          <w:sz w:val="24"/>
          <w:szCs w:val="24"/>
          <w:lang w:val="en-US" w:eastAsia="zh-CN"/>
        </w:rPr>
      </w:pPr>
      <w:r>
        <w:rPr>
          <w:rFonts w:hint="eastAsia"/>
          <w:b w:val="0"/>
          <w:bCs w:val="0"/>
          <w:color w:val="000000"/>
          <w:sz w:val="24"/>
          <w:szCs w:val="24"/>
          <w:lang w:val="en-US" w:eastAsia="zh-CN"/>
        </w:rPr>
        <w:t>3、发扬奉献精神，树立责任意识，自觉承担责任。</w:t>
      </w:r>
    </w:p>
    <w:p>
      <w:pPr>
        <w:rPr>
          <w:rFonts w:hint="eastAsia"/>
          <w:b w:val="0"/>
          <w:bCs w:val="0"/>
          <w:color w:val="000000"/>
          <w:sz w:val="24"/>
          <w:szCs w:val="24"/>
          <w:lang w:val="en-US" w:eastAsia="zh-CN"/>
        </w:rPr>
      </w:pPr>
      <w:r>
        <w:rPr>
          <w:rFonts w:hint="eastAsia"/>
          <w:b w:val="0"/>
          <w:bCs w:val="0"/>
          <w:color w:val="000000"/>
          <w:sz w:val="24"/>
          <w:szCs w:val="24"/>
          <w:lang w:val="en-US" w:eastAsia="zh-CN"/>
        </w:rPr>
        <w:t>4、全身心投入到学习中去，努力学习科学文化知识，勇于创新，大胆实践。</w:t>
      </w:r>
    </w:p>
    <w:p>
      <w:pPr>
        <w:rPr>
          <w:rFonts w:hint="eastAsia"/>
          <w:b w:val="0"/>
          <w:bCs w:val="0"/>
          <w:color w:val="000000"/>
          <w:sz w:val="24"/>
          <w:szCs w:val="24"/>
          <w:lang w:val="en-US" w:eastAsia="zh-CN"/>
        </w:rPr>
      </w:pPr>
      <w:r>
        <w:rPr>
          <w:rFonts w:hint="eastAsia"/>
          <w:b w:val="0"/>
          <w:bCs w:val="0"/>
          <w:color w:val="000000"/>
          <w:sz w:val="24"/>
          <w:szCs w:val="24"/>
          <w:lang w:val="en-US" w:eastAsia="zh-CN"/>
        </w:rPr>
        <w:t>5、热爱祖国，关心集体，热心公益，服务社会。</w:t>
      </w:r>
    </w:p>
    <w:p>
      <w:pPr>
        <w:rPr>
          <w:rFonts w:hint="eastAsia"/>
          <w:b w:val="0"/>
          <w:bCs w:val="0"/>
          <w:color w:val="000000"/>
          <w:sz w:val="24"/>
          <w:szCs w:val="24"/>
          <w:lang w:val="en-US" w:eastAsia="zh-CN"/>
        </w:rPr>
      </w:pPr>
      <w:r>
        <w:rPr>
          <w:rFonts w:hint="eastAsia"/>
          <w:b w:val="0"/>
          <w:bCs w:val="0"/>
          <w:color w:val="000000"/>
          <w:sz w:val="24"/>
          <w:szCs w:val="24"/>
          <w:lang w:val="en-US" w:eastAsia="zh-CN"/>
        </w:rPr>
        <w:t>6、积极参加形式多样的文化活动，为建设社会主义文化强国作出自己的贡献。</w:t>
      </w:r>
    </w:p>
    <w:p>
      <w:pPr>
        <w:rPr>
          <w:rFonts w:hint="eastAsia"/>
          <w:b w:val="0"/>
          <w:bCs w:val="0"/>
          <w:color w:val="000000"/>
          <w:sz w:val="24"/>
          <w:szCs w:val="24"/>
          <w:lang w:val="en-US" w:eastAsia="zh-CN"/>
        </w:rPr>
      </w:pPr>
      <w:r>
        <w:rPr>
          <w:rFonts w:hint="default"/>
          <w:b w:val="0"/>
          <w:bCs w:val="0"/>
          <w:color w:val="000000"/>
          <w:sz w:val="24"/>
          <w:szCs w:val="24"/>
          <w:lang w:val="en-US" w:eastAsia="zh-CN"/>
        </w:rPr>
        <w:t>7.培养高度的文化自信，文化自信是更基础，更广泛，更深厚的自信，是一个国家，一个民族发展中更基本，更深沉，更持久的力量</w:t>
      </w:r>
      <w:r>
        <w:rPr>
          <w:rFonts w:hint="eastAsia"/>
          <w:b w:val="0"/>
          <w:bCs w:val="0"/>
          <w:color w:val="000000"/>
          <w:sz w:val="24"/>
          <w:szCs w:val="24"/>
          <w:lang w:val="en-US" w:eastAsia="zh-CN"/>
        </w:rPr>
        <w:t>。</w:t>
      </w:r>
    </w:p>
    <w:p>
      <w:pPr>
        <w:rPr>
          <w:rFonts w:hint="eastAsia"/>
          <w:b w:val="0"/>
          <w:bCs w:val="0"/>
          <w:color w:val="000000"/>
          <w:sz w:val="24"/>
          <w:szCs w:val="24"/>
          <w:lang w:val="en-US" w:eastAsia="zh-CN"/>
        </w:rPr>
      </w:pPr>
      <w:r>
        <w:rPr>
          <w:rFonts w:hint="default"/>
          <w:b w:val="0"/>
          <w:bCs w:val="0"/>
          <w:color w:val="000000"/>
          <w:sz w:val="24"/>
          <w:szCs w:val="24"/>
          <w:lang w:val="en-US" w:eastAsia="zh-CN"/>
        </w:rPr>
        <w:t>8.弘扬中华优秀传统文化，革命文化，社会主义先进文化，促进青年人在思想上，精神上紧紧团结在一起的显著优势</w:t>
      </w:r>
      <w:r>
        <w:rPr>
          <w:rFonts w:hint="eastAsia"/>
          <w:b w:val="0"/>
          <w:bCs w:val="0"/>
          <w:color w:val="000000"/>
          <w:sz w:val="24"/>
          <w:szCs w:val="24"/>
          <w:lang w:val="en-US" w:eastAsia="zh-CN"/>
        </w:rPr>
        <w:t>。</w:t>
      </w:r>
    </w:p>
    <w:p>
      <w:pPr>
        <w:rPr>
          <w:rFonts w:hint="eastAsia"/>
          <w:b w:val="0"/>
          <w:bCs w:val="0"/>
          <w:color w:val="000000"/>
          <w:sz w:val="24"/>
          <w:szCs w:val="24"/>
          <w:lang w:val="en-US" w:eastAsia="zh-CN"/>
        </w:rPr>
      </w:pPr>
      <w:r>
        <w:rPr>
          <w:rFonts w:hint="eastAsia"/>
          <w:b w:val="0"/>
          <w:bCs w:val="0"/>
          <w:color w:val="000000"/>
          <w:sz w:val="24"/>
          <w:szCs w:val="24"/>
          <w:lang w:val="en-US" w:eastAsia="zh-CN"/>
        </w:rPr>
        <w:t>60多年来特别是改革开放40多年来，人民代表大会制度为党领导人民创造经济快速发展奇迹和社会长期稳定奇迹提供了重要制度保障。民主是全人类的共同价值，是中国共产党和中国人民始终不渝坚持的重要理念。实现民主有多种方式，不可能千篇一律。用单一的标尺衡量世界丰富多彩的政治制度，用单调的眼光审视人类五彩缤纷的政治文明，本身就是不民主的。</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 xml:space="preserve">    党的十八大以来，我们深化对民主政治发展规律的认识，提出全过程人民民主的重大理念。我国全过程人民民主……是最广泛、最真实、最管用的社会主义民主。我们要继续推进全过程人民民主建设，把人民当家作主具体地、现实地体现到党治国理政的政策措施上来，具体地、现实地体现到党和国家机关各个方面各个层级工作上来，具体地、现实地体现到实现人民对美好生活向往的工作上来。</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 xml:space="preserve">     人民代表大会制度是实现我国全过程人民民主的重要制度载体。要在党的领导下，不断扩大人民有序政治参与，加强人权法治保障，保证人民依法享有广泛权利和自由。要保证人民依法行使选举权利，民主选举产生人大代表，保证人民的知情权、参与权、表达权、监督权落实到人大工作各方面各环节全过程，确保党和国家在决策、执行、监督落实各个环节都能听到来自人民的声音。要完善人大的民主民意表达平台和载体，健全吸纳民意、汇集民智的工作机制，推进人大协商、立法协商，把各方面社情民意统一于最广大人民根本利益之中。</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 xml:space="preserve">                          ——习近平2021年10月14日在中央人大工作会议上的讲话</w:t>
      </w:r>
    </w:p>
    <w:p>
      <w:pPr>
        <w:spacing w:line="360" w:lineRule="auto"/>
        <w:rPr>
          <w:b/>
          <w:color w:val="000000"/>
          <w:sz w:val="24"/>
          <w:szCs w:val="24"/>
        </w:rPr>
      </w:pPr>
      <w:r>
        <w:rPr>
          <w:rFonts w:hint="eastAsia"/>
          <w:b/>
          <w:color w:val="000000"/>
          <w:sz w:val="24"/>
          <w:szCs w:val="24"/>
        </w:rPr>
        <w:t>认真阅读上述材料，请回答如下问题。</w:t>
      </w:r>
    </w:p>
    <w:p>
      <w:pPr>
        <w:spacing w:line="360" w:lineRule="auto"/>
        <w:ind w:left="705"/>
        <w:rPr>
          <w:rFonts w:ascii="宋体" w:hAnsi="宋体"/>
          <w:b/>
          <w:bCs/>
          <w:color w:val="000000"/>
          <w:sz w:val="24"/>
          <w:szCs w:val="24"/>
        </w:rPr>
      </w:pPr>
      <w:bookmarkStart w:id="21" w:name="_Hlk105164243"/>
      <w:r>
        <w:rPr>
          <w:rFonts w:hint="eastAsia"/>
          <w:b/>
          <w:bCs/>
          <w:color w:val="000000"/>
          <w:sz w:val="24"/>
          <w:szCs w:val="24"/>
        </w:rPr>
        <w:t>1</w:t>
      </w:r>
      <w:r>
        <w:rPr>
          <w:b/>
          <w:bCs/>
          <w:color w:val="000000"/>
          <w:sz w:val="24"/>
          <w:szCs w:val="24"/>
        </w:rPr>
        <w:t>.为什么说我国的全过程人民民主“是最广泛、最真实、最管用的社会主义民主”？</w:t>
      </w:r>
      <w:r>
        <w:rPr>
          <w:rFonts w:hint="eastAsia" w:ascii="宋体" w:hAnsi="宋体"/>
          <w:b/>
          <w:bCs/>
          <w:color w:val="000000"/>
          <w:sz w:val="24"/>
          <w:szCs w:val="24"/>
        </w:rPr>
        <w:t>（15分）</w:t>
      </w:r>
      <w:r>
        <w:rPr>
          <w:rFonts w:hint="default" w:ascii="宋体" w:hAnsi="宋体"/>
          <w:b/>
          <w:bCs/>
          <w:color w:val="000000"/>
          <w:sz w:val="24"/>
          <w:szCs w:val="24"/>
          <w:lang w:val="en-US"/>
        </w:rPr>
        <w:t>232</w:t>
      </w:r>
    </w:p>
    <w:bookmarkEnd w:id="21"/>
    <w:p>
      <w:pPr>
        <w:rPr>
          <w:rFonts w:hint="eastAsia"/>
          <w:b w:val="0"/>
          <w:bCs w:val="0"/>
          <w:color w:val="000000"/>
          <w:sz w:val="24"/>
          <w:szCs w:val="24"/>
          <w:lang w:val="en-US" w:eastAsia="zh-CN"/>
        </w:rPr>
      </w:pPr>
      <w:r>
        <w:rPr>
          <w:rFonts w:hint="eastAsia"/>
          <w:b w:val="0"/>
          <w:bCs w:val="0"/>
          <w:color w:val="000000"/>
          <w:sz w:val="24"/>
          <w:szCs w:val="24"/>
          <w:lang w:val="en-US" w:eastAsia="zh-CN"/>
        </w:rPr>
        <w:t>我国是工人阶级领导的，以工农联盟为基础的人民民主专政的社会主义国家国家的一切权利属于人民。</w:t>
      </w:r>
    </w:p>
    <w:p>
      <w:pPr>
        <w:rPr>
          <w:rFonts w:hint="eastAsia"/>
          <w:b w:val="0"/>
          <w:bCs w:val="0"/>
          <w:color w:val="000000"/>
          <w:sz w:val="24"/>
          <w:szCs w:val="24"/>
          <w:lang w:val="en-US" w:eastAsia="zh-CN"/>
        </w:rPr>
      </w:pPr>
      <w:r>
        <w:rPr>
          <w:rFonts w:hint="eastAsia"/>
          <w:b w:val="0"/>
          <w:bCs w:val="0"/>
          <w:color w:val="000000"/>
          <w:sz w:val="24"/>
          <w:szCs w:val="24"/>
          <w:lang w:val="en-US" w:eastAsia="zh-CN"/>
        </w:rPr>
        <w:t>人民代表大会制度是我国根本政治制度。是符合中国国情，体现中国社会主义国家性质，能够保证人民当家作主的根本政治制度和最高实现形式，也是党在国家政权中充分发扬民主，贯彻群众路线的最好实现形式，人民当家做主，依法治国，坚持党的领导有机统一，是根本政治制度安排</w:t>
      </w:r>
    </w:p>
    <w:p>
      <w:pPr>
        <w:rPr>
          <w:rFonts w:hint="eastAsia"/>
          <w:b w:val="0"/>
          <w:bCs w:val="0"/>
          <w:color w:val="000000"/>
          <w:sz w:val="24"/>
          <w:szCs w:val="24"/>
          <w:lang w:val="en-US" w:eastAsia="zh-CN"/>
        </w:rPr>
      </w:pPr>
      <w:r>
        <w:rPr>
          <w:rFonts w:hint="eastAsia"/>
          <w:b w:val="0"/>
          <w:bCs w:val="0"/>
          <w:color w:val="000000"/>
          <w:sz w:val="24"/>
          <w:szCs w:val="24"/>
          <w:lang w:val="en-US" w:eastAsia="zh-CN"/>
        </w:rPr>
        <w:t>人民选举产生人大代表保证人民的知情权，参与权，表达权，监督权，落实到人大工作各个方面，各个环节个过程，并且在各个过程中都能听到来自人民的声音</w:t>
      </w:r>
    </w:p>
    <w:p>
      <w:pPr>
        <w:rPr>
          <w:rFonts w:hint="eastAsia"/>
          <w:b w:val="0"/>
          <w:bCs w:val="0"/>
          <w:color w:val="000000"/>
          <w:sz w:val="24"/>
          <w:szCs w:val="24"/>
          <w:lang w:val="en-US" w:eastAsia="zh-CN"/>
        </w:rPr>
      </w:pPr>
      <w:r>
        <w:rPr>
          <w:rFonts w:hint="eastAsia"/>
          <w:b w:val="0"/>
          <w:bCs w:val="0"/>
          <w:color w:val="000000"/>
          <w:sz w:val="24"/>
          <w:szCs w:val="24"/>
          <w:lang w:val="en-US" w:eastAsia="zh-CN"/>
        </w:rPr>
        <w:t>在人大的民主民意表达平台和载体，要健全吸纳民意汇集民智的工作机制，把各个方面社情民意统一与最广大人民根本利益之中。</w:t>
      </w:r>
    </w:p>
    <w:p>
      <w:pPr>
        <w:rPr>
          <w:rFonts w:hint="eastAsia"/>
          <w:b w:val="0"/>
          <w:bCs w:val="0"/>
          <w:color w:val="000000"/>
          <w:sz w:val="24"/>
          <w:szCs w:val="24"/>
          <w:lang w:val="en-US" w:eastAsia="zh-CN"/>
        </w:rPr>
      </w:pPr>
      <w:r>
        <w:rPr>
          <w:rFonts w:hint="eastAsia"/>
          <w:b w:val="0"/>
          <w:bCs w:val="0"/>
          <w:color w:val="000000"/>
          <w:sz w:val="24"/>
          <w:szCs w:val="24"/>
          <w:lang w:val="en-US" w:eastAsia="zh-CN"/>
        </w:rPr>
        <w:t>材料1</w:t>
      </w:r>
    </w:p>
    <w:p>
      <w:pPr>
        <w:rPr>
          <w:rFonts w:hint="eastAsia"/>
          <w:b w:val="0"/>
          <w:bCs w:val="0"/>
          <w:color w:val="000000"/>
          <w:sz w:val="24"/>
          <w:szCs w:val="24"/>
          <w:lang w:val="en-US" w:eastAsia="zh-CN"/>
        </w:rPr>
      </w:pPr>
      <w:r>
        <w:rPr>
          <w:rFonts w:hint="eastAsia"/>
          <w:b w:val="0"/>
          <w:bCs w:val="0"/>
          <w:color w:val="000000"/>
          <w:sz w:val="24"/>
          <w:szCs w:val="24"/>
          <w:lang w:val="en-US" w:eastAsia="zh-CN"/>
        </w:rPr>
        <w:t>高西沟村是黄土高原生态治理的一个样板，你们坚持不懈开展生态文明建设、与时俱进发展农村事业，路子走的是对的。要深入贯彻绿水青山就是金山银山的理念，把生态治理和发展特色产业有机结合起来，走出一条生态和经济协调发展、人与自然和谐共生之路。</w:t>
      </w:r>
    </w:p>
    <w:p>
      <w:pPr>
        <w:rPr>
          <w:rFonts w:hint="eastAsia"/>
          <w:b w:val="0"/>
          <w:bCs w:val="0"/>
          <w:color w:val="000000"/>
          <w:sz w:val="24"/>
          <w:szCs w:val="24"/>
          <w:lang w:val="en-US" w:eastAsia="zh-CN"/>
        </w:rPr>
      </w:pPr>
      <w:r>
        <w:rPr>
          <w:rFonts w:hint="eastAsia"/>
          <w:b w:val="0"/>
          <w:bCs w:val="0"/>
          <w:color w:val="000000"/>
          <w:sz w:val="24"/>
          <w:szCs w:val="24"/>
          <w:lang w:val="en-US" w:eastAsia="zh-CN"/>
        </w:rPr>
        <w:t>——习近平2021年9月在陕西榆林考察时的讲话</w:t>
      </w:r>
    </w:p>
    <w:p>
      <w:pPr>
        <w:rPr>
          <w:rFonts w:hint="eastAsia"/>
          <w:b w:val="0"/>
          <w:bCs w:val="0"/>
          <w:color w:val="000000"/>
          <w:sz w:val="24"/>
          <w:szCs w:val="24"/>
          <w:lang w:val="en-US" w:eastAsia="zh-CN"/>
        </w:rPr>
      </w:pPr>
      <w:r>
        <w:rPr>
          <w:rFonts w:hint="eastAsia"/>
          <w:b w:val="0"/>
          <w:bCs w:val="0"/>
          <w:color w:val="000000"/>
          <w:sz w:val="24"/>
          <w:szCs w:val="24"/>
          <w:lang w:val="en-US" w:eastAsia="zh-CN"/>
        </w:rPr>
        <w:t>材料2</w:t>
      </w:r>
    </w:p>
    <w:p>
      <w:pPr>
        <w:rPr>
          <w:rFonts w:hint="eastAsia"/>
          <w:b w:val="0"/>
          <w:bCs w:val="0"/>
          <w:color w:val="000000"/>
          <w:sz w:val="24"/>
          <w:szCs w:val="24"/>
          <w:lang w:val="en-US" w:eastAsia="zh-CN"/>
        </w:rPr>
      </w:pPr>
      <w:r>
        <w:rPr>
          <w:rFonts w:hint="eastAsia"/>
          <w:b w:val="0"/>
          <w:bCs w:val="0"/>
          <w:color w:val="000000"/>
          <w:sz w:val="24"/>
          <w:szCs w:val="24"/>
          <w:lang w:val="en-US" w:eastAsia="zh-CN"/>
        </w:rPr>
        <w:t>生态是我们的宝贵资源和财富。要落实好国家生态战略，总结三江源等国家公园体制试点经验，加快构建起以国家公园为主体、自然保护区为基础、各类自然公园为补充的自然保护地体系，守护好自然生态，保育好自然资源，维护好生物多样性。</w:t>
      </w:r>
    </w:p>
    <w:p>
      <w:pPr>
        <w:rPr>
          <w:rFonts w:hint="eastAsia"/>
          <w:b w:val="0"/>
          <w:bCs w:val="0"/>
          <w:color w:val="000000"/>
          <w:sz w:val="24"/>
          <w:szCs w:val="24"/>
          <w:lang w:val="en-US" w:eastAsia="zh-CN"/>
        </w:rPr>
      </w:pPr>
      <w:r>
        <w:rPr>
          <w:rFonts w:hint="eastAsia"/>
          <w:b w:val="0"/>
          <w:bCs w:val="0"/>
          <w:color w:val="000000"/>
          <w:sz w:val="24"/>
          <w:szCs w:val="24"/>
          <w:lang w:val="en-US" w:eastAsia="zh-CN"/>
        </w:rPr>
        <w:t>——习近平2021年6月在青海考察时的讲话</w:t>
      </w:r>
    </w:p>
    <w:p>
      <w:pPr>
        <w:rPr>
          <w:rFonts w:hint="eastAsia"/>
          <w:b w:val="0"/>
          <w:bCs w:val="0"/>
          <w:color w:val="000000"/>
          <w:sz w:val="24"/>
          <w:szCs w:val="24"/>
          <w:lang w:val="en-US" w:eastAsia="zh-CN"/>
        </w:rPr>
      </w:pPr>
      <w:r>
        <w:rPr>
          <w:rFonts w:hint="eastAsia"/>
          <w:b w:val="0"/>
          <w:bCs w:val="0"/>
          <w:color w:val="000000"/>
          <w:sz w:val="24"/>
          <w:szCs w:val="24"/>
          <w:lang w:val="en-US" w:eastAsia="zh-CN"/>
        </w:rPr>
        <w:t>材料3</w:t>
      </w:r>
    </w:p>
    <w:p>
      <w:pPr>
        <w:rPr>
          <w:rFonts w:hint="eastAsia"/>
          <w:b w:val="0"/>
          <w:bCs w:val="0"/>
          <w:color w:val="000000"/>
          <w:sz w:val="24"/>
          <w:szCs w:val="24"/>
          <w:lang w:val="en-US" w:eastAsia="zh-CN"/>
        </w:rPr>
      </w:pPr>
      <w:r>
        <w:rPr>
          <w:rFonts w:hint="eastAsia"/>
          <w:b w:val="0"/>
          <w:bCs w:val="0"/>
          <w:color w:val="000000"/>
          <w:sz w:val="24"/>
          <w:szCs w:val="24"/>
          <w:lang w:val="en-US" w:eastAsia="zh-CN"/>
        </w:rPr>
        <w:t>环境破坏了，人就失去了赖以生存发展的基础。谈生态，最根本的就是要追求人与自然和谐。要牢固树立这样的发展观、生态观，这不仅符合当今世界潮流，更源于我们中华民族几千年的文化传统。</w:t>
      </w:r>
    </w:p>
    <w:p>
      <w:pPr>
        <w:rPr>
          <w:rFonts w:hint="eastAsia"/>
          <w:b w:val="0"/>
          <w:bCs w:val="0"/>
          <w:color w:val="000000"/>
          <w:sz w:val="24"/>
          <w:szCs w:val="24"/>
          <w:lang w:val="en-US" w:eastAsia="zh-CN"/>
        </w:rPr>
      </w:pPr>
      <w:r>
        <w:rPr>
          <w:rFonts w:hint="eastAsia"/>
          <w:b w:val="0"/>
          <w:bCs w:val="0"/>
          <w:color w:val="000000"/>
          <w:sz w:val="24"/>
          <w:szCs w:val="24"/>
          <w:lang w:val="en-US" w:eastAsia="zh-CN"/>
        </w:rPr>
        <w:t>—《人民日报》，2021年4月29日</w:t>
      </w:r>
    </w:p>
    <w:p>
      <w:pPr>
        <w:rPr>
          <w:rFonts w:hint="eastAsia"/>
          <w:b w:val="0"/>
          <w:bCs w:val="0"/>
          <w:color w:val="000000"/>
          <w:sz w:val="24"/>
          <w:szCs w:val="24"/>
          <w:lang w:val="en-US" w:eastAsia="zh-CN"/>
        </w:rPr>
      </w:pPr>
      <w:r>
        <w:rPr>
          <w:rFonts w:hint="eastAsia"/>
          <w:b w:val="0"/>
          <w:bCs w:val="0"/>
          <w:color w:val="000000"/>
          <w:sz w:val="24"/>
          <w:szCs w:val="24"/>
          <w:lang w:val="en-US" w:eastAsia="zh-CN"/>
        </w:rPr>
        <w:t>材料4</w:t>
      </w:r>
    </w:p>
    <w:p>
      <w:pPr>
        <w:rPr>
          <w:rFonts w:hint="eastAsia"/>
          <w:b w:val="0"/>
          <w:bCs w:val="0"/>
          <w:color w:val="000000"/>
          <w:sz w:val="24"/>
          <w:szCs w:val="24"/>
          <w:lang w:val="en-US" w:eastAsia="zh-CN"/>
        </w:rPr>
      </w:pPr>
      <w:r>
        <w:rPr>
          <w:rFonts w:hint="eastAsia"/>
          <w:b w:val="0"/>
          <w:bCs w:val="0"/>
          <w:color w:val="000000"/>
          <w:sz w:val="24"/>
          <w:szCs w:val="24"/>
          <w:lang w:val="en-US" w:eastAsia="zh-CN"/>
        </w:rPr>
        <w:t>要牢固树立绿水青山就是金山银山的理念，守住发展和生态两条底线，努力走出一条生态优先、绿色发展的新路子。</w:t>
      </w:r>
    </w:p>
    <w:p>
      <w:pPr>
        <w:rPr>
          <w:rFonts w:hint="eastAsia"/>
          <w:b w:val="0"/>
          <w:bCs w:val="0"/>
          <w:color w:val="000000"/>
          <w:sz w:val="24"/>
          <w:szCs w:val="24"/>
          <w:lang w:val="en-US" w:eastAsia="zh-CN"/>
        </w:rPr>
      </w:pPr>
      <w:r>
        <w:rPr>
          <w:rFonts w:hint="eastAsia"/>
          <w:b w:val="0"/>
          <w:bCs w:val="0"/>
          <w:color w:val="000000"/>
          <w:sz w:val="24"/>
          <w:szCs w:val="24"/>
          <w:lang w:val="en-US" w:eastAsia="zh-CN"/>
        </w:rPr>
        <w:t>——习近平2021年2月在贵州考察时的讲话</w:t>
      </w:r>
    </w:p>
    <w:p>
      <w:pPr>
        <w:pStyle w:val="9"/>
        <w:numPr>
          <w:ilvl w:val="0"/>
          <w:numId w:val="9"/>
        </w:numPr>
        <w:spacing w:line="360" w:lineRule="auto"/>
        <w:ind w:firstLineChars="0"/>
        <w:rPr>
          <w:rFonts w:ascii="宋体" w:hAnsi="宋体"/>
          <w:b/>
          <w:bCs/>
          <w:sz w:val="24"/>
          <w:szCs w:val="24"/>
        </w:rPr>
      </w:pPr>
      <w:bookmarkStart w:id="22" w:name="_Hlk105267965"/>
      <w:r>
        <w:rPr>
          <w:rFonts w:hint="eastAsia" w:ascii="宋体" w:hAnsi="宋体" w:cs="宋体"/>
          <w:b/>
          <w:bCs/>
          <w:sz w:val="24"/>
          <w:szCs w:val="24"/>
        </w:rPr>
        <w:t>结合材料及所学，谈谈习近平生态文明思想主要包括哪些内容？</w:t>
      </w:r>
      <w:r>
        <w:rPr>
          <w:rFonts w:ascii="宋体" w:hAnsi="宋体" w:cs="宋体"/>
          <w:b/>
          <w:bCs/>
          <w:sz w:val="24"/>
          <w:szCs w:val="24"/>
        </w:rPr>
        <w:t> </w:t>
      </w:r>
      <w:r>
        <w:rPr>
          <w:rFonts w:hint="eastAsia" w:ascii="宋体" w:hAnsi="宋体"/>
          <w:b/>
          <w:bCs/>
          <w:sz w:val="24"/>
          <w:szCs w:val="24"/>
        </w:rPr>
        <w:t>（</w:t>
      </w:r>
      <w:r>
        <w:rPr>
          <w:rFonts w:ascii="宋体" w:hAnsi="宋体"/>
          <w:b/>
          <w:bCs/>
          <w:sz w:val="24"/>
          <w:szCs w:val="24"/>
        </w:rPr>
        <w:t>6</w:t>
      </w:r>
      <w:r>
        <w:rPr>
          <w:rFonts w:hint="eastAsia" w:ascii="宋体" w:hAnsi="宋体"/>
          <w:b/>
          <w:bCs/>
          <w:sz w:val="24"/>
          <w:szCs w:val="24"/>
        </w:rPr>
        <w:t>分）</w:t>
      </w:r>
    </w:p>
    <w:p>
      <w:pPr>
        <w:rPr>
          <w:rFonts w:hint="eastAsia"/>
          <w:b w:val="0"/>
          <w:bCs w:val="0"/>
          <w:color w:val="000000"/>
          <w:sz w:val="24"/>
          <w:szCs w:val="24"/>
          <w:lang w:val="en-US" w:eastAsia="zh-CN"/>
        </w:rPr>
      </w:pPr>
      <w:r>
        <w:rPr>
          <w:rFonts w:hint="eastAsia"/>
          <w:b w:val="0"/>
          <w:bCs w:val="0"/>
          <w:color w:val="000000"/>
          <w:sz w:val="24"/>
          <w:szCs w:val="24"/>
          <w:lang w:val="en-US" w:eastAsia="zh-CN"/>
        </w:rPr>
        <w:t>第一，坚持人与自然和谐共生，</w:t>
      </w:r>
    </w:p>
    <w:p>
      <w:pPr>
        <w:rPr>
          <w:rFonts w:hint="eastAsia"/>
          <w:b w:val="0"/>
          <w:bCs w:val="0"/>
          <w:color w:val="000000"/>
          <w:sz w:val="24"/>
          <w:szCs w:val="24"/>
          <w:lang w:val="en-US" w:eastAsia="zh-CN"/>
        </w:rPr>
      </w:pPr>
      <w:r>
        <w:rPr>
          <w:rFonts w:hint="eastAsia"/>
          <w:b w:val="0"/>
          <w:bCs w:val="0"/>
          <w:color w:val="000000"/>
          <w:sz w:val="24"/>
          <w:szCs w:val="24"/>
          <w:lang w:val="en-US" w:eastAsia="zh-CN"/>
        </w:rPr>
        <w:t>第二，绿水青山就是金山银山，</w:t>
      </w:r>
    </w:p>
    <w:p>
      <w:pPr>
        <w:rPr>
          <w:rFonts w:hint="eastAsia"/>
          <w:b w:val="0"/>
          <w:bCs w:val="0"/>
          <w:color w:val="000000"/>
          <w:sz w:val="24"/>
          <w:szCs w:val="24"/>
          <w:lang w:val="en-US" w:eastAsia="zh-CN"/>
        </w:rPr>
      </w:pPr>
      <w:r>
        <w:rPr>
          <w:rFonts w:hint="eastAsia"/>
          <w:b w:val="0"/>
          <w:bCs w:val="0"/>
          <w:color w:val="000000"/>
          <w:sz w:val="24"/>
          <w:szCs w:val="24"/>
          <w:lang w:val="en-US" w:eastAsia="zh-CN"/>
        </w:rPr>
        <w:t>第三，良好生态环境是最普惠的民生福祉</w:t>
      </w:r>
    </w:p>
    <w:p>
      <w:pPr>
        <w:rPr>
          <w:rFonts w:hint="eastAsia"/>
          <w:b w:val="0"/>
          <w:bCs w:val="0"/>
          <w:color w:val="000000"/>
          <w:sz w:val="24"/>
          <w:szCs w:val="24"/>
          <w:lang w:val="en-US" w:eastAsia="zh-CN"/>
        </w:rPr>
      </w:pPr>
      <w:r>
        <w:rPr>
          <w:rFonts w:hint="eastAsia"/>
          <w:b w:val="0"/>
          <w:bCs w:val="0"/>
          <w:color w:val="000000"/>
          <w:sz w:val="24"/>
          <w:szCs w:val="24"/>
          <w:lang w:val="en-US" w:eastAsia="zh-CN"/>
        </w:rPr>
        <w:t>第四，统筹山水林田湖草沙系统治理</w:t>
      </w:r>
    </w:p>
    <w:p>
      <w:pPr>
        <w:rPr>
          <w:rFonts w:hint="eastAsia"/>
          <w:b w:val="0"/>
          <w:bCs w:val="0"/>
          <w:color w:val="000000"/>
          <w:sz w:val="24"/>
          <w:szCs w:val="24"/>
          <w:lang w:val="en-US" w:eastAsia="zh-CN"/>
        </w:rPr>
      </w:pPr>
      <w:r>
        <w:rPr>
          <w:rFonts w:hint="eastAsia"/>
          <w:b w:val="0"/>
          <w:bCs w:val="0"/>
          <w:color w:val="000000"/>
          <w:sz w:val="24"/>
          <w:szCs w:val="24"/>
          <w:lang w:val="en-US" w:eastAsia="zh-CN"/>
        </w:rPr>
        <w:t>第五，共谋全球生态文明建设</w:t>
      </w:r>
    </w:p>
    <w:bookmarkEnd w:id="22"/>
    <w:p>
      <w:pPr>
        <w:pStyle w:val="9"/>
        <w:numPr>
          <w:ilvl w:val="0"/>
          <w:numId w:val="9"/>
        </w:numPr>
        <w:spacing w:line="360" w:lineRule="auto"/>
        <w:ind w:firstLineChars="0"/>
        <w:rPr>
          <w:rFonts w:ascii="宋体" w:hAnsi="宋体" w:cs="宋体"/>
          <w:b/>
          <w:bCs/>
          <w:sz w:val="24"/>
          <w:szCs w:val="24"/>
        </w:rPr>
      </w:pPr>
      <w:r>
        <w:rPr>
          <w:rFonts w:hint="eastAsia" w:ascii="宋体" w:hAnsi="宋体" w:cs="宋体"/>
          <w:b/>
          <w:bCs/>
          <w:sz w:val="24"/>
          <w:szCs w:val="24"/>
        </w:rPr>
        <w:t>怎样“走出一条生态和经济协调发展、人与自然和谐共生之路”？</w:t>
      </w:r>
      <w:r>
        <w:rPr>
          <w:rFonts w:ascii="宋体" w:hAnsi="宋体" w:cs="宋体"/>
          <w:b/>
          <w:bCs/>
          <w:sz w:val="24"/>
          <w:szCs w:val="24"/>
        </w:rPr>
        <w:t> </w:t>
      </w:r>
      <w:r>
        <w:rPr>
          <w:rFonts w:hint="eastAsia" w:ascii="宋体" w:hAnsi="宋体" w:cs="宋体"/>
          <w:b/>
          <w:bCs/>
          <w:sz w:val="24"/>
          <w:szCs w:val="24"/>
        </w:rPr>
        <w:t>（</w:t>
      </w:r>
      <w:r>
        <w:rPr>
          <w:rFonts w:ascii="宋体" w:hAnsi="宋体" w:cs="宋体"/>
          <w:b/>
          <w:bCs/>
          <w:sz w:val="24"/>
          <w:szCs w:val="24"/>
        </w:rPr>
        <w:t>9</w:t>
      </w:r>
      <w:r>
        <w:rPr>
          <w:rFonts w:hint="eastAsia" w:ascii="宋体" w:hAnsi="宋体" w:cs="宋体"/>
          <w:b/>
          <w:bCs/>
          <w:sz w:val="24"/>
          <w:szCs w:val="24"/>
        </w:rPr>
        <w:t>分）</w:t>
      </w:r>
    </w:p>
    <w:p>
      <w:pPr>
        <w:rPr>
          <w:rFonts w:hint="eastAsia"/>
          <w:b w:val="0"/>
          <w:bCs w:val="0"/>
          <w:color w:val="000000"/>
          <w:sz w:val="24"/>
          <w:szCs w:val="24"/>
          <w:lang w:val="en-US" w:eastAsia="zh-CN"/>
        </w:rPr>
      </w:pPr>
      <w:r>
        <w:rPr>
          <w:rFonts w:hint="eastAsia"/>
          <w:b w:val="0"/>
          <w:bCs w:val="0"/>
          <w:color w:val="000000"/>
          <w:sz w:val="24"/>
          <w:szCs w:val="24"/>
          <w:lang w:val="en-US" w:eastAsia="zh-CN"/>
        </w:rPr>
        <w:t>第一，加快构建生态文明体系，解决生态环境问题，加快建设健全以生态价值观念为准则的生态文化体系</w:t>
      </w:r>
    </w:p>
    <w:p>
      <w:pPr>
        <w:rPr>
          <w:rFonts w:hint="eastAsia"/>
          <w:b w:val="0"/>
          <w:bCs w:val="0"/>
          <w:color w:val="000000"/>
          <w:sz w:val="24"/>
          <w:szCs w:val="24"/>
          <w:lang w:val="en-US" w:eastAsia="zh-CN"/>
        </w:rPr>
      </w:pPr>
      <w:r>
        <w:rPr>
          <w:rFonts w:hint="eastAsia"/>
          <w:b w:val="0"/>
          <w:bCs w:val="0"/>
          <w:color w:val="000000"/>
          <w:sz w:val="24"/>
          <w:szCs w:val="24"/>
          <w:lang w:val="en-US" w:eastAsia="zh-CN"/>
        </w:rPr>
        <w:t>第二，全面推动绿色发展</w:t>
      </w:r>
    </w:p>
    <w:p>
      <w:pPr>
        <w:rPr>
          <w:rFonts w:hint="eastAsia"/>
          <w:b w:val="0"/>
          <w:bCs w:val="0"/>
          <w:color w:val="000000"/>
          <w:sz w:val="24"/>
          <w:szCs w:val="24"/>
          <w:lang w:val="en-US" w:eastAsia="zh-CN"/>
        </w:rPr>
      </w:pPr>
      <w:r>
        <w:rPr>
          <w:rFonts w:hint="eastAsia"/>
          <w:b w:val="0"/>
          <w:bCs w:val="0"/>
          <w:color w:val="000000"/>
          <w:sz w:val="24"/>
          <w:szCs w:val="24"/>
          <w:lang w:val="en-US" w:eastAsia="zh-CN"/>
        </w:rPr>
        <w:t>第三，深入推进生态文明体制改革生态文明体制改革是全面深化改革的重要领域，也是打好污染防互攻坚战的重要保障</w:t>
      </w:r>
    </w:p>
    <w:p>
      <w:pPr>
        <w:rPr>
          <w:rFonts w:hint="eastAsia"/>
          <w:b w:val="0"/>
          <w:bCs w:val="0"/>
          <w:color w:val="000000"/>
          <w:sz w:val="24"/>
          <w:szCs w:val="24"/>
          <w:lang w:val="en-US" w:eastAsia="zh-CN"/>
        </w:rPr>
      </w:pPr>
      <w:r>
        <w:rPr>
          <w:rFonts w:hint="eastAsia"/>
          <w:b w:val="0"/>
          <w:bCs w:val="0"/>
          <w:color w:val="000000"/>
          <w:sz w:val="24"/>
          <w:szCs w:val="24"/>
          <w:lang w:val="en-US" w:eastAsia="zh-CN"/>
        </w:rPr>
        <w:t>第四，有效防范生态环境风险，生态环境安全是国家安全的重要组成部分，是经济社会持续健康发展的重要保障</w:t>
      </w:r>
    </w:p>
    <w:p>
      <w:pPr>
        <w:rPr>
          <w:rFonts w:hint="eastAsia"/>
          <w:b w:val="0"/>
          <w:bCs w:val="0"/>
          <w:color w:val="000000"/>
          <w:sz w:val="24"/>
          <w:szCs w:val="24"/>
          <w:lang w:val="en-US" w:eastAsia="zh-CN"/>
        </w:rPr>
      </w:pPr>
      <w:r>
        <w:rPr>
          <w:rFonts w:hint="eastAsia"/>
          <w:b w:val="0"/>
          <w:bCs w:val="0"/>
          <w:color w:val="000000"/>
          <w:sz w:val="24"/>
          <w:szCs w:val="24"/>
          <w:lang w:val="en-US" w:eastAsia="zh-CN"/>
        </w:rPr>
        <w:t>第五，提高环境治理水平，环境治理是系统工程，提高环境治理水平需要综合运用行政市场，法治科技等多种手段</w:t>
      </w:r>
    </w:p>
    <w:p>
      <w:pPr>
        <w:rPr>
          <w:rFonts w:hint="eastAsia"/>
          <w:b w:val="0"/>
          <w:bCs w:val="0"/>
          <w:color w:val="000000"/>
          <w:sz w:val="24"/>
          <w:szCs w:val="24"/>
          <w:lang w:val="en-US" w:eastAsia="zh-CN"/>
        </w:rPr>
      </w:pPr>
    </w:p>
    <w:p>
      <w:pPr>
        <w:rPr>
          <w:rFonts w:hint="eastAsia"/>
          <w:b w:val="0"/>
          <w:bCs w:val="0"/>
          <w:color w:val="000000"/>
          <w:sz w:val="24"/>
          <w:szCs w:val="24"/>
          <w:lang w:val="en-US" w:eastAsia="zh-CN"/>
        </w:rPr>
      </w:pPr>
    </w:p>
    <w:p>
      <w:pPr>
        <w:rPr>
          <w:rFonts w:hint="eastAsia"/>
          <w:b w:val="0"/>
          <w:bCs w:val="0"/>
          <w:color w:val="000000"/>
          <w:sz w:val="24"/>
          <w:szCs w:val="24"/>
          <w:lang w:val="en-US" w:eastAsia="zh-CN"/>
        </w:rPr>
      </w:pPr>
      <w:r>
        <w:rPr>
          <w:rFonts w:hint="eastAsia"/>
          <w:b w:val="0"/>
          <w:bCs w:val="0"/>
          <w:color w:val="000000"/>
          <w:sz w:val="24"/>
          <w:szCs w:val="24"/>
          <w:lang w:val="en-US" w:eastAsia="zh-CN"/>
        </w:rPr>
        <w:t>材料1</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实践证明，只要始终做到坚持真理、修正错误，我们党就能永葆先进性和纯洁性，永远立于不败之地。自我革命精神是党的执政能力的强大支撑，什么时候都不能丢。</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 xml:space="preserve">             ——习近平2021年6月25日在中央政治局第三十一次集体学习时的讲话</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材料2</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在全党开展党史学习教育，就是要教育引导全党在开启新征程的关键时刻，继续发扬彻底的革命精神，坚持全面从严治党永远在路上，保持“赶考”的清醒，以新时代党的自我革命引领新的伟大社会革命。</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 xml:space="preserve">            ——习近平2021年2月20日在党史学习教育动员大会上的讲话</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材料3</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各级领导干部特别是主要负责同志必须切实担负起管党治党政治责任，始终保持“赶考”的清醒，保持对“腐蚀”“困猎”的警觉，把严的主基调长期坚持下去，以系统施治、标本兼治的理念正风肃纪反腐，不断增强党自我净化、自我完善、自我革新、自我提高能力，跳出治乱兴衰的历史周期率，引领和保障中国特色社会主义巍巍巨轮行稳致远。</w:t>
      </w:r>
      <w:r>
        <w:rPr>
          <w:rFonts w:hint="eastAsia"/>
          <w:b w:val="0"/>
          <w:bCs w:val="0"/>
          <w:color w:val="000000"/>
          <w:sz w:val="24"/>
          <w:szCs w:val="24"/>
          <w:lang w:val="en-US" w:eastAsia="zh-CN"/>
        </w:rPr>
        <w:br w:type="textWrapping"/>
      </w:r>
      <w:r>
        <w:rPr>
          <w:rFonts w:hint="eastAsia"/>
          <w:b w:val="0"/>
          <w:bCs w:val="0"/>
          <w:color w:val="000000"/>
          <w:sz w:val="24"/>
          <w:szCs w:val="24"/>
          <w:lang w:val="en-US" w:eastAsia="zh-CN"/>
        </w:rPr>
        <w:t xml:space="preserve">          ——习近平2021年1月22日在十九届中央纪委五次全会上的讲话</w:t>
      </w:r>
      <w:r>
        <w:rPr>
          <w:rFonts w:hint="eastAsia"/>
          <w:b w:val="0"/>
          <w:bCs w:val="0"/>
          <w:color w:val="000000"/>
          <w:sz w:val="24"/>
          <w:szCs w:val="24"/>
          <w:lang w:val="en-US" w:eastAsia="zh-CN"/>
        </w:rPr>
        <w:br w:type="textWrapping"/>
      </w:r>
      <w:r>
        <w:rPr>
          <w:rFonts w:hint="eastAsia" w:ascii="宋体" w:hAnsi="宋体" w:cs="宋体"/>
          <w:b/>
          <w:bCs/>
          <w:sz w:val="24"/>
          <w:szCs w:val="24"/>
        </w:rPr>
        <w:t>1</w:t>
      </w:r>
      <w:r>
        <w:rPr>
          <w:rFonts w:ascii="宋体" w:hAnsi="宋体" w:cs="宋体"/>
          <w:b/>
          <w:bCs/>
          <w:sz w:val="24"/>
          <w:szCs w:val="24"/>
        </w:rPr>
        <w:t>.</w:t>
      </w:r>
      <w:r>
        <w:rPr>
          <w:rFonts w:hint="eastAsia" w:ascii="宋体" w:hAnsi="宋体" w:cs="宋体"/>
          <w:b/>
          <w:bCs/>
          <w:sz w:val="24"/>
          <w:szCs w:val="24"/>
        </w:rPr>
        <w:t>如何理解全面从严治党的科学内涵？</w:t>
      </w:r>
      <w:r>
        <w:rPr>
          <w:rFonts w:hint="eastAsia" w:ascii="宋体" w:hAnsi="宋体"/>
          <w:b/>
          <w:bCs/>
          <w:sz w:val="24"/>
          <w:szCs w:val="24"/>
        </w:rPr>
        <w:t>（</w:t>
      </w:r>
      <w:r>
        <w:rPr>
          <w:rFonts w:ascii="宋体" w:hAnsi="宋体"/>
          <w:b/>
          <w:bCs/>
          <w:sz w:val="24"/>
          <w:szCs w:val="24"/>
        </w:rPr>
        <w:t>7</w:t>
      </w:r>
      <w:r>
        <w:rPr>
          <w:rFonts w:hint="eastAsia" w:ascii="宋体" w:hAnsi="宋体"/>
          <w:b/>
          <w:bCs/>
          <w:sz w:val="24"/>
          <w:szCs w:val="24"/>
        </w:rPr>
        <w:t>分）</w:t>
      </w:r>
      <w:r>
        <w:rPr>
          <w:rFonts w:hint="default" w:ascii="宋体" w:hAnsi="宋体"/>
          <w:b/>
          <w:bCs/>
          <w:sz w:val="24"/>
          <w:szCs w:val="24"/>
          <w:lang w:val="en-US"/>
        </w:rPr>
        <w:t>271</w:t>
      </w:r>
    </w:p>
    <w:p>
      <w:pPr>
        <w:rPr>
          <w:rFonts w:hint="eastAsia"/>
          <w:b w:val="0"/>
          <w:bCs w:val="0"/>
          <w:color w:val="000000"/>
          <w:sz w:val="24"/>
          <w:szCs w:val="24"/>
          <w:lang w:val="en-US" w:eastAsia="zh-CN"/>
        </w:rPr>
      </w:pPr>
      <w:r>
        <w:rPr>
          <w:rFonts w:hint="eastAsia"/>
          <w:b w:val="0"/>
          <w:bCs w:val="0"/>
          <w:color w:val="000000"/>
          <w:sz w:val="24"/>
          <w:szCs w:val="24"/>
          <w:lang w:val="en-US" w:eastAsia="zh-CN"/>
        </w:rPr>
        <w:t>全面从严治党，核心是加强党的领导基础，在全面，关键在严，要害在治，“全面”就是管全党，治全党，面向全体党员，党组织覆盖党的建设各个领域，各个方面，各个部门，重点是抓“关键少数”。“严”就是真管真严，敢管敢严，长管长严。“治”就是从党中央到地方各级党委，从中央部委，国家机关部门，党组或党委到基层党支部。</w:t>
      </w:r>
    </w:p>
    <w:p>
      <w:pPr>
        <w:pStyle w:val="9"/>
        <w:numPr>
          <w:ilvl w:val="0"/>
          <w:numId w:val="10"/>
        </w:numPr>
        <w:spacing w:line="360" w:lineRule="auto"/>
        <w:ind w:left="360" w:leftChars="0" w:firstLineChars="0"/>
        <w:rPr>
          <w:rFonts w:ascii="宋体" w:hAnsi="宋体" w:cs="宋体"/>
          <w:b/>
          <w:bCs/>
          <w:sz w:val="24"/>
          <w:szCs w:val="24"/>
        </w:rPr>
      </w:pPr>
      <w:r>
        <w:rPr>
          <w:rFonts w:hint="eastAsia" w:ascii="宋体" w:hAnsi="宋体" w:cs="宋体"/>
          <w:b/>
          <w:bCs/>
          <w:sz w:val="24"/>
          <w:szCs w:val="24"/>
        </w:rPr>
        <w:t>新的征程上，应如何保持“赶考”的清醒，“跳出治乱兴衰的历史周期率，引领和保障中国特色社会主义巍巍巨轮行稳致远”？（</w:t>
      </w:r>
      <w:r>
        <w:rPr>
          <w:rFonts w:ascii="宋体" w:hAnsi="宋体" w:cs="宋体"/>
          <w:b/>
          <w:bCs/>
          <w:sz w:val="24"/>
          <w:szCs w:val="24"/>
        </w:rPr>
        <w:t>8</w:t>
      </w:r>
      <w:r>
        <w:rPr>
          <w:rFonts w:hint="eastAsia" w:ascii="宋体" w:hAnsi="宋体" w:cs="宋体"/>
          <w:b/>
          <w:bCs/>
          <w:sz w:val="24"/>
          <w:szCs w:val="24"/>
        </w:rPr>
        <w:t>分）</w:t>
      </w:r>
    </w:p>
    <w:p>
      <w:pPr>
        <w:rPr>
          <w:b/>
          <w:bCs/>
          <w:sz w:val="24"/>
          <w:szCs w:val="24"/>
        </w:rPr>
      </w:pPr>
      <w:r>
        <w:rPr>
          <w:rFonts w:hint="eastAsia"/>
          <w:b w:val="0"/>
          <w:bCs w:val="0"/>
          <w:color w:val="000000"/>
          <w:sz w:val="24"/>
          <w:szCs w:val="24"/>
          <w:lang w:val="en-US" w:eastAsia="zh-CN"/>
        </w:rPr>
        <w:t>答：只有以反腐败永远在路上的坚韧和执着，深化标本兼治，保证干部清正、政府清廉、政治清明。从反腐败无禁区全覆盖，零容忍到一体推进，不敢腐，不能腐，不想腐，从开展党的群众路线教育实践活动，到建立不忘初心，牢记使命的制度，从严格规范党内政治生活到着力营造风清气正的政治生态，才能跳出历史周期率。</w:t>
      </w:r>
    </w:p>
    <w:p>
      <w:pPr>
        <w:rPr>
          <w:rFonts w:hint="eastAsia"/>
          <w:b w:val="0"/>
          <w:bCs w:val="0"/>
          <w:color w:val="000000"/>
          <w:sz w:val="24"/>
          <w:szCs w:val="24"/>
          <w:lang w:val="en-US" w:eastAsia="zh-CN"/>
        </w:rPr>
      </w:pPr>
      <w:r>
        <w:rPr>
          <w:rFonts w:hint="eastAsia"/>
          <w:b w:val="0"/>
          <w:bCs w:val="0"/>
          <w:color w:val="000000"/>
          <w:sz w:val="24"/>
          <w:szCs w:val="24"/>
          <w:lang w:val="en-US" w:eastAsia="zh-CN"/>
        </w:rPr>
        <w:t>材料一</w:t>
      </w:r>
    </w:p>
    <w:p>
      <w:pPr>
        <w:rPr>
          <w:rFonts w:hint="eastAsia"/>
          <w:b w:val="0"/>
          <w:bCs w:val="0"/>
          <w:color w:val="000000"/>
          <w:sz w:val="24"/>
          <w:szCs w:val="24"/>
          <w:lang w:val="en-US" w:eastAsia="zh-CN"/>
        </w:rPr>
      </w:pPr>
      <w:r>
        <w:rPr>
          <w:rFonts w:hint="eastAsia"/>
          <w:b w:val="0"/>
          <w:bCs w:val="0"/>
          <w:color w:val="000000"/>
          <w:sz w:val="24"/>
          <w:szCs w:val="24"/>
          <w:lang w:val="en-US" w:eastAsia="zh-CN"/>
        </w:rPr>
        <w:t>回首来时路，我们党始终与人民同呼吸、共命运、心连心，保持着马克思主义政党的本色。新时代，只要我们深入学习贯彻习近平新时代中国特色社会主义思想，始终坚持以人民为中心，就一定能克服脱离群众危险，团结带领全国人民不懈奋斗，实现中华民族伟大复兴的中国梦。</w:t>
      </w:r>
    </w:p>
    <w:p>
      <w:pPr>
        <w:rPr>
          <w:rFonts w:hint="eastAsia"/>
          <w:b w:val="0"/>
          <w:bCs w:val="0"/>
          <w:color w:val="000000"/>
          <w:sz w:val="24"/>
          <w:szCs w:val="24"/>
          <w:lang w:val="en-US" w:eastAsia="zh-CN"/>
        </w:rPr>
      </w:pPr>
      <w:r>
        <w:rPr>
          <w:rFonts w:hint="eastAsia"/>
          <w:b w:val="0"/>
          <w:bCs w:val="0"/>
          <w:color w:val="000000"/>
          <w:sz w:val="24"/>
          <w:szCs w:val="24"/>
          <w:lang w:val="en-US" w:eastAsia="zh-CN"/>
        </w:rPr>
        <w:t xml:space="preserve">                                    《当代广西》，2018年5月17日</w:t>
      </w:r>
    </w:p>
    <w:p>
      <w:pPr>
        <w:rPr>
          <w:rFonts w:hint="eastAsia"/>
          <w:b w:val="0"/>
          <w:bCs w:val="0"/>
          <w:color w:val="000000"/>
          <w:sz w:val="24"/>
          <w:szCs w:val="24"/>
          <w:lang w:val="zh-CN" w:eastAsia="zh-CN"/>
        </w:rPr>
      </w:pPr>
      <w:r>
        <w:rPr>
          <w:rFonts w:hint="eastAsia"/>
          <w:b w:val="0"/>
          <w:bCs w:val="0"/>
          <w:color w:val="000000"/>
          <w:sz w:val="24"/>
          <w:szCs w:val="24"/>
          <w:lang w:val="zh-CN" w:eastAsia="zh-CN"/>
        </w:rPr>
        <w:t>材料二</w:t>
      </w:r>
    </w:p>
    <w:p>
      <w:pPr>
        <w:rPr>
          <w:rFonts w:hint="eastAsia"/>
          <w:b w:val="0"/>
          <w:bCs w:val="0"/>
          <w:color w:val="000000"/>
          <w:sz w:val="24"/>
          <w:szCs w:val="24"/>
          <w:lang w:val="zh-CN" w:eastAsia="zh-CN"/>
        </w:rPr>
      </w:pPr>
      <w:r>
        <w:rPr>
          <w:rFonts w:hint="eastAsia"/>
          <w:b w:val="0"/>
          <w:bCs w:val="0"/>
          <w:color w:val="000000"/>
          <w:sz w:val="24"/>
          <w:szCs w:val="24"/>
          <w:lang w:val="en-US" w:eastAsia="zh-CN"/>
        </w:rPr>
        <w:t>2020年</w:t>
      </w:r>
      <w:r>
        <w:rPr>
          <w:rFonts w:hint="eastAsia"/>
          <w:b w:val="0"/>
          <w:bCs w:val="0"/>
          <w:color w:val="000000"/>
          <w:sz w:val="24"/>
          <w:szCs w:val="24"/>
          <w:lang w:val="zh-CN" w:eastAsia="zh-CN"/>
        </w:rPr>
        <w:t>8月21日，教育部党组成员、副部长钟登华到都安瑶族自治县调研，钟登华先后走进了我校与都安县城北小学共建的实践教学科研基地都安瑶族自治县国家级非物质文化遗产《密洛陀》传承基地，并看望我校获得第六届中国国际“互联网+”大学生创新创业大赛广西赛区选拔赛金奖的“扶瑶织梦”项目团队成员，听取该团队负责人对项目开展情况的详细汇报。学校坚持党旗领航创新创业，在该项目团队成立了临时党支部，深入贯彻落实习近平总书记给第三届中国“互联网+”大创赛“青年红色筑梦之旅”大学生重要回信精神，扎根中国大地了解国情民情，深入贫困地区，充分发挥党员的先锋模范作用。</w:t>
      </w:r>
    </w:p>
    <w:p>
      <w:pPr>
        <w:rPr>
          <w:rFonts w:hint="eastAsia"/>
          <w:b w:val="0"/>
          <w:bCs w:val="0"/>
          <w:color w:val="000000"/>
          <w:sz w:val="24"/>
          <w:szCs w:val="24"/>
          <w:lang w:val="en-US" w:eastAsia="zh-CN"/>
        </w:rPr>
      </w:pPr>
      <w:r>
        <w:rPr>
          <w:rFonts w:hint="eastAsia"/>
          <w:b w:val="0"/>
          <w:bCs w:val="0"/>
          <w:color w:val="000000"/>
          <w:sz w:val="24"/>
          <w:szCs w:val="24"/>
          <w:lang w:val="en-US" w:eastAsia="zh-CN"/>
        </w:rPr>
        <w:t xml:space="preserve">                                  《贺州学院学院要闻》2020年8月22日</w:t>
      </w:r>
    </w:p>
    <w:p>
      <w:pPr>
        <w:rPr>
          <w:rFonts w:hint="eastAsia" w:cs="Times New Roman"/>
          <w:b/>
          <w:sz w:val="24"/>
          <w:szCs w:val="24"/>
        </w:rPr>
      </w:pPr>
      <w:r>
        <w:rPr>
          <w:rFonts w:hint="eastAsia" w:cs="Times New Roman"/>
          <w:b/>
          <w:sz w:val="24"/>
          <w:szCs w:val="24"/>
        </w:rPr>
        <w:t>认真阅读上述材料，请回答如下问题。</w:t>
      </w:r>
    </w:p>
    <w:p>
      <w:pPr>
        <w:numPr>
          <w:ilvl w:val="0"/>
          <w:numId w:val="0"/>
        </w:numPr>
        <w:rPr>
          <w:rFonts w:cs="Times New Roman"/>
          <w:b/>
          <w:sz w:val="24"/>
          <w:szCs w:val="24"/>
        </w:rPr>
      </w:pPr>
      <w:r>
        <w:rPr>
          <w:rFonts w:hint="default" w:cs="Times New Roman"/>
          <w:b/>
          <w:sz w:val="24"/>
          <w:szCs w:val="24"/>
          <w:lang w:val="en-US"/>
        </w:rPr>
        <w:t>1.</w:t>
      </w:r>
      <w:r>
        <w:rPr>
          <w:rFonts w:hint="eastAsia" w:cs="Times New Roman"/>
          <w:b/>
          <w:sz w:val="24"/>
          <w:szCs w:val="24"/>
        </w:rPr>
        <w:t>如何理解习近平新时代中国特色社会主义思想是马克思主义中国化最新成果？ （10分）</w:t>
      </w:r>
    </w:p>
    <w:p>
      <w:pPr>
        <w:rPr>
          <w:rFonts w:hint="eastAsia"/>
          <w:b w:val="0"/>
          <w:bCs w:val="0"/>
          <w:color w:val="000000"/>
          <w:sz w:val="24"/>
          <w:szCs w:val="24"/>
          <w:lang w:val="zh-CN" w:eastAsia="zh-CN"/>
        </w:rPr>
      </w:pPr>
      <w:r>
        <w:rPr>
          <w:rFonts w:hint="default"/>
          <w:b w:val="0"/>
          <w:bCs w:val="0"/>
          <w:color w:val="000000"/>
          <w:sz w:val="24"/>
          <w:szCs w:val="24"/>
          <w:lang w:val="en-US" w:eastAsia="zh-CN"/>
        </w:rPr>
        <w:t>答：习近平新时代中国特色社会主义思想旗帜鲜明坚持马克思主义高高举起了马克思主义的光辉旗帜</w:t>
      </w:r>
    </w:p>
    <w:p>
      <w:pPr>
        <w:rPr>
          <w:rFonts w:hint="eastAsia"/>
          <w:b w:val="0"/>
          <w:bCs w:val="0"/>
          <w:color w:val="000000"/>
          <w:sz w:val="24"/>
          <w:szCs w:val="24"/>
          <w:lang w:val="zh-CN" w:eastAsia="zh-CN"/>
        </w:rPr>
      </w:pPr>
      <w:r>
        <w:rPr>
          <w:rFonts w:hint="default"/>
          <w:b w:val="0"/>
          <w:bCs w:val="0"/>
          <w:color w:val="000000"/>
          <w:sz w:val="24"/>
          <w:szCs w:val="24"/>
          <w:lang w:val="en-US" w:eastAsia="zh-CN"/>
        </w:rPr>
        <w:t>习近平新时代中国特色社会主义与时俱进发展，马克思主义开辟了马克思主义的崭新境界</w:t>
      </w:r>
    </w:p>
    <w:p>
      <w:pPr>
        <w:rPr>
          <w:rFonts w:cs="Times New Roman"/>
          <w:b/>
          <w:sz w:val="24"/>
          <w:szCs w:val="24"/>
        </w:rPr>
      </w:pPr>
      <w:r>
        <w:rPr>
          <w:rFonts w:hint="default"/>
          <w:b w:val="0"/>
          <w:bCs w:val="0"/>
          <w:color w:val="000000"/>
          <w:sz w:val="24"/>
          <w:szCs w:val="24"/>
          <w:lang w:val="en-US" w:eastAsia="zh-CN"/>
        </w:rPr>
        <w:t>习近平新时代中国特色社会主义思想以全新视野深化了中国共产党执政规律，社会主义建设规律和人类社会发展规律的认识，彰显了科学理论的强大生命力和中国共产的理论创造力，是当代最现实，最鲜活的马克思主义</w:t>
      </w:r>
    </w:p>
    <w:p>
      <w:pPr>
        <w:rPr>
          <w:rFonts w:hint="eastAsia" w:cs="Times New Roman"/>
          <w:b w:val="0"/>
          <w:bCs w:val="0"/>
          <w:sz w:val="24"/>
          <w:szCs w:val="24"/>
        </w:rPr>
      </w:pPr>
      <w:r>
        <w:rPr>
          <w:rFonts w:hint="eastAsia" w:cs="Times New Roman"/>
          <w:b/>
          <w:sz w:val="24"/>
          <w:szCs w:val="24"/>
        </w:rPr>
        <w:t>2作为一名大学生，你认为应如何积极投身于学校转型发展事业之中？（</w:t>
      </w:r>
      <w:r>
        <w:rPr>
          <w:rFonts w:cs="Times New Roman"/>
          <w:b/>
          <w:sz w:val="24"/>
          <w:szCs w:val="24"/>
        </w:rPr>
        <w:t>5</w:t>
      </w:r>
      <w:r>
        <w:rPr>
          <w:rFonts w:hint="eastAsia" w:cs="Times New Roman"/>
          <w:b/>
          <w:sz w:val="24"/>
          <w:szCs w:val="24"/>
        </w:rPr>
        <w:t>分）</w:t>
      </w:r>
    </w:p>
    <w:p>
      <w:pPr>
        <w:rPr>
          <w:rFonts w:hint="default"/>
          <w:b w:val="0"/>
          <w:bCs w:val="0"/>
          <w:color w:val="000000"/>
          <w:sz w:val="24"/>
          <w:szCs w:val="24"/>
          <w:lang w:val="en-US" w:eastAsia="zh-CN"/>
        </w:rPr>
      </w:pPr>
      <w:r>
        <w:rPr>
          <w:rFonts w:hint="default"/>
          <w:b w:val="0"/>
          <w:bCs w:val="0"/>
          <w:color w:val="000000"/>
          <w:sz w:val="24"/>
          <w:szCs w:val="24"/>
          <w:lang w:val="en-US" w:eastAsia="zh-CN"/>
        </w:rPr>
        <w:t xml:space="preserve">学校的官方网上了解学校的未来规划。 </w:t>
      </w:r>
    </w:p>
    <w:p>
      <w:pPr>
        <w:rPr>
          <w:rFonts w:hint="default"/>
          <w:b w:val="0"/>
          <w:bCs w:val="0"/>
          <w:color w:val="000000"/>
          <w:sz w:val="24"/>
          <w:szCs w:val="24"/>
          <w:lang w:val="en-US" w:eastAsia="zh-CN"/>
        </w:rPr>
      </w:pPr>
      <w:r>
        <w:rPr>
          <w:rFonts w:hint="default"/>
          <w:b w:val="0"/>
          <w:bCs w:val="0"/>
          <w:color w:val="000000"/>
          <w:sz w:val="24"/>
          <w:szCs w:val="24"/>
          <w:lang w:val="en-US" w:eastAsia="zh-CN"/>
        </w:rPr>
        <w:t xml:space="preserve">努力培养自己的志向，从点滴开始为学校贡献。 努力参与学校的建设中来。 </w:t>
      </w:r>
    </w:p>
    <w:p>
      <w:pPr>
        <w:rPr>
          <w:rFonts w:hint="eastAsia" w:ascii="宋体" w:hAnsi="宋体" w:eastAsia="宋体" w:cs="宋体"/>
          <w:b w:val="0"/>
          <w:bCs w:val="0"/>
          <w:i w:val="0"/>
          <w:caps/>
          <w:spacing w:val="0"/>
          <w:sz w:val="24"/>
          <w:szCs w:val="24"/>
        </w:rPr>
      </w:pPr>
      <w:r>
        <w:rPr>
          <w:rFonts w:hint="default"/>
          <w:b w:val="0"/>
          <w:bCs w:val="0"/>
          <w:color w:val="000000"/>
          <w:sz w:val="24"/>
          <w:szCs w:val="24"/>
          <w:lang w:val="en-US" w:eastAsia="zh-CN"/>
        </w:rPr>
        <w:t>为学校的明天更加努力，走出去把自己学校的名气打出去。</w:t>
      </w:r>
    </w:p>
    <w:p>
      <w:pPr>
        <w:keepNext w:val="0"/>
        <w:keepLines w:val="0"/>
        <w:widowControl/>
        <w:suppressLineNumbers w:val="0"/>
        <w:jc w:val="left"/>
        <w:rPr>
          <w:sz w:val="24"/>
          <w:szCs w:val="24"/>
        </w:rPr>
      </w:pPr>
      <w:r>
        <w:rPr>
          <w:rFonts w:hint="eastAsia" w:ascii="黑体" w:hAnsi="宋体" w:eastAsia="黑体" w:cs="黑体"/>
          <w:b/>
          <w:bCs/>
          <w:color w:val="000000"/>
          <w:kern w:val="0"/>
          <w:sz w:val="24"/>
          <w:szCs w:val="24"/>
          <w:lang w:val="en-US" w:eastAsia="zh-CN" w:bidi="ar"/>
        </w:rPr>
        <w:t xml:space="preserve">期末考试主观题题库 </w:t>
      </w:r>
    </w:p>
    <w:p>
      <w:pPr>
        <w:rPr>
          <w:rFonts w:hint="eastAsia"/>
          <w:b w:val="0"/>
          <w:bCs w:val="0"/>
          <w:color w:val="000000"/>
          <w:sz w:val="24"/>
          <w:szCs w:val="24"/>
          <w:lang w:val="zh-CN" w:eastAsia="zh-CN"/>
        </w:rPr>
      </w:pPr>
      <w:r>
        <w:rPr>
          <w:rFonts w:hint="eastAsia" w:ascii="宋体" w:hAnsi="宋体" w:eastAsia="宋体" w:cs="宋体"/>
          <w:color w:val="000000"/>
          <w:kern w:val="0"/>
          <w:sz w:val="24"/>
          <w:szCs w:val="24"/>
          <w:lang w:val="en-US" w:eastAsia="zh-CN" w:bidi="ar"/>
        </w:rPr>
        <w:t>1</w:t>
      </w:r>
      <w:r>
        <w:rPr>
          <w:rFonts w:hint="eastAsia"/>
          <w:b w:val="0"/>
          <w:bCs w:val="0"/>
          <w:color w:val="000000"/>
          <w:sz w:val="24"/>
          <w:szCs w:val="24"/>
          <w:lang w:val="en-US" w:eastAsia="zh-CN"/>
        </w:rPr>
        <w:t xml:space="preserve">.习近平总书记在党的二十大报告中指出，“我们创立了新时代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中国特色社会主义思想，明确坚持和发展中国特色社会主义的基本方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略，提出一系列治国理政新理念新思想新战略，实现了马克思主义中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国化时代化新的飞跃”。请结合教材和实际，论述习近平新时代中国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特色社会主义思想的核心要义及其历史地位。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2.伟大民族憧憬伟大梦想，伟大梦想成就伟大民族。中国梦，中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华民族一百多年来魂牵梦绕、孜孜以求。今日中国，中华民族奋力开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拓，前所未有地接近梦想成真。在新征程上，抱持什么样的理念，依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据什么样的时间表、路线图，按照什么样的布局逐梦、圆梦，中国特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色社会主义总任务将告诉我们答案。请结合教材和实际，论述如何认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识坚持和发展中国特色社会主义的总任务。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3.党的十八大把生态文明建设纳入中国特色社会主义“五位一体”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总体布局，以习近平同志为核心的党中央站在坚持和发展中国特色社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会主义、实现中华民族伟大复兴的战略高度，提出了一系列新理念新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思想新战略，形成了习近平生态文明思想。请结合教材和实际，论述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习近平生态文明思想的重要内容。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4.习近平总书记在党的二十大报告中强调，“以中国式现代化全面推进中华民族伟大复兴”。中国式现代化，是中国共产党领导的社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会主义现代化，既有各国现代化的共同特征，更有基于自己国情的中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国特色。请结合教材和实际，论述中国社会主义现代化国家的基本特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征。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5.习近平总书记在党的二十大报告中指出：“如期实现建军一百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年奋斗目标，加快把人民军队建成世界一流军队，是全面建设社会主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义现代化国家的战略要求。”回望党的十八大以来波澜壮阔的强军征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程，以习近平同志为核心的党中央，站在统筹中华民族伟大复兴战略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全局和世界百年未有之大变局的战略高度，鲜明提出党在新时代的强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军目标。请结合教材和实际，论述党在新时代的强军目标的丰富内涵。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6.党的二十大报告指出：“中国始终坚持维护世界和平、促进共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同发展的外交政策宗旨，致力于推动构建人类命运共同体。”习近平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总书记强调：“世界那么大，问题那么多，国际社会期待听到中国声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音、看到中国方案，中国不能缺席。”作为有着 5000 多年文明积淀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的大国，作为联合国安理会常任理事国，我们有必要通过开展具有自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身特色的大国外交，履行承担的国际责任与义务，同各国一道走出一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条和平发展、合作共赢的新路，弘扬全人类共同价值，携手构建人类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命运共同体。请结合教材和实际，论述构建人类命运共同体思想的科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学内涵及其重大意义。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7.中国共产党第二十次全国代表大会审议并一致通过十九届中央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委员会提出的《中国共产党章程（修正案）》，大会同意把党是最高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政治领导力量，坚持和加强党的全面领导等内容写入党章。这有利于充分发挥党总揽全局、协调各方的领导核心作用，把党的领导落实到 </w:t>
      </w:r>
    </w:p>
    <w:p>
      <w:pPr>
        <w:rPr>
          <w:rFonts w:hint="eastAsia"/>
          <w:b w:val="0"/>
          <w:bCs w:val="0"/>
          <w:color w:val="000000"/>
          <w:sz w:val="24"/>
          <w:szCs w:val="24"/>
          <w:lang w:val="zh-CN" w:eastAsia="zh-CN"/>
        </w:rPr>
      </w:pPr>
      <w:r>
        <w:rPr>
          <w:rFonts w:hint="eastAsia"/>
          <w:b w:val="0"/>
          <w:bCs w:val="0"/>
          <w:color w:val="000000"/>
          <w:sz w:val="24"/>
          <w:szCs w:val="24"/>
          <w:lang w:val="en-US" w:eastAsia="zh-CN"/>
        </w:rPr>
        <w:t xml:space="preserve">党和国家事业各领域各方面各环节。请结合教材和实际，论述当代大 </w:t>
      </w:r>
    </w:p>
    <w:p>
      <w:pPr>
        <w:rPr>
          <w:rFonts w:hint="eastAsia"/>
          <w:b w:val="0"/>
          <w:bCs w:val="0"/>
          <w:color w:val="000000"/>
          <w:sz w:val="24"/>
          <w:szCs w:val="24"/>
          <w:lang w:val="zh-CN" w:eastAsia="zh-CN"/>
        </w:rPr>
      </w:pPr>
      <w:r>
        <w:rPr>
          <w:rFonts w:hint="eastAsia"/>
          <w:b w:val="0"/>
          <w:bCs w:val="0"/>
          <w:color w:val="000000"/>
          <w:sz w:val="24"/>
          <w:szCs w:val="24"/>
          <w:lang w:val="en-US" w:eastAsia="zh-CN"/>
        </w:rPr>
        <w:t>学生如何理解中国共产党是最高政治领导力量？</w:t>
      </w:r>
    </w:p>
    <w:p>
      <w:pPr>
        <w:spacing w:before="0" w:beforeAutospacing="0" w:after="0" w:afterAutospacing="0" w:line="240" w:lineRule="auto"/>
        <w:jc w:val="both"/>
        <w:textAlignment w:val="baseline"/>
        <w:rPr>
          <w:rFonts w:hint="eastAsia" w:ascii="宋体" w:hAnsi="宋体" w:eastAsia="宋体" w:cs="宋体"/>
          <w:b w:val="0"/>
          <w:bCs w:val="0"/>
          <w:i w:val="0"/>
          <w:caps/>
          <w:spacing w:val="0"/>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3"/>
    <w:multiLevelType w:val="multilevel"/>
    <w:tmpl w:val="00000003"/>
    <w:lvl w:ilvl="0" w:tentative="0">
      <w:start w:val="3"/>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4"/>
    <w:multiLevelType w:val="multilevel"/>
    <w:tmpl w:val="00000004"/>
    <w:lvl w:ilvl="0" w:tentative="0">
      <w:start w:val="25"/>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5"/>
    <w:multiLevelType w:val="multilevel"/>
    <w:tmpl w:val="00000005"/>
    <w:lvl w:ilvl="0" w:tentative="0">
      <w:start w:val="18"/>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8"/>
    <w:multiLevelType w:val="multilevel"/>
    <w:tmpl w:val="00000008"/>
    <w:lvl w:ilvl="0" w:tentative="0">
      <w:start w:val="1"/>
      <w:numFmt w:val="decimal"/>
      <w:lvlText w:val="%1."/>
      <w:lvlJc w:val="left"/>
      <w:pPr>
        <w:ind w:left="765" w:hanging="420"/>
      </w:p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6">
    <w:nsid w:val="00000009"/>
    <w:multiLevelType w:val="multilevel"/>
    <w:tmpl w:val="000000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A"/>
    <w:multiLevelType w:val="multilevel"/>
    <w:tmpl w:val="000000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0C"/>
    <w:multiLevelType w:val="multilevel"/>
    <w:tmpl w:val="0000000C"/>
    <w:lvl w:ilvl="0" w:tentative="0">
      <w:start w:val="14"/>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EAA37DD"/>
    <w:multiLevelType w:val="multilevel"/>
    <w:tmpl w:val="6EAA37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9"/>
  </w:num>
  <w:num w:numId="2">
    <w:abstractNumId w:val="1"/>
  </w:num>
  <w:num w:numId="3">
    <w:abstractNumId w:val="2"/>
  </w:num>
  <w:num w:numId="4">
    <w:abstractNumId w:val="8"/>
  </w:num>
  <w:num w:numId="5">
    <w:abstractNumId w:val="4"/>
  </w:num>
  <w:num w:numId="6">
    <w:abstractNumId w:val="3"/>
  </w:num>
  <w:num w:numId="7">
    <w:abstractNumId w:val="6"/>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hYmU1NGEwMjk2NTE5MGYyNzJhMTRjNDFlMmZkYjEifQ=="/>
  </w:docVars>
  <w:rsids>
    <w:rsidRoot w:val="0E2E12CF"/>
    <w:rsid w:val="0E2E12CF"/>
    <w:rsid w:val="3B0C3394"/>
    <w:rsid w:val="3DAB7E0F"/>
    <w:rsid w:val="5666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31237</Words>
  <Characters>32975</Characters>
  <Lines>0</Lines>
  <Paragraphs>0</Paragraphs>
  <TotalTime>12</TotalTime>
  <ScaleCrop>false</ScaleCrop>
  <LinksUpToDate>false</LinksUpToDate>
  <CharactersWithSpaces>35894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2022-04-11T05:42:00Z</dcterms:created>
  <dc:creator>Administrator</dc:creator>
  <cp:lastModifiedBy>黑色幽默</cp:lastModifiedBy>
  <dcterms:modified xsi:type="dcterms:W3CDTF">2023-03-25T03:50:00Z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3B5E8A268F4742A492F9F96673D35535</vt:lpwstr>
  </property>
</Properties>
</file>